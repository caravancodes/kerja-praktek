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20" w:rsidRDefault="00020352">
      <w:pPr>
        <w:spacing w:before="98"/>
        <w:ind w:left="3284" w:right="2381"/>
        <w:jc w:val="center"/>
        <w:rPr>
          <w:sz w:val="45"/>
          <w:szCs w:val="45"/>
        </w:rPr>
      </w:pPr>
      <w:bookmarkStart w:id="0" w:name="_GoBack"/>
      <w:bookmarkEnd w:id="0"/>
      <w:proofErr w:type="spellStart"/>
      <w:r>
        <w:rPr>
          <w:b/>
          <w:color w:val="454C49"/>
          <w:w w:val="99"/>
          <w:sz w:val="45"/>
          <w:szCs w:val="45"/>
        </w:rPr>
        <w:t>D</w:t>
      </w:r>
      <w:r>
        <w:rPr>
          <w:b/>
          <w:color w:val="454C49"/>
          <w:w w:val="115"/>
          <w:sz w:val="45"/>
          <w:szCs w:val="45"/>
        </w:rPr>
        <w:t>a</w:t>
      </w:r>
      <w:r>
        <w:rPr>
          <w:b/>
          <w:color w:val="454C49"/>
          <w:w w:val="144"/>
          <w:sz w:val="45"/>
          <w:szCs w:val="45"/>
        </w:rPr>
        <w:t>f</w:t>
      </w:r>
      <w:r>
        <w:rPr>
          <w:b/>
          <w:color w:val="454C49"/>
          <w:sz w:val="45"/>
          <w:szCs w:val="45"/>
        </w:rPr>
        <w:t>t</w:t>
      </w:r>
      <w:r>
        <w:rPr>
          <w:b/>
          <w:color w:val="454C49"/>
          <w:w w:val="115"/>
          <w:sz w:val="45"/>
          <w:szCs w:val="45"/>
        </w:rPr>
        <w:t>a</w:t>
      </w:r>
      <w:r>
        <w:rPr>
          <w:b/>
          <w:color w:val="454C49"/>
          <w:w w:val="105"/>
          <w:sz w:val="45"/>
          <w:szCs w:val="45"/>
        </w:rPr>
        <w:t>r</w:t>
      </w:r>
      <w:proofErr w:type="spellEnd"/>
      <w:r>
        <w:rPr>
          <w:b/>
          <w:color w:val="454C49"/>
          <w:spacing w:val="46"/>
          <w:sz w:val="45"/>
          <w:szCs w:val="45"/>
        </w:rPr>
        <w:t xml:space="preserve"> </w:t>
      </w:r>
      <w:proofErr w:type="spellStart"/>
      <w:r>
        <w:rPr>
          <w:b/>
          <w:color w:val="454C49"/>
          <w:w w:val="127"/>
          <w:sz w:val="45"/>
          <w:szCs w:val="45"/>
        </w:rPr>
        <w:t>l</w:t>
      </w:r>
      <w:r>
        <w:rPr>
          <w:b/>
          <w:color w:val="454C49"/>
          <w:w w:val="131"/>
          <w:sz w:val="45"/>
          <w:szCs w:val="45"/>
        </w:rPr>
        <w:t>s</w:t>
      </w:r>
      <w:r>
        <w:rPr>
          <w:b/>
          <w:color w:val="454C49"/>
          <w:w w:val="127"/>
          <w:sz w:val="45"/>
          <w:szCs w:val="45"/>
        </w:rPr>
        <w:t>i</w:t>
      </w:r>
      <w:proofErr w:type="spellEnd"/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before="5" w:line="280" w:lineRule="exact"/>
        <w:rPr>
          <w:sz w:val="28"/>
          <w:szCs w:val="28"/>
        </w:rPr>
      </w:pPr>
    </w:p>
    <w:p w:rsidR="00F50420" w:rsidRDefault="00020352">
      <w:pPr>
        <w:spacing w:line="216" w:lineRule="auto"/>
        <w:ind w:left="931" w:right="77" w:firstLine="7"/>
        <w:jc w:val="both"/>
        <w:rPr>
          <w:sz w:val="22"/>
          <w:szCs w:val="22"/>
        </w:rPr>
      </w:pPr>
      <w:r>
        <w:rPr>
          <w:b/>
          <w:color w:val="454C49"/>
          <w:sz w:val="21"/>
          <w:szCs w:val="21"/>
        </w:rPr>
        <w:t>Kata</w:t>
      </w:r>
      <w:r>
        <w:rPr>
          <w:b/>
          <w:color w:val="454C49"/>
          <w:spacing w:val="36"/>
          <w:sz w:val="21"/>
          <w:szCs w:val="21"/>
        </w:rPr>
        <w:t xml:space="preserve"> </w:t>
      </w:r>
      <w:proofErr w:type="spellStart"/>
      <w:proofErr w:type="gramStart"/>
      <w:r>
        <w:rPr>
          <w:b/>
          <w:color w:val="454C49"/>
          <w:w w:val="115"/>
          <w:sz w:val="21"/>
          <w:szCs w:val="21"/>
        </w:rPr>
        <w:t>P</w:t>
      </w:r>
      <w:r>
        <w:rPr>
          <w:b/>
          <w:color w:val="2F3635"/>
          <w:w w:val="115"/>
          <w:sz w:val="21"/>
          <w:szCs w:val="21"/>
        </w:rPr>
        <w:t>e</w:t>
      </w:r>
      <w:r>
        <w:rPr>
          <w:b/>
          <w:color w:val="454C49"/>
          <w:w w:val="115"/>
          <w:sz w:val="21"/>
          <w:szCs w:val="21"/>
        </w:rPr>
        <w:t>ngan</w:t>
      </w:r>
      <w:r>
        <w:rPr>
          <w:b/>
          <w:color w:val="2F3635"/>
          <w:w w:val="115"/>
          <w:sz w:val="21"/>
          <w:szCs w:val="21"/>
        </w:rPr>
        <w:t>t</w:t>
      </w:r>
      <w:r>
        <w:rPr>
          <w:b/>
          <w:color w:val="454C49"/>
          <w:w w:val="115"/>
          <w:sz w:val="21"/>
          <w:szCs w:val="21"/>
        </w:rPr>
        <w:t>ar</w:t>
      </w:r>
      <w:proofErr w:type="spellEnd"/>
      <w:r>
        <w:rPr>
          <w:b/>
          <w:color w:val="454C49"/>
          <w:spacing w:val="-11"/>
          <w:w w:val="115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proofErr w:type="gramEnd"/>
      <w:r>
        <w:rPr>
          <w:b/>
          <w:color w:val="454C49"/>
          <w:w w:val="82"/>
          <w:sz w:val="21"/>
          <w:szCs w:val="21"/>
        </w:rPr>
        <w:t xml:space="preserve">                     </w:t>
      </w:r>
      <w:r>
        <w:rPr>
          <w:b/>
          <w:color w:val="454C49"/>
          <w:spacing w:val="4"/>
          <w:w w:val="82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 xml:space="preserve">.                            </w:t>
      </w:r>
      <w:r>
        <w:rPr>
          <w:b/>
          <w:color w:val="454C49"/>
          <w:spacing w:val="35"/>
          <w:w w:val="82"/>
          <w:sz w:val="21"/>
          <w:szCs w:val="21"/>
        </w:rPr>
        <w:t xml:space="preserve"> </w:t>
      </w:r>
      <w:r>
        <w:rPr>
          <w:b/>
          <w:color w:val="616663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68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2F3635"/>
          <w:w w:val="68"/>
          <w:sz w:val="21"/>
          <w:szCs w:val="21"/>
        </w:rPr>
        <w:t>.</w:t>
      </w:r>
      <w:r>
        <w:rPr>
          <w:b/>
          <w:color w:val="2F3635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 xml:space="preserve">.    </w:t>
      </w:r>
      <w:r>
        <w:rPr>
          <w:b/>
          <w:color w:val="2F3635"/>
          <w:spacing w:val="8"/>
          <w:w w:val="82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616663"/>
          <w:w w:val="82"/>
          <w:sz w:val="21"/>
          <w:szCs w:val="21"/>
        </w:rPr>
        <w:t>.</w:t>
      </w:r>
      <w:r>
        <w:rPr>
          <w:b/>
          <w:color w:val="454C49"/>
          <w:w w:val="109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616663"/>
          <w:w w:val="82"/>
          <w:sz w:val="21"/>
          <w:szCs w:val="21"/>
        </w:rPr>
        <w:t>.</w:t>
      </w:r>
      <w:r>
        <w:rPr>
          <w:b/>
          <w:color w:val="616663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 xml:space="preserve">.    </w:t>
      </w:r>
      <w:r>
        <w:rPr>
          <w:b/>
          <w:color w:val="2F3635"/>
          <w:spacing w:val="16"/>
          <w:w w:val="82"/>
          <w:sz w:val="21"/>
          <w:szCs w:val="21"/>
        </w:rPr>
        <w:t xml:space="preserve"> </w:t>
      </w:r>
      <w:r>
        <w:rPr>
          <w:b/>
          <w:color w:val="454C49"/>
          <w:w w:val="68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2F3635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 xml:space="preserve">.          </w:t>
      </w:r>
      <w:r>
        <w:rPr>
          <w:b/>
          <w:color w:val="454C49"/>
          <w:spacing w:val="30"/>
          <w:w w:val="82"/>
          <w:sz w:val="21"/>
          <w:szCs w:val="21"/>
        </w:rPr>
        <w:t xml:space="preserve"> </w:t>
      </w:r>
      <w:r>
        <w:rPr>
          <w:b/>
          <w:color w:val="454C49"/>
          <w:w w:val="123"/>
          <w:sz w:val="21"/>
          <w:szCs w:val="21"/>
        </w:rPr>
        <w:t xml:space="preserve">v </w:t>
      </w:r>
      <w:proofErr w:type="spellStart"/>
      <w:r>
        <w:rPr>
          <w:b/>
          <w:color w:val="454C49"/>
          <w:w w:val="114"/>
          <w:sz w:val="21"/>
          <w:szCs w:val="21"/>
        </w:rPr>
        <w:t>Daftar</w:t>
      </w:r>
      <w:proofErr w:type="spellEnd"/>
      <w:r>
        <w:rPr>
          <w:b/>
          <w:color w:val="454C49"/>
          <w:spacing w:val="-14"/>
          <w:w w:val="114"/>
          <w:sz w:val="21"/>
          <w:szCs w:val="21"/>
        </w:rPr>
        <w:t xml:space="preserve"> </w:t>
      </w:r>
      <w:r>
        <w:rPr>
          <w:b/>
          <w:color w:val="454C49"/>
          <w:w w:val="114"/>
          <w:sz w:val="21"/>
          <w:szCs w:val="21"/>
        </w:rPr>
        <w:t xml:space="preserve">Isi  </w:t>
      </w:r>
      <w:proofErr w:type="gramStart"/>
      <w:r>
        <w:rPr>
          <w:b/>
          <w:color w:val="454C49"/>
          <w:w w:val="114"/>
          <w:sz w:val="21"/>
          <w:szCs w:val="21"/>
        </w:rPr>
        <w:t xml:space="preserve"> </w:t>
      </w:r>
      <w:r>
        <w:rPr>
          <w:b/>
          <w:color w:val="454C49"/>
          <w:spacing w:val="40"/>
          <w:w w:val="114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proofErr w:type="gramEnd"/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 xml:space="preserve">.                      </w:t>
      </w:r>
      <w:r>
        <w:rPr>
          <w:b/>
          <w:color w:val="2F3635"/>
          <w:spacing w:val="33"/>
          <w:w w:val="82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2F3635"/>
          <w:w w:val="109"/>
          <w:sz w:val="21"/>
          <w:szCs w:val="21"/>
        </w:rPr>
        <w:t>.</w:t>
      </w:r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 xml:space="preserve">.          </w:t>
      </w:r>
      <w:r>
        <w:rPr>
          <w:b/>
          <w:color w:val="2F3635"/>
          <w:spacing w:val="17"/>
          <w:w w:val="82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2F3635"/>
          <w:w w:val="68"/>
          <w:sz w:val="21"/>
          <w:szCs w:val="21"/>
        </w:rPr>
        <w:t>.</w:t>
      </w:r>
      <w:r>
        <w:rPr>
          <w:b/>
          <w:color w:val="2F3635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68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 xml:space="preserve">.                     </w:t>
      </w:r>
      <w:r>
        <w:rPr>
          <w:b/>
          <w:color w:val="454C49"/>
          <w:spacing w:val="4"/>
          <w:w w:val="82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spacing w:val="-24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2F3635"/>
          <w:w w:val="123"/>
          <w:sz w:val="21"/>
          <w:szCs w:val="21"/>
        </w:rPr>
        <w:t>.</w:t>
      </w:r>
      <w:r>
        <w:rPr>
          <w:b/>
          <w:color w:val="2F3635"/>
          <w:spacing w:val="-31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 xml:space="preserve">.       </w:t>
      </w:r>
      <w:r>
        <w:rPr>
          <w:b/>
          <w:color w:val="454C49"/>
          <w:spacing w:val="16"/>
          <w:w w:val="82"/>
          <w:sz w:val="21"/>
          <w:szCs w:val="21"/>
        </w:rPr>
        <w:t xml:space="preserve"> </w:t>
      </w:r>
      <w:r>
        <w:rPr>
          <w:b/>
          <w:color w:val="454C49"/>
          <w:w w:val="82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spacing w:val="-31"/>
          <w:sz w:val="21"/>
          <w:szCs w:val="21"/>
        </w:rPr>
        <w:t xml:space="preserve"> </w:t>
      </w:r>
      <w:r>
        <w:rPr>
          <w:b/>
          <w:color w:val="2F3635"/>
          <w:w w:val="82"/>
          <w:sz w:val="21"/>
          <w:szCs w:val="21"/>
        </w:rPr>
        <w:t>.</w:t>
      </w:r>
      <w:r>
        <w:rPr>
          <w:b/>
          <w:color w:val="2F3635"/>
          <w:spacing w:val="-24"/>
          <w:sz w:val="21"/>
          <w:szCs w:val="21"/>
        </w:rPr>
        <w:t xml:space="preserve"> </w:t>
      </w:r>
      <w:r>
        <w:rPr>
          <w:b/>
          <w:color w:val="2F3635"/>
          <w:w w:val="68"/>
          <w:sz w:val="21"/>
          <w:szCs w:val="21"/>
        </w:rPr>
        <w:t xml:space="preserve">.           </w:t>
      </w:r>
      <w:r>
        <w:rPr>
          <w:b/>
          <w:color w:val="2F3635"/>
          <w:spacing w:val="12"/>
          <w:w w:val="68"/>
          <w:sz w:val="21"/>
          <w:szCs w:val="21"/>
        </w:rPr>
        <w:t xml:space="preserve"> </w:t>
      </w:r>
      <w:r>
        <w:rPr>
          <w:b/>
          <w:color w:val="454C49"/>
          <w:w w:val="113"/>
          <w:sz w:val="22"/>
          <w:szCs w:val="22"/>
        </w:rPr>
        <w:t xml:space="preserve">ix </w:t>
      </w:r>
      <w:proofErr w:type="spellStart"/>
      <w:r>
        <w:rPr>
          <w:b/>
          <w:color w:val="454C49"/>
          <w:sz w:val="22"/>
          <w:szCs w:val="22"/>
        </w:rPr>
        <w:t>Daftar</w:t>
      </w:r>
      <w:proofErr w:type="spellEnd"/>
      <w:r>
        <w:rPr>
          <w:b/>
          <w:color w:val="454C49"/>
          <w:spacing w:val="32"/>
          <w:sz w:val="22"/>
          <w:szCs w:val="22"/>
        </w:rPr>
        <w:t xml:space="preserve"> </w:t>
      </w:r>
      <w:proofErr w:type="spellStart"/>
      <w:proofErr w:type="gramStart"/>
      <w:r>
        <w:rPr>
          <w:b/>
          <w:color w:val="454C49"/>
          <w:w w:val="98"/>
          <w:sz w:val="22"/>
          <w:szCs w:val="22"/>
        </w:rPr>
        <w:t>T</w:t>
      </w:r>
      <w:r>
        <w:rPr>
          <w:b/>
          <w:color w:val="454C49"/>
          <w:w w:val="111"/>
          <w:sz w:val="22"/>
          <w:szCs w:val="22"/>
        </w:rPr>
        <w:t>a</w:t>
      </w:r>
      <w:r>
        <w:rPr>
          <w:b/>
          <w:color w:val="454C49"/>
          <w:sz w:val="22"/>
          <w:szCs w:val="22"/>
        </w:rPr>
        <w:t>b</w:t>
      </w:r>
      <w:r>
        <w:rPr>
          <w:b/>
          <w:color w:val="454C49"/>
          <w:w w:val="118"/>
          <w:sz w:val="22"/>
          <w:szCs w:val="22"/>
        </w:rPr>
        <w:t>el</w:t>
      </w:r>
      <w:proofErr w:type="spellEnd"/>
      <w:r>
        <w:rPr>
          <w:b/>
          <w:color w:val="454C49"/>
          <w:w w:val="144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proofErr w:type="gramEnd"/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2F3635"/>
          <w:spacing w:val="-33"/>
          <w:sz w:val="22"/>
          <w:szCs w:val="22"/>
        </w:rPr>
        <w:t xml:space="preserve"> </w:t>
      </w:r>
      <w:r>
        <w:rPr>
          <w:b/>
          <w:color w:val="2F3635"/>
          <w:w w:val="78"/>
          <w:sz w:val="22"/>
          <w:szCs w:val="22"/>
        </w:rPr>
        <w:t>.</w:t>
      </w:r>
      <w:r>
        <w:rPr>
          <w:b/>
          <w:color w:val="2F3635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616663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616663"/>
          <w:w w:val="78"/>
          <w:sz w:val="22"/>
          <w:szCs w:val="22"/>
        </w:rPr>
        <w:t>.</w:t>
      </w:r>
      <w:r>
        <w:rPr>
          <w:b/>
          <w:color w:val="616663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616663"/>
          <w:w w:val="117"/>
          <w:sz w:val="22"/>
          <w:szCs w:val="22"/>
        </w:rPr>
        <w:t>.</w:t>
      </w:r>
      <w:r>
        <w:rPr>
          <w:b/>
          <w:color w:val="616663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65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 xml:space="preserve">.                     </w:t>
      </w:r>
      <w:r>
        <w:rPr>
          <w:b/>
          <w:color w:val="454C49"/>
          <w:spacing w:val="7"/>
          <w:w w:val="78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2F3635"/>
          <w:w w:val="65"/>
          <w:sz w:val="22"/>
          <w:szCs w:val="22"/>
        </w:rPr>
        <w:t>.</w:t>
      </w:r>
      <w:r>
        <w:rPr>
          <w:b/>
          <w:color w:val="2F3635"/>
          <w:spacing w:val="-33"/>
          <w:sz w:val="22"/>
          <w:szCs w:val="22"/>
        </w:rPr>
        <w:t xml:space="preserve"> </w:t>
      </w:r>
      <w:r>
        <w:rPr>
          <w:b/>
          <w:color w:val="2F3635"/>
          <w:w w:val="78"/>
          <w:sz w:val="22"/>
          <w:szCs w:val="22"/>
        </w:rPr>
        <w:t xml:space="preserve">.       </w:t>
      </w:r>
      <w:r>
        <w:rPr>
          <w:b/>
          <w:color w:val="2F3635"/>
          <w:spacing w:val="17"/>
          <w:w w:val="78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2F3635"/>
          <w:w w:val="78"/>
          <w:sz w:val="22"/>
          <w:szCs w:val="22"/>
        </w:rPr>
        <w:t>.</w:t>
      </w:r>
      <w:r>
        <w:rPr>
          <w:b/>
          <w:color w:val="2F3635"/>
          <w:spacing w:val="-26"/>
          <w:sz w:val="22"/>
          <w:szCs w:val="22"/>
        </w:rPr>
        <w:t xml:space="preserve"> </w:t>
      </w:r>
      <w:r>
        <w:rPr>
          <w:b/>
          <w:color w:val="2F3635"/>
          <w:w w:val="65"/>
          <w:sz w:val="22"/>
          <w:szCs w:val="22"/>
        </w:rPr>
        <w:t>.</w:t>
      </w:r>
      <w:r>
        <w:rPr>
          <w:b/>
          <w:color w:val="2F3635"/>
          <w:spacing w:val="-33"/>
          <w:sz w:val="22"/>
          <w:szCs w:val="22"/>
        </w:rPr>
        <w:t xml:space="preserve"> </w:t>
      </w:r>
      <w:r>
        <w:rPr>
          <w:b/>
          <w:color w:val="2F3635"/>
          <w:w w:val="78"/>
          <w:sz w:val="22"/>
          <w:szCs w:val="22"/>
        </w:rPr>
        <w:t>.</w:t>
      </w:r>
      <w:r>
        <w:rPr>
          <w:b/>
          <w:color w:val="2F3635"/>
          <w:spacing w:val="-26"/>
          <w:sz w:val="22"/>
          <w:szCs w:val="22"/>
        </w:rPr>
        <w:t xml:space="preserve"> </w:t>
      </w:r>
      <w:r>
        <w:rPr>
          <w:b/>
          <w:color w:val="2F3635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2F3635"/>
          <w:w w:val="78"/>
          <w:sz w:val="22"/>
          <w:szCs w:val="22"/>
        </w:rPr>
        <w:t>.</w:t>
      </w:r>
      <w:r>
        <w:rPr>
          <w:b/>
          <w:color w:val="2F3635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616663"/>
          <w:w w:val="78"/>
          <w:sz w:val="22"/>
          <w:szCs w:val="22"/>
        </w:rPr>
        <w:t>.</w:t>
      </w:r>
      <w:r>
        <w:rPr>
          <w:b/>
          <w:color w:val="616663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 xml:space="preserve">.       </w:t>
      </w:r>
      <w:r>
        <w:rPr>
          <w:b/>
          <w:color w:val="454C49"/>
          <w:spacing w:val="17"/>
          <w:w w:val="78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616663"/>
          <w:w w:val="117"/>
          <w:sz w:val="22"/>
          <w:szCs w:val="22"/>
        </w:rPr>
        <w:t>.</w:t>
      </w:r>
      <w:r>
        <w:rPr>
          <w:b/>
          <w:color w:val="616663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616663"/>
          <w:w w:val="65"/>
          <w:sz w:val="22"/>
          <w:szCs w:val="22"/>
        </w:rPr>
        <w:t>.</w:t>
      </w:r>
      <w:r>
        <w:rPr>
          <w:b/>
          <w:color w:val="616663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pacing w:val="-33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454C49"/>
          <w:spacing w:val="-26"/>
          <w:sz w:val="22"/>
          <w:szCs w:val="22"/>
        </w:rPr>
        <w:t xml:space="preserve"> </w:t>
      </w:r>
      <w:r>
        <w:rPr>
          <w:b/>
          <w:color w:val="454C49"/>
          <w:w w:val="78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z w:val="22"/>
          <w:szCs w:val="22"/>
        </w:rPr>
        <w:t xml:space="preserve">      </w:t>
      </w:r>
      <w:r>
        <w:rPr>
          <w:b/>
          <w:color w:val="454C49"/>
          <w:spacing w:val="11"/>
          <w:sz w:val="22"/>
          <w:szCs w:val="22"/>
        </w:rPr>
        <w:t xml:space="preserve"> </w:t>
      </w:r>
      <w:r>
        <w:rPr>
          <w:b/>
          <w:color w:val="454C49"/>
          <w:w w:val="108"/>
          <w:sz w:val="22"/>
          <w:szCs w:val="22"/>
        </w:rPr>
        <w:t xml:space="preserve">xv </w:t>
      </w:r>
      <w:proofErr w:type="spellStart"/>
      <w:r>
        <w:rPr>
          <w:b/>
          <w:color w:val="454C49"/>
          <w:sz w:val="22"/>
          <w:szCs w:val="22"/>
        </w:rPr>
        <w:t>Daftar</w:t>
      </w:r>
      <w:proofErr w:type="spellEnd"/>
      <w:r>
        <w:rPr>
          <w:b/>
          <w:color w:val="454C49"/>
          <w:spacing w:val="39"/>
          <w:sz w:val="22"/>
          <w:szCs w:val="22"/>
        </w:rPr>
        <w:t xml:space="preserve"> </w:t>
      </w:r>
      <w:r>
        <w:rPr>
          <w:b/>
          <w:color w:val="454C49"/>
          <w:w w:val="92"/>
          <w:sz w:val="22"/>
          <w:szCs w:val="22"/>
        </w:rPr>
        <w:t>G</w:t>
      </w:r>
      <w:r>
        <w:rPr>
          <w:b/>
          <w:color w:val="454C49"/>
          <w:w w:val="98"/>
          <w:sz w:val="22"/>
          <w:szCs w:val="22"/>
        </w:rPr>
        <w:t>arn</w:t>
      </w:r>
      <w:r>
        <w:rPr>
          <w:b/>
          <w:color w:val="454C49"/>
          <w:w w:val="106"/>
          <w:sz w:val="22"/>
          <w:szCs w:val="22"/>
        </w:rPr>
        <w:t>b</w:t>
      </w:r>
      <w:r>
        <w:rPr>
          <w:b/>
          <w:color w:val="454C49"/>
          <w:w w:val="111"/>
          <w:sz w:val="22"/>
          <w:szCs w:val="22"/>
        </w:rPr>
        <w:t>ar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797E7C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616663"/>
          <w:w w:val="117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616663"/>
          <w:w w:val="117"/>
          <w:sz w:val="22"/>
          <w:szCs w:val="22"/>
        </w:rPr>
        <w:t>...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04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31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...</w:t>
      </w:r>
      <w:r>
        <w:rPr>
          <w:b/>
          <w:color w:val="616663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..</w:t>
      </w:r>
      <w:r>
        <w:rPr>
          <w:b/>
          <w:color w:val="616663"/>
          <w:w w:val="131"/>
          <w:sz w:val="22"/>
          <w:szCs w:val="22"/>
        </w:rPr>
        <w:t>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2F3635"/>
          <w:w w:val="117"/>
          <w:sz w:val="22"/>
          <w:szCs w:val="22"/>
        </w:rPr>
        <w:t>..</w:t>
      </w:r>
      <w:r>
        <w:rPr>
          <w:b/>
          <w:color w:val="454C49"/>
          <w:w w:val="117"/>
          <w:sz w:val="22"/>
          <w:szCs w:val="22"/>
        </w:rPr>
        <w:t>.</w:t>
      </w:r>
      <w:r>
        <w:rPr>
          <w:b/>
          <w:color w:val="454C49"/>
          <w:sz w:val="22"/>
          <w:szCs w:val="22"/>
        </w:rPr>
        <w:t xml:space="preserve">    </w:t>
      </w:r>
      <w:r>
        <w:rPr>
          <w:b/>
          <w:color w:val="454C49"/>
          <w:spacing w:val="-16"/>
          <w:sz w:val="22"/>
          <w:szCs w:val="22"/>
        </w:rPr>
        <w:t xml:space="preserve"> </w:t>
      </w:r>
      <w:r>
        <w:rPr>
          <w:b/>
          <w:color w:val="454C49"/>
          <w:w w:val="107"/>
          <w:sz w:val="22"/>
          <w:szCs w:val="22"/>
        </w:rPr>
        <w:t>xvi</w:t>
      </w:r>
      <w:r>
        <w:rPr>
          <w:b/>
          <w:color w:val="454C49"/>
          <w:w w:val="118"/>
          <w:sz w:val="22"/>
          <w:szCs w:val="22"/>
        </w:rPr>
        <w:t>i</w:t>
      </w:r>
    </w:p>
    <w:p w:rsidR="00F50420" w:rsidRDefault="00F50420">
      <w:pPr>
        <w:spacing w:line="180" w:lineRule="exact"/>
        <w:rPr>
          <w:sz w:val="18"/>
          <w:szCs w:val="18"/>
        </w:rPr>
      </w:pPr>
    </w:p>
    <w:p w:rsidR="00F50420" w:rsidRDefault="00F50420">
      <w:pPr>
        <w:spacing w:line="200" w:lineRule="exact"/>
      </w:pPr>
    </w:p>
    <w:p w:rsidR="00F50420" w:rsidRDefault="00020352">
      <w:pPr>
        <w:spacing w:line="400" w:lineRule="exact"/>
        <w:ind w:left="992" w:right="97"/>
        <w:jc w:val="center"/>
        <w:rPr>
          <w:rFonts w:ascii="Arial" w:eastAsia="Arial" w:hAnsi="Arial" w:cs="Arial"/>
          <w:sz w:val="15"/>
          <w:szCs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0;width:328.3pt;height:83.95pt;z-index:251656704;mso-position-horizontal-relative:margin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87"/>
                    <w:gridCol w:w="379"/>
                  </w:tblGrid>
                  <w:tr w:rsidR="00F50420">
                    <w:trPr>
                      <w:trHeight w:hRule="exact" w:val="247"/>
                    </w:trPr>
                    <w:tc>
                      <w:tcPr>
                        <w:tcW w:w="6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line="200" w:lineRule="exact"/>
                          <w:ind w:left="4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54C49"/>
                            <w:sz w:val="16"/>
                            <w:szCs w:val="16"/>
                          </w:rPr>
                          <w:t xml:space="preserve">1.1      </w:t>
                        </w:r>
                        <w:r>
                          <w:rPr>
                            <w:color w:val="454C49"/>
                            <w:spacing w:val="3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454C49"/>
                          </w:rPr>
                          <w:t>ERP</w:t>
                        </w:r>
                        <w:r>
                          <w:rPr>
                            <w:color w:val="454C49"/>
                            <w:spacing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</w:rPr>
                          <w:t>dan</w:t>
                        </w:r>
                        <w:proofErr w:type="spellEnd"/>
                        <w:r>
                          <w:rPr>
                            <w:color w:val="454C49"/>
                            <w:spacing w:val="42"/>
                          </w:rPr>
                          <w:t xml:space="preserve"> </w:t>
                        </w:r>
                        <w:r>
                          <w:rPr>
                            <w:i/>
                            <w:color w:val="454C49"/>
                            <w:w w:val="11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54C49"/>
                            <w:w w:val="10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54C49"/>
                            <w:w w:val="149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454C49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54C49"/>
                            <w:w w:val="108"/>
                            <w:sz w:val="21"/>
                            <w:szCs w:val="21"/>
                          </w:rPr>
                          <w:t>rp</w:t>
                        </w:r>
                        <w:r>
                          <w:rPr>
                            <w:i/>
                            <w:color w:val="2F3635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54C49"/>
                            <w:w w:val="99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54C49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54C49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1C201F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2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2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797E7C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797E7C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2"/>
                            <w:sz w:val="21"/>
                            <w:szCs w:val="21"/>
                          </w:rPr>
                          <w:t>..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3"/>
                          <w:ind w:left="23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454C49"/>
                            <w:w w:val="126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F50420">
                    <w:trPr>
                      <w:trHeight w:hRule="exact" w:val="277"/>
                    </w:trPr>
                    <w:tc>
                      <w:tcPr>
                        <w:tcW w:w="6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4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54C49"/>
                            <w:w w:val="118"/>
                            <w:sz w:val="16"/>
                            <w:szCs w:val="16"/>
                          </w:rPr>
                          <w:t xml:space="preserve">1.2    </w:t>
                        </w:r>
                        <w:r>
                          <w:rPr>
                            <w:color w:val="454C49"/>
                            <w:spacing w:val="33"/>
                            <w:w w:val="1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454C49"/>
                          </w:rPr>
                          <w:t>ERP</w:t>
                        </w:r>
                        <w:r>
                          <w:rPr>
                            <w:color w:val="454C49"/>
                            <w:spacing w:val="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</w:rPr>
                          <w:t>dan</w:t>
                        </w:r>
                        <w:proofErr w:type="spellEnd"/>
                        <w:r>
                          <w:rPr>
                            <w:color w:val="454C49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454C49"/>
                            <w:w w:val="109"/>
                          </w:rPr>
                          <w:t>Sistem</w:t>
                        </w:r>
                        <w:proofErr w:type="spellEnd"/>
                        <w:r>
                          <w:rPr>
                            <w:color w:val="454C4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i/>
                            <w:color w:val="454C49"/>
                            <w:w w:val="11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54C49"/>
                            <w:w w:val="10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54C49"/>
                            <w:w w:val="149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616663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54C49"/>
                            <w:w w:val="108"/>
                            <w:sz w:val="21"/>
                            <w:szCs w:val="21"/>
                          </w:rPr>
                          <w:t>rp</w:t>
                        </w:r>
                        <w:r>
                          <w:rPr>
                            <w:i/>
                            <w:color w:val="454C49"/>
                            <w:w w:val="113"/>
                            <w:sz w:val="21"/>
                            <w:szCs w:val="21"/>
                          </w:rPr>
                          <w:t>ri</w:t>
                        </w:r>
                        <w:r>
                          <w:rPr>
                            <w:i/>
                            <w:color w:val="454C49"/>
                            <w:w w:val="97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54C49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1C201F"/>
                            <w:w w:val="12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2F3635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3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54C49"/>
                            <w:w w:val="109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6"/>
                          <w:ind w:left="23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454C49"/>
                            <w:w w:val="117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F50420">
                    <w:trPr>
                      <w:trHeight w:hRule="exact" w:val="272"/>
                    </w:trPr>
                    <w:tc>
                      <w:tcPr>
                        <w:tcW w:w="6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7"/>
                          <w:ind w:left="40"/>
                        </w:pPr>
                        <w:r>
                          <w:rPr>
                            <w:color w:val="454C49"/>
                            <w:w w:val="96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color w:val="454C49"/>
                            <w:w w:val="144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color w:val="454C49"/>
                            <w:sz w:val="16"/>
                            <w:szCs w:val="16"/>
                          </w:rPr>
                          <w:t xml:space="preserve">      </w:t>
                        </w:r>
                        <w:r>
                          <w:rPr>
                            <w:color w:val="454C49"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112"/>
                          </w:rPr>
                          <w:t>Perkem</w:t>
                        </w:r>
                        <w:r>
                          <w:rPr>
                            <w:color w:val="454C49"/>
                            <w:w w:val="112"/>
                          </w:rPr>
                          <w:t>bangan</w:t>
                        </w:r>
                        <w:proofErr w:type="spellEnd"/>
                        <w:r>
                          <w:rPr>
                            <w:color w:val="454C49"/>
                            <w:spacing w:val="10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454C49"/>
                            <w:w w:val="112"/>
                          </w:rPr>
                          <w:t>E</w:t>
                        </w:r>
                        <w:r>
                          <w:rPr>
                            <w:color w:val="454C49"/>
                            <w:w w:val="109"/>
                          </w:rPr>
                          <w:t>RP</w:t>
                        </w:r>
                        <w:r>
                          <w:rPr>
                            <w:color w:val="2F3635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797E7C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797E7C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..</w:t>
                        </w:r>
                        <w:r>
                          <w:rPr>
                            <w:color w:val="616663"/>
                            <w:w w:val="115"/>
                          </w:rPr>
                          <w:t>..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2F3635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..</w:t>
                        </w:r>
                        <w:r>
                          <w:rPr>
                            <w:color w:val="454C49"/>
                            <w:w w:val="115"/>
                          </w:rPr>
                          <w:t>..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797E7C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7"/>
                          <w:ind w:left="238"/>
                        </w:pPr>
                        <w:r>
                          <w:rPr>
                            <w:color w:val="454C49"/>
                          </w:rPr>
                          <w:t>6</w:t>
                        </w:r>
                      </w:p>
                    </w:tc>
                  </w:tr>
                  <w:tr w:rsidR="00F50420">
                    <w:trPr>
                      <w:trHeight w:hRule="exact" w:val="277"/>
                    </w:trPr>
                    <w:tc>
                      <w:tcPr>
                        <w:tcW w:w="6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15"/>
                          <w:ind w:left="40"/>
                        </w:pPr>
                        <w:r>
                          <w:rPr>
                            <w:color w:val="616663"/>
                            <w:w w:val="96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color w:val="454C49"/>
                            <w:w w:val="153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color w:val="454C49"/>
                            <w:sz w:val="16"/>
                            <w:szCs w:val="16"/>
                          </w:rPr>
                          <w:t xml:space="preserve">      </w:t>
                        </w:r>
                        <w:r>
                          <w:rPr>
                            <w:color w:val="454C49"/>
                            <w:spacing w:val="-1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112"/>
                          </w:rPr>
                          <w:t>Manfaa</w:t>
                        </w:r>
                        <w:r>
                          <w:rPr>
                            <w:color w:val="2F3635"/>
                            <w:w w:val="112"/>
                          </w:rPr>
                          <w:t>t</w:t>
                        </w:r>
                        <w:proofErr w:type="spellEnd"/>
                        <w:r>
                          <w:rPr>
                            <w:color w:val="2F3635"/>
                            <w:spacing w:val="-11"/>
                            <w:w w:val="1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</w:rPr>
                          <w:t>dan</w:t>
                        </w:r>
                        <w:proofErr w:type="spellEnd"/>
                        <w:r>
                          <w:rPr>
                            <w:color w:val="454C49"/>
                            <w:spacing w:val="3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</w:rPr>
                          <w:t>Alasan</w:t>
                        </w:r>
                        <w:proofErr w:type="spellEnd"/>
                        <w:r>
                          <w:rPr>
                            <w:color w:val="454C49"/>
                          </w:rPr>
                          <w:t xml:space="preserve"> </w:t>
                        </w:r>
                        <w:r>
                          <w:rPr>
                            <w:color w:val="454C49"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112"/>
                          </w:rPr>
                          <w:t>Imp</w:t>
                        </w:r>
                        <w:r>
                          <w:rPr>
                            <w:color w:val="2F3635"/>
                            <w:w w:val="112"/>
                          </w:rPr>
                          <w:t>l</w:t>
                        </w:r>
                        <w:r>
                          <w:rPr>
                            <w:color w:val="454C49"/>
                            <w:w w:val="112"/>
                          </w:rPr>
                          <w:t>ementasi</w:t>
                        </w:r>
                        <w:proofErr w:type="spellEnd"/>
                        <w:r>
                          <w:rPr>
                            <w:color w:val="454C49"/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454C49"/>
                            <w:w w:val="112"/>
                          </w:rPr>
                          <w:t>E</w:t>
                        </w:r>
                        <w:r>
                          <w:rPr>
                            <w:color w:val="454C49"/>
                            <w:w w:val="109"/>
                          </w:rPr>
                          <w:t>RP</w:t>
                        </w:r>
                        <w:r>
                          <w:rPr>
                            <w:color w:val="454C49"/>
                            <w:w w:val="158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2F3635"/>
                          </w:rPr>
                          <w:t>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797E7C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..</w:t>
                        </w:r>
                        <w:r>
                          <w:rPr>
                            <w:color w:val="616663"/>
                            <w:w w:val="115"/>
                          </w:rPr>
                          <w:t>.</w:t>
                        </w:r>
                        <w:r>
                          <w:rPr>
                            <w:color w:val="797E7C"/>
                            <w:w w:val="115"/>
                          </w:rPr>
                          <w:t>.</w:t>
                        </w:r>
                        <w:r>
                          <w:rPr>
                            <w:color w:val="616663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  <w:r>
                          <w:rPr>
                            <w:color w:val="454C49"/>
                            <w:w w:val="115"/>
                          </w:rPr>
                          <w:t>..</w:t>
                        </w:r>
                        <w:r>
                          <w:rPr>
                            <w:color w:val="454C49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3"/>
                          <w:ind w:left="17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454C49"/>
                            <w:w w:val="103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</w:tr>
                  <w:tr w:rsidR="00F50420">
                    <w:trPr>
                      <w:trHeight w:hRule="exact" w:val="270"/>
                    </w:trPr>
                    <w:tc>
                      <w:tcPr>
                        <w:tcW w:w="6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12"/>
                          <w:ind w:left="40"/>
                        </w:pPr>
                        <w:r>
                          <w:rPr>
                            <w:color w:val="454C49"/>
                            <w:w w:val="96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color w:val="454C49"/>
                            <w:w w:val="144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color w:val="454C49"/>
                            <w:sz w:val="16"/>
                            <w:szCs w:val="16"/>
                          </w:rPr>
                          <w:t xml:space="preserve">      </w:t>
                        </w:r>
                        <w:r>
                          <w:rPr>
                            <w:color w:val="454C49"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111"/>
                          </w:rPr>
                          <w:t>Membandingkan</w:t>
                        </w:r>
                        <w:proofErr w:type="spellEnd"/>
                        <w:r>
                          <w:rPr>
                            <w:color w:val="454C49"/>
                            <w:spacing w:val="11"/>
                            <w:w w:val="1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</w:rPr>
                          <w:t>Nilai</w:t>
                        </w:r>
                        <w:proofErr w:type="spellEnd"/>
                        <w:r>
                          <w:rPr>
                            <w:color w:val="454C49"/>
                            <w:spacing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110"/>
                          </w:rPr>
                          <w:t>Manfaat</w:t>
                        </w:r>
                        <w:proofErr w:type="spellEnd"/>
                        <w:r>
                          <w:rPr>
                            <w:color w:val="454C49"/>
                            <w:spacing w:val="2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110"/>
                          </w:rPr>
                          <w:t>dengan</w:t>
                        </w:r>
                        <w:proofErr w:type="spellEnd"/>
                        <w:r>
                          <w:rPr>
                            <w:color w:val="454C49"/>
                            <w:spacing w:val="6"/>
                            <w:w w:val="1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54C49"/>
                            <w:w w:val="110"/>
                          </w:rPr>
                          <w:t>Investasi</w:t>
                        </w:r>
                        <w:proofErr w:type="spellEnd"/>
                        <w:r>
                          <w:rPr>
                            <w:color w:val="454C49"/>
                            <w:w w:val="110"/>
                          </w:rPr>
                          <w:t>.</w:t>
                        </w:r>
                        <w:r>
                          <w:rPr>
                            <w:color w:val="2F3635"/>
                            <w:w w:val="110"/>
                          </w:rPr>
                          <w:t>.</w:t>
                        </w:r>
                        <w:proofErr w:type="gramEnd"/>
                        <w:r>
                          <w:rPr>
                            <w:color w:val="2F3635"/>
                            <w:w w:val="110"/>
                          </w:rPr>
                          <w:t xml:space="preserve">  </w:t>
                        </w:r>
                        <w:r>
                          <w:rPr>
                            <w:color w:val="2F3635"/>
                            <w:spacing w:val="2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454C49"/>
                            <w:w w:val="86"/>
                          </w:rPr>
                          <w:t xml:space="preserve">..   </w:t>
                        </w:r>
                        <w:r>
                          <w:rPr>
                            <w:color w:val="454C49"/>
                            <w:spacing w:val="15"/>
                            <w:w w:val="86"/>
                          </w:rPr>
                          <w:t xml:space="preserve"> </w:t>
                        </w:r>
                        <w:r>
                          <w:rPr>
                            <w:color w:val="616663"/>
                            <w:w w:val="72"/>
                          </w:rPr>
                          <w:t>.</w:t>
                        </w:r>
                        <w:r>
                          <w:rPr>
                            <w:color w:val="616663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454C49"/>
                            <w:w w:val="57"/>
                          </w:rPr>
                          <w:t xml:space="preserve">.     </w:t>
                        </w:r>
                        <w:r>
                          <w:rPr>
                            <w:color w:val="454C49"/>
                            <w:spacing w:val="16"/>
                            <w:w w:val="57"/>
                          </w:rPr>
                          <w:t xml:space="preserve"> </w:t>
                        </w:r>
                        <w:r>
                          <w:rPr>
                            <w:color w:val="454C49"/>
                            <w:w w:val="57"/>
                          </w:rPr>
                          <w:t>.</w:t>
                        </w:r>
                        <w:r>
                          <w:rPr>
                            <w:color w:val="454C49"/>
                            <w:spacing w:val="-21"/>
                          </w:rPr>
                          <w:t xml:space="preserve"> </w:t>
                        </w:r>
                        <w:r>
                          <w:rPr>
                            <w:color w:val="616663"/>
                            <w:w w:val="57"/>
                          </w:rPr>
                          <w:t xml:space="preserve">.     </w:t>
                        </w:r>
                        <w:r>
                          <w:rPr>
                            <w:color w:val="616663"/>
                            <w:spacing w:val="16"/>
                            <w:w w:val="57"/>
                          </w:rPr>
                          <w:t xml:space="preserve"> </w:t>
                        </w:r>
                        <w:r>
                          <w:rPr>
                            <w:color w:val="454C49"/>
                            <w:w w:val="72"/>
                          </w:rPr>
                          <w:t>.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49"/>
                          <w:ind w:left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454C49"/>
                            <w:w w:val="8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color w:val="454C49"/>
                            <w:w w:val="135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F50420">
                    <w:trPr>
                      <w:trHeight w:hRule="exact" w:val="335"/>
                    </w:trPr>
                    <w:tc>
                      <w:tcPr>
                        <w:tcW w:w="6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8"/>
                          <w:ind w:left="40"/>
                        </w:pPr>
                        <w:r>
                          <w:rPr>
                            <w:color w:val="454C49"/>
                            <w:w w:val="96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color w:val="454C49"/>
                            <w:w w:val="144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color w:val="454C49"/>
                            <w:sz w:val="16"/>
                            <w:szCs w:val="16"/>
                          </w:rPr>
                          <w:t xml:space="preserve">      </w:t>
                        </w:r>
                        <w:r>
                          <w:rPr>
                            <w:color w:val="454C49"/>
                            <w:spacing w:val="-1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</w:rPr>
                          <w:t>Skema</w:t>
                        </w:r>
                        <w:proofErr w:type="spellEnd"/>
                        <w:r>
                          <w:rPr>
                            <w:color w:val="454C49"/>
                          </w:rPr>
                          <w:t xml:space="preserve"> </w:t>
                        </w:r>
                        <w:r>
                          <w:rPr>
                            <w:color w:val="454C49"/>
                            <w:spacing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54C49"/>
                            <w:w w:val="97"/>
                          </w:rPr>
                          <w:t>P</w:t>
                        </w:r>
                        <w:r>
                          <w:rPr>
                            <w:color w:val="454C49"/>
                            <w:w w:val="114"/>
                          </w:rPr>
                          <w:t>e</w:t>
                        </w:r>
                        <w:r>
                          <w:rPr>
                            <w:color w:val="454C49"/>
                            <w:w w:val="116"/>
                          </w:rPr>
                          <w:t>m</w:t>
                        </w:r>
                        <w:r>
                          <w:rPr>
                            <w:color w:val="454C49"/>
                            <w:w w:val="115"/>
                          </w:rPr>
                          <w:t>b</w:t>
                        </w:r>
                        <w:r>
                          <w:rPr>
                            <w:color w:val="454C49"/>
                            <w:w w:val="114"/>
                          </w:rPr>
                          <w:t>aha</w:t>
                        </w:r>
                        <w:r>
                          <w:rPr>
                            <w:color w:val="454C49"/>
                            <w:w w:val="111"/>
                          </w:rPr>
                          <w:t>s</w:t>
                        </w:r>
                        <w:r>
                          <w:rPr>
                            <w:color w:val="454C49"/>
                            <w:w w:val="114"/>
                          </w:rPr>
                          <w:t>a</w:t>
                        </w:r>
                        <w:r>
                          <w:rPr>
                            <w:color w:val="454C49"/>
                            <w:w w:val="115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46"/>
                          <w:ind w:left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454C49"/>
                            <w:w w:val="8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color w:val="454C49"/>
                            <w:w w:val="144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</w:tbl>
                <w:p w:rsidR="00F50420" w:rsidRDefault="00F50420"/>
              </w:txbxContent>
            </v:textbox>
            <w10:wrap type="topAndBottom" anchorx="margin"/>
          </v:shape>
        </w:pict>
      </w:r>
      <w:r>
        <w:rPr>
          <w:b/>
          <w:color w:val="454C49"/>
          <w:w w:val="118"/>
          <w:position w:val="6"/>
          <w:sz w:val="16"/>
          <w:szCs w:val="16"/>
        </w:rPr>
        <w:t>1</w:t>
      </w:r>
      <w:r>
        <w:rPr>
          <w:b/>
          <w:color w:val="616663"/>
          <w:w w:val="118"/>
          <w:position w:val="6"/>
          <w:sz w:val="16"/>
          <w:szCs w:val="16"/>
        </w:rPr>
        <w:t>.</w:t>
      </w:r>
      <w:r>
        <w:rPr>
          <w:b/>
          <w:color w:val="616663"/>
          <w:spacing w:val="13"/>
          <w:w w:val="118"/>
          <w:position w:val="6"/>
          <w:sz w:val="16"/>
          <w:szCs w:val="16"/>
        </w:rPr>
        <w:t xml:space="preserve"> </w:t>
      </w:r>
      <w:proofErr w:type="spellStart"/>
      <w:r>
        <w:rPr>
          <w:color w:val="454C49"/>
          <w:w w:val="118"/>
          <w:position w:val="6"/>
          <w:sz w:val="22"/>
          <w:szCs w:val="22"/>
        </w:rPr>
        <w:t>Memahami</w:t>
      </w:r>
      <w:proofErr w:type="spellEnd"/>
      <w:r>
        <w:rPr>
          <w:color w:val="454C49"/>
          <w:spacing w:val="-11"/>
          <w:w w:val="118"/>
          <w:position w:val="6"/>
          <w:sz w:val="22"/>
          <w:szCs w:val="22"/>
        </w:rPr>
        <w:t xml:space="preserve"> </w:t>
      </w:r>
      <w:proofErr w:type="gramStart"/>
      <w:r>
        <w:rPr>
          <w:b/>
          <w:color w:val="454C49"/>
          <w:position w:val="6"/>
          <w:sz w:val="21"/>
          <w:szCs w:val="21"/>
        </w:rPr>
        <w:t>ERP</w:t>
      </w:r>
      <w:r>
        <w:rPr>
          <w:b/>
          <w:color w:val="454C49"/>
          <w:spacing w:val="32"/>
          <w:position w:val="6"/>
          <w:sz w:val="21"/>
          <w:szCs w:val="21"/>
        </w:rPr>
        <w:t xml:space="preserve"> </w:t>
      </w:r>
      <w:r>
        <w:rPr>
          <w:b/>
          <w:color w:val="2F3635"/>
          <w:w w:val="82"/>
          <w:position w:val="6"/>
          <w:sz w:val="21"/>
          <w:szCs w:val="21"/>
        </w:rPr>
        <w:t>.</w:t>
      </w:r>
      <w:proofErr w:type="gramEnd"/>
      <w:r>
        <w:rPr>
          <w:b/>
          <w:color w:val="2F3635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w w:val="109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w w:val="123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95"/>
          <w:position w:val="6"/>
          <w:sz w:val="21"/>
          <w:szCs w:val="21"/>
        </w:rPr>
        <w:t xml:space="preserve">..   </w:t>
      </w:r>
      <w:r>
        <w:rPr>
          <w:b/>
          <w:color w:val="454C49"/>
          <w:spacing w:val="32"/>
          <w:w w:val="95"/>
          <w:position w:val="6"/>
          <w:sz w:val="21"/>
          <w:szCs w:val="21"/>
        </w:rPr>
        <w:t xml:space="preserve"> </w:t>
      </w:r>
      <w:r>
        <w:rPr>
          <w:b/>
          <w:color w:val="2F3635"/>
          <w:w w:val="68"/>
          <w:position w:val="6"/>
          <w:sz w:val="21"/>
          <w:szCs w:val="21"/>
        </w:rPr>
        <w:t>.</w:t>
      </w:r>
      <w:r>
        <w:rPr>
          <w:b/>
          <w:color w:val="2F3635"/>
          <w:spacing w:val="-31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w w:val="109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w w:val="123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2F3635"/>
          <w:w w:val="82"/>
          <w:position w:val="6"/>
          <w:sz w:val="21"/>
          <w:szCs w:val="21"/>
        </w:rPr>
        <w:t>.</w:t>
      </w:r>
      <w:r>
        <w:rPr>
          <w:b/>
          <w:color w:val="2F3635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68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 xml:space="preserve">.             </w:t>
      </w:r>
      <w:r>
        <w:rPr>
          <w:b/>
          <w:color w:val="454C49"/>
          <w:spacing w:val="17"/>
          <w:w w:val="82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68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 xml:space="preserve">.                         </w:t>
      </w:r>
      <w:r>
        <w:rPr>
          <w:b/>
          <w:color w:val="454C49"/>
          <w:spacing w:val="34"/>
          <w:w w:val="82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w w:val="123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2F3635"/>
          <w:w w:val="82"/>
          <w:position w:val="6"/>
          <w:sz w:val="21"/>
          <w:szCs w:val="21"/>
        </w:rPr>
        <w:t xml:space="preserve">.    </w:t>
      </w:r>
      <w:r>
        <w:rPr>
          <w:b/>
          <w:color w:val="2F3635"/>
          <w:spacing w:val="16"/>
          <w:w w:val="82"/>
          <w:position w:val="6"/>
          <w:sz w:val="21"/>
          <w:szCs w:val="21"/>
        </w:rPr>
        <w:t xml:space="preserve"> </w:t>
      </w:r>
      <w:r>
        <w:rPr>
          <w:b/>
          <w:color w:val="454C49"/>
          <w:w w:val="68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616663"/>
          <w:w w:val="82"/>
          <w:position w:val="6"/>
          <w:sz w:val="21"/>
          <w:szCs w:val="21"/>
        </w:rPr>
        <w:t>.</w:t>
      </w:r>
      <w:r>
        <w:rPr>
          <w:b/>
          <w:color w:val="616663"/>
          <w:spacing w:val="-24"/>
          <w:position w:val="6"/>
          <w:sz w:val="21"/>
          <w:szCs w:val="21"/>
        </w:rPr>
        <w:t xml:space="preserve"> </w:t>
      </w:r>
      <w:r>
        <w:rPr>
          <w:b/>
          <w:color w:val="616663"/>
          <w:w w:val="82"/>
          <w:position w:val="6"/>
          <w:sz w:val="21"/>
          <w:szCs w:val="21"/>
        </w:rPr>
        <w:t>.</w:t>
      </w:r>
      <w:r>
        <w:rPr>
          <w:b/>
          <w:color w:val="616663"/>
          <w:w w:val="123"/>
          <w:position w:val="6"/>
          <w:sz w:val="21"/>
          <w:szCs w:val="21"/>
        </w:rPr>
        <w:t>.</w:t>
      </w:r>
      <w:r>
        <w:rPr>
          <w:b/>
          <w:color w:val="616663"/>
          <w:spacing w:val="-31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68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2F3635"/>
          <w:spacing w:val="-7"/>
          <w:w w:val="96"/>
          <w:position w:val="6"/>
          <w:sz w:val="21"/>
          <w:szCs w:val="21"/>
        </w:rPr>
        <w:t>.</w:t>
      </w:r>
      <w:r>
        <w:rPr>
          <w:rFonts w:ascii="Arial" w:eastAsia="Arial" w:hAnsi="Arial" w:cs="Arial"/>
          <w:color w:val="454C49"/>
          <w:spacing w:val="-22"/>
          <w:w w:val="28"/>
          <w:position w:val="-1"/>
          <w:sz w:val="36"/>
          <w:szCs w:val="36"/>
        </w:rPr>
        <w:t>,</w:t>
      </w:r>
      <w:r>
        <w:rPr>
          <w:b/>
          <w:color w:val="454C49"/>
          <w:w w:val="123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454C49"/>
          <w:w w:val="68"/>
          <w:position w:val="6"/>
          <w:sz w:val="21"/>
          <w:szCs w:val="21"/>
        </w:rPr>
        <w:t>.</w:t>
      </w:r>
      <w:r>
        <w:rPr>
          <w:b/>
          <w:color w:val="454C49"/>
          <w:spacing w:val="-31"/>
          <w:position w:val="6"/>
          <w:sz w:val="21"/>
          <w:szCs w:val="21"/>
        </w:rPr>
        <w:t xml:space="preserve"> </w:t>
      </w:r>
      <w:r>
        <w:rPr>
          <w:b/>
          <w:color w:val="454C49"/>
          <w:w w:val="82"/>
          <w:position w:val="6"/>
          <w:sz w:val="21"/>
          <w:szCs w:val="21"/>
        </w:rPr>
        <w:t>.</w:t>
      </w:r>
      <w:r>
        <w:rPr>
          <w:b/>
          <w:color w:val="454C49"/>
          <w:spacing w:val="-24"/>
          <w:position w:val="6"/>
          <w:sz w:val="21"/>
          <w:szCs w:val="21"/>
        </w:rPr>
        <w:t xml:space="preserve"> </w:t>
      </w:r>
      <w:r>
        <w:rPr>
          <w:b/>
          <w:color w:val="A7A7A6"/>
          <w:w w:val="27"/>
          <w:position w:val="6"/>
          <w:sz w:val="21"/>
          <w:szCs w:val="21"/>
        </w:rPr>
        <w:t xml:space="preserve">.                         </w:t>
      </w:r>
      <w:r>
        <w:rPr>
          <w:b/>
          <w:color w:val="A7A7A6"/>
          <w:spacing w:val="6"/>
          <w:w w:val="27"/>
          <w:position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454C49"/>
          <w:w w:val="86"/>
          <w:position w:val="6"/>
          <w:sz w:val="15"/>
          <w:szCs w:val="15"/>
        </w:rPr>
        <w:t>1</w:t>
      </w: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before="3" w:line="220" w:lineRule="exact"/>
        <w:rPr>
          <w:sz w:val="22"/>
          <w:szCs w:val="22"/>
        </w:rPr>
      </w:pPr>
    </w:p>
    <w:p w:rsidR="00F50420" w:rsidRDefault="00020352">
      <w:pPr>
        <w:spacing w:before="34"/>
        <w:ind w:left="1032"/>
        <w:rPr>
          <w:sz w:val="16"/>
          <w:szCs w:val="16"/>
        </w:rPr>
      </w:pPr>
      <w:r>
        <w:rPr>
          <w:b/>
          <w:color w:val="454C49"/>
          <w:w w:val="116"/>
          <w:sz w:val="16"/>
          <w:szCs w:val="16"/>
        </w:rPr>
        <w:t>2</w:t>
      </w:r>
      <w:r>
        <w:rPr>
          <w:b/>
          <w:color w:val="2F3635"/>
          <w:w w:val="116"/>
          <w:sz w:val="16"/>
          <w:szCs w:val="16"/>
        </w:rPr>
        <w:t>.</w:t>
      </w:r>
      <w:r>
        <w:rPr>
          <w:b/>
          <w:color w:val="2F3635"/>
          <w:spacing w:val="38"/>
          <w:w w:val="116"/>
          <w:sz w:val="16"/>
          <w:szCs w:val="16"/>
        </w:rPr>
        <w:t xml:space="preserve"> </w:t>
      </w:r>
      <w:proofErr w:type="spellStart"/>
      <w:r>
        <w:rPr>
          <w:b/>
          <w:color w:val="454C49"/>
          <w:w w:val="116"/>
          <w:sz w:val="21"/>
          <w:szCs w:val="21"/>
        </w:rPr>
        <w:t>Dukuang</w:t>
      </w:r>
      <w:proofErr w:type="spellEnd"/>
      <w:r>
        <w:rPr>
          <w:b/>
          <w:color w:val="454C49"/>
          <w:spacing w:val="-29"/>
          <w:w w:val="116"/>
          <w:sz w:val="21"/>
          <w:szCs w:val="21"/>
        </w:rPr>
        <w:t xml:space="preserve"> </w:t>
      </w:r>
      <w:proofErr w:type="spellStart"/>
      <w:r>
        <w:rPr>
          <w:b/>
          <w:color w:val="454C49"/>
          <w:w w:val="116"/>
          <w:sz w:val="21"/>
          <w:szCs w:val="21"/>
        </w:rPr>
        <w:t>Sistem</w:t>
      </w:r>
      <w:proofErr w:type="spellEnd"/>
      <w:r>
        <w:rPr>
          <w:b/>
          <w:color w:val="454C49"/>
          <w:spacing w:val="-3"/>
          <w:w w:val="116"/>
          <w:sz w:val="21"/>
          <w:szCs w:val="21"/>
        </w:rPr>
        <w:t xml:space="preserve"> </w:t>
      </w:r>
      <w:proofErr w:type="spellStart"/>
      <w:r>
        <w:rPr>
          <w:b/>
          <w:color w:val="454C49"/>
          <w:w w:val="116"/>
          <w:sz w:val="21"/>
          <w:szCs w:val="21"/>
        </w:rPr>
        <w:t>Terintegrasi</w:t>
      </w:r>
      <w:proofErr w:type="spellEnd"/>
      <w:r>
        <w:rPr>
          <w:b/>
          <w:color w:val="454C49"/>
          <w:spacing w:val="-22"/>
          <w:w w:val="116"/>
          <w:sz w:val="21"/>
          <w:szCs w:val="21"/>
        </w:rPr>
        <w:t xml:space="preserve"> </w:t>
      </w:r>
      <w:proofErr w:type="spellStart"/>
      <w:r>
        <w:rPr>
          <w:b/>
          <w:color w:val="454C49"/>
          <w:w w:val="116"/>
          <w:sz w:val="21"/>
          <w:szCs w:val="21"/>
        </w:rPr>
        <w:t>pada</w:t>
      </w:r>
      <w:proofErr w:type="spellEnd"/>
      <w:r>
        <w:rPr>
          <w:b/>
          <w:color w:val="454C49"/>
          <w:spacing w:val="-15"/>
          <w:w w:val="116"/>
          <w:sz w:val="21"/>
          <w:szCs w:val="21"/>
        </w:rPr>
        <w:t xml:space="preserve"> </w:t>
      </w:r>
      <w:proofErr w:type="spellStart"/>
      <w:r>
        <w:rPr>
          <w:b/>
          <w:color w:val="454C49"/>
          <w:w w:val="107"/>
          <w:sz w:val="21"/>
          <w:szCs w:val="21"/>
        </w:rPr>
        <w:t>P</w:t>
      </w:r>
      <w:r>
        <w:rPr>
          <w:b/>
          <w:color w:val="454C49"/>
          <w:w w:val="124"/>
          <w:sz w:val="21"/>
          <w:szCs w:val="21"/>
        </w:rPr>
        <w:t>e</w:t>
      </w:r>
      <w:r>
        <w:rPr>
          <w:b/>
          <w:color w:val="454C49"/>
          <w:w w:val="116"/>
          <w:sz w:val="21"/>
          <w:szCs w:val="21"/>
        </w:rPr>
        <w:t>ru</w:t>
      </w:r>
      <w:r>
        <w:rPr>
          <w:b/>
          <w:color w:val="454C49"/>
          <w:w w:val="114"/>
          <w:sz w:val="21"/>
          <w:szCs w:val="21"/>
        </w:rPr>
        <w:t>s</w:t>
      </w:r>
      <w:r>
        <w:rPr>
          <w:b/>
          <w:color w:val="454C49"/>
          <w:w w:val="111"/>
          <w:sz w:val="21"/>
          <w:szCs w:val="21"/>
        </w:rPr>
        <w:t>alt</w:t>
      </w:r>
      <w:r>
        <w:rPr>
          <w:b/>
          <w:color w:val="454C49"/>
          <w:w w:val="116"/>
          <w:sz w:val="21"/>
          <w:szCs w:val="21"/>
        </w:rPr>
        <w:t>aa</w:t>
      </w:r>
      <w:r>
        <w:rPr>
          <w:b/>
          <w:color w:val="454C49"/>
          <w:w w:val="117"/>
          <w:sz w:val="21"/>
          <w:szCs w:val="21"/>
        </w:rPr>
        <w:t>n</w:t>
      </w:r>
      <w:proofErr w:type="spellEnd"/>
      <w:r>
        <w:rPr>
          <w:b/>
          <w:color w:val="2F3635"/>
          <w:w w:val="123"/>
          <w:sz w:val="21"/>
          <w:szCs w:val="21"/>
        </w:rPr>
        <w:t>.</w:t>
      </w:r>
      <w:r>
        <w:rPr>
          <w:b/>
          <w:color w:val="454C49"/>
          <w:w w:val="137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2F3635"/>
          <w:w w:val="123"/>
          <w:sz w:val="21"/>
          <w:szCs w:val="21"/>
        </w:rPr>
        <w:t>.</w:t>
      </w:r>
      <w:r>
        <w:rPr>
          <w:b/>
          <w:color w:val="454C49"/>
          <w:w w:val="137"/>
          <w:sz w:val="21"/>
          <w:szCs w:val="21"/>
        </w:rPr>
        <w:t>.</w:t>
      </w:r>
      <w:r>
        <w:rPr>
          <w:b/>
          <w:color w:val="616663"/>
          <w:w w:val="123"/>
          <w:sz w:val="21"/>
          <w:szCs w:val="21"/>
        </w:rPr>
        <w:t>..</w:t>
      </w:r>
      <w:r>
        <w:rPr>
          <w:b/>
          <w:color w:val="454C49"/>
          <w:w w:val="123"/>
          <w:sz w:val="21"/>
          <w:szCs w:val="21"/>
        </w:rPr>
        <w:t>..</w:t>
      </w:r>
      <w:r>
        <w:rPr>
          <w:b/>
          <w:color w:val="616663"/>
          <w:w w:val="137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..</w:t>
      </w:r>
      <w:r>
        <w:rPr>
          <w:b/>
          <w:color w:val="2F3635"/>
          <w:w w:val="123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454C49"/>
          <w:w w:val="137"/>
          <w:sz w:val="21"/>
          <w:szCs w:val="21"/>
        </w:rPr>
        <w:t>.</w:t>
      </w:r>
      <w:r>
        <w:rPr>
          <w:b/>
          <w:color w:val="454C49"/>
          <w:w w:val="123"/>
          <w:sz w:val="21"/>
          <w:szCs w:val="21"/>
        </w:rPr>
        <w:t>.</w:t>
      </w:r>
      <w:r>
        <w:rPr>
          <w:b/>
          <w:color w:val="2F3635"/>
          <w:w w:val="123"/>
          <w:sz w:val="21"/>
          <w:szCs w:val="21"/>
        </w:rPr>
        <w:t>.</w:t>
      </w:r>
      <w:r>
        <w:rPr>
          <w:b/>
          <w:color w:val="A7A7A6"/>
          <w:w w:val="68"/>
          <w:sz w:val="21"/>
          <w:szCs w:val="21"/>
        </w:rPr>
        <w:t>.</w:t>
      </w:r>
      <w:r>
        <w:rPr>
          <w:b/>
          <w:color w:val="A7A7A6"/>
          <w:sz w:val="21"/>
          <w:szCs w:val="21"/>
        </w:rPr>
        <w:t xml:space="preserve">    </w:t>
      </w:r>
      <w:r>
        <w:rPr>
          <w:b/>
          <w:color w:val="A7A7A6"/>
          <w:spacing w:val="19"/>
          <w:sz w:val="21"/>
          <w:szCs w:val="21"/>
        </w:rPr>
        <w:t xml:space="preserve"> </w:t>
      </w:r>
      <w:r>
        <w:rPr>
          <w:color w:val="454C49"/>
          <w:w w:val="90"/>
          <w:sz w:val="16"/>
          <w:szCs w:val="16"/>
        </w:rPr>
        <w:t>1</w:t>
      </w:r>
      <w:r>
        <w:rPr>
          <w:color w:val="454C49"/>
          <w:w w:val="135"/>
          <w:sz w:val="16"/>
          <w:szCs w:val="16"/>
        </w:rPr>
        <w:t>7</w:t>
      </w:r>
    </w:p>
    <w:p w:rsidR="00F50420" w:rsidRDefault="00020352">
      <w:pPr>
        <w:spacing w:before="41" w:line="220" w:lineRule="exact"/>
        <w:ind w:left="1255"/>
        <w:rPr>
          <w:sz w:val="16"/>
          <w:szCs w:val="16"/>
        </w:rPr>
      </w:pPr>
      <w:r>
        <w:rPr>
          <w:color w:val="454C49"/>
          <w:w w:val="122"/>
          <w:position w:val="-1"/>
          <w:sz w:val="16"/>
          <w:szCs w:val="16"/>
        </w:rPr>
        <w:t xml:space="preserve">2.1    </w:t>
      </w:r>
      <w:r>
        <w:rPr>
          <w:color w:val="454C49"/>
          <w:spacing w:val="16"/>
          <w:w w:val="122"/>
          <w:position w:val="-1"/>
          <w:sz w:val="16"/>
          <w:szCs w:val="16"/>
        </w:rPr>
        <w:t xml:space="preserve"> </w:t>
      </w:r>
      <w:r>
        <w:rPr>
          <w:color w:val="454C49"/>
          <w:w w:val="103"/>
          <w:position w:val="-1"/>
        </w:rPr>
        <w:t>P</w:t>
      </w:r>
      <w:r>
        <w:rPr>
          <w:color w:val="454C49"/>
          <w:w w:val="140"/>
          <w:position w:val="-1"/>
        </w:rPr>
        <w:t>r</w:t>
      </w:r>
      <w:r>
        <w:rPr>
          <w:color w:val="454C49"/>
          <w:position w:val="-1"/>
        </w:rPr>
        <w:t>o</w:t>
      </w:r>
      <w:r>
        <w:rPr>
          <w:color w:val="454C49"/>
          <w:w w:val="111"/>
          <w:position w:val="-1"/>
        </w:rPr>
        <w:t>s</w:t>
      </w:r>
      <w:r>
        <w:rPr>
          <w:color w:val="454C49"/>
          <w:w w:val="114"/>
          <w:position w:val="-1"/>
        </w:rPr>
        <w:t>e</w:t>
      </w:r>
      <w:r>
        <w:rPr>
          <w:color w:val="454C49"/>
          <w:w w:val="111"/>
          <w:position w:val="-1"/>
        </w:rPr>
        <w:t>s</w:t>
      </w:r>
      <w:r>
        <w:rPr>
          <w:color w:val="454C49"/>
          <w:spacing w:val="8"/>
          <w:position w:val="-1"/>
        </w:rPr>
        <w:t xml:space="preserve"> </w:t>
      </w:r>
      <w:proofErr w:type="spellStart"/>
      <w:r>
        <w:rPr>
          <w:color w:val="454C49"/>
          <w:position w:val="-1"/>
        </w:rPr>
        <w:t>Bisnis</w:t>
      </w:r>
      <w:proofErr w:type="spellEnd"/>
      <w:r>
        <w:rPr>
          <w:color w:val="454C49"/>
          <w:spacing w:val="33"/>
          <w:position w:val="-1"/>
        </w:rPr>
        <w:t xml:space="preserve"> </w:t>
      </w:r>
      <w:proofErr w:type="spellStart"/>
      <w:proofErr w:type="gramStart"/>
      <w:r>
        <w:rPr>
          <w:color w:val="454C49"/>
          <w:position w:val="-1"/>
        </w:rPr>
        <w:t>pad</w:t>
      </w:r>
      <w:r>
        <w:rPr>
          <w:color w:val="616663"/>
          <w:position w:val="-1"/>
        </w:rPr>
        <w:t>a</w:t>
      </w:r>
      <w:proofErr w:type="spellEnd"/>
      <w:r>
        <w:rPr>
          <w:color w:val="616663"/>
          <w:position w:val="-1"/>
        </w:rPr>
        <w:t xml:space="preserve"> </w:t>
      </w:r>
      <w:r>
        <w:rPr>
          <w:color w:val="616663"/>
          <w:spacing w:val="12"/>
          <w:position w:val="-1"/>
        </w:rPr>
        <w:t xml:space="preserve"> </w:t>
      </w:r>
      <w:r>
        <w:rPr>
          <w:color w:val="454C49"/>
          <w:w w:val="112"/>
          <w:position w:val="-1"/>
        </w:rPr>
        <w:t>Perusahaan</w:t>
      </w:r>
      <w:proofErr w:type="gramEnd"/>
      <w:r>
        <w:rPr>
          <w:color w:val="454C49"/>
          <w:spacing w:val="2"/>
          <w:w w:val="112"/>
          <w:position w:val="-1"/>
        </w:rPr>
        <w:t xml:space="preserve"> </w:t>
      </w:r>
      <w:proofErr w:type="spellStart"/>
      <w:r>
        <w:rPr>
          <w:color w:val="454C49"/>
          <w:w w:val="105"/>
          <w:position w:val="-1"/>
        </w:rPr>
        <w:t>M</w:t>
      </w:r>
      <w:r>
        <w:rPr>
          <w:color w:val="454C49"/>
          <w:w w:val="114"/>
          <w:position w:val="-1"/>
        </w:rPr>
        <w:t>a</w:t>
      </w:r>
      <w:r>
        <w:rPr>
          <w:color w:val="2F3635"/>
          <w:w w:val="115"/>
          <w:position w:val="-1"/>
        </w:rPr>
        <w:t>n</w:t>
      </w:r>
      <w:r>
        <w:rPr>
          <w:color w:val="454C49"/>
          <w:w w:val="115"/>
          <w:position w:val="-1"/>
        </w:rPr>
        <w:t>u</w:t>
      </w:r>
      <w:r>
        <w:rPr>
          <w:color w:val="454C49"/>
          <w:w w:val="106"/>
          <w:position w:val="-1"/>
        </w:rPr>
        <w:t>fa</w:t>
      </w:r>
      <w:r>
        <w:rPr>
          <w:color w:val="454C49"/>
          <w:w w:val="116"/>
          <w:position w:val="-1"/>
        </w:rPr>
        <w:t>kt</w:t>
      </w:r>
      <w:r>
        <w:rPr>
          <w:color w:val="2F3635"/>
          <w:w w:val="115"/>
          <w:position w:val="-1"/>
        </w:rPr>
        <w:t>u</w:t>
      </w:r>
      <w:r>
        <w:rPr>
          <w:color w:val="454C49"/>
          <w:w w:val="129"/>
          <w:position w:val="-1"/>
        </w:rPr>
        <w:t>r</w:t>
      </w:r>
      <w:proofErr w:type="spellEnd"/>
      <w:r>
        <w:rPr>
          <w:color w:val="454C49"/>
          <w:w w:val="86"/>
          <w:position w:val="-1"/>
        </w:rPr>
        <w:t>.</w:t>
      </w:r>
      <w:r>
        <w:rPr>
          <w:color w:val="616663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..</w:t>
      </w:r>
      <w:r>
        <w:rPr>
          <w:color w:val="454C49"/>
          <w:position w:val="-1"/>
        </w:rPr>
        <w:t>.</w:t>
      </w:r>
      <w:r>
        <w:rPr>
          <w:color w:val="2F3635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616663"/>
          <w:w w:val="115"/>
          <w:position w:val="-1"/>
        </w:rPr>
        <w:t>.</w:t>
      </w:r>
      <w:r>
        <w:rPr>
          <w:color w:val="616663"/>
          <w:position w:val="-1"/>
        </w:rPr>
        <w:t>.</w:t>
      </w:r>
      <w:r>
        <w:rPr>
          <w:color w:val="616663"/>
          <w:w w:val="115"/>
          <w:position w:val="-1"/>
        </w:rPr>
        <w:t>.</w:t>
      </w:r>
      <w:r>
        <w:rPr>
          <w:color w:val="797E7C"/>
          <w:position w:val="-1"/>
        </w:rPr>
        <w:t>.</w:t>
      </w:r>
      <w:r>
        <w:rPr>
          <w:color w:val="616663"/>
          <w:w w:val="115"/>
          <w:position w:val="-1"/>
        </w:rPr>
        <w:t>.</w:t>
      </w:r>
      <w:r>
        <w:rPr>
          <w:color w:val="797E7C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2F3635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616663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454C49"/>
          <w:position w:val="-1"/>
        </w:rPr>
        <w:t>.</w:t>
      </w:r>
      <w:r>
        <w:rPr>
          <w:color w:val="454C49"/>
          <w:w w:val="115"/>
          <w:position w:val="-1"/>
        </w:rPr>
        <w:t>.</w:t>
      </w:r>
      <w:r>
        <w:rPr>
          <w:color w:val="616663"/>
          <w:w w:val="115"/>
          <w:position w:val="-1"/>
        </w:rPr>
        <w:t>.</w:t>
      </w:r>
      <w:r>
        <w:rPr>
          <w:color w:val="616663"/>
          <w:position w:val="-1"/>
        </w:rPr>
        <w:t xml:space="preserve">     </w:t>
      </w:r>
      <w:r>
        <w:rPr>
          <w:color w:val="616663"/>
          <w:spacing w:val="17"/>
          <w:position w:val="-1"/>
        </w:rPr>
        <w:t xml:space="preserve"> </w:t>
      </w:r>
      <w:r>
        <w:rPr>
          <w:color w:val="454C49"/>
          <w:w w:val="90"/>
          <w:position w:val="-1"/>
          <w:sz w:val="16"/>
          <w:szCs w:val="16"/>
        </w:rPr>
        <w:t>1</w:t>
      </w:r>
      <w:r>
        <w:rPr>
          <w:color w:val="454C49"/>
          <w:w w:val="135"/>
          <w:position w:val="-1"/>
          <w:sz w:val="16"/>
          <w:szCs w:val="16"/>
        </w:rPr>
        <w:t>7</w:t>
      </w:r>
    </w:p>
    <w:tbl>
      <w:tblPr>
        <w:tblW w:w="0" w:type="auto"/>
        <w:tblInd w:w="1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4980"/>
        <w:gridCol w:w="426"/>
      </w:tblGrid>
      <w:tr w:rsidR="00F50420">
        <w:trPr>
          <w:trHeight w:hRule="exact" w:val="305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84"/>
              <w:ind w:left="47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2.</w:t>
            </w:r>
            <w:r>
              <w:rPr>
                <w:color w:val="454C49"/>
                <w:w w:val="120"/>
                <w:sz w:val="16"/>
                <w:szCs w:val="16"/>
              </w:rPr>
              <w:t>1.</w:t>
            </w:r>
            <w:r>
              <w:rPr>
                <w:color w:val="454C49"/>
                <w:w w:val="117"/>
                <w:sz w:val="16"/>
                <w:szCs w:val="16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7"/>
              <w:ind w:left="213"/>
            </w:pPr>
            <w:r>
              <w:rPr>
                <w:i/>
                <w:color w:val="454C49"/>
                <w:sz w:val="21"/>
                <w:szCs w:val="21"/>
              </w:rPr>
              <w:t>Mak</w:t>
            </w:r>
            <w:r>
              <w:rPr>
                <w:i/>
                <w:color w:val="616663"/>
                <w:sz w:val="21"/>
                <w:szCs w:val="21"/>
              </w:rPr>
              <w:t xml:space="preserve">e </w:t>
            </w:r>
            <w:r>
              <w:rPr>
                <w:i/>
                <w:color w:val="616663"/>
                <w:spacing w:val="3"/>
                <w:sz w:val="21"/>
                <w:szCs w:val="21"/>
              </w:rPr>
              <w:t xml:space="preserve"> </w:t>
            </w:r>
            <w:r>
              <w:rPr>
                <w:i/>
                <w:color w:val="2F3635"/>
                <w:w w:val="124"/>
                <w:sz w:val="21"/>
                <w:szCs w:val="21"/>
              </w:rPr>
              <w:t>t</w:t>
            </w:r>
            <w:r>
              <w:rPr>
                <w:i/>
                <w:color w:val="454C49"/>
                <w:w w:val="82"/>
                <w:sz w:val="21"/>
                <w:szCs w:val="21"/>
              </w:rPr>
              <w:t>o</w:t>
            </w:r>
            <w:r>
              <w:rPr>
                <w:i/>
                <w:color w:val="454C49"/>
                <w:spacing w:val="5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Order</w:t>
            </w:r>
            <w:r>
              <w:rPr>
                <w:i/>
                <w:color w:val="454C49"/>
                <w:spacing w:val="23"/>
                <w:sz w:val="21"/>
                <w:szCs w:val="21"/>
              </w:rPr>
              <w:t xml:space="preserve"> </w:t>
            </w:r>
            <w:r>
              <w:rPr>
                <w:color w:val="454C49"/>
                <w:w w:val="97"/>
              </w:rPr>
              <w:t>(</w:t>
            </w:r>
            <w:r>
              <w:rPr>
                <w:color w:val="454C49"/>
                <w:w w:val="101"/>
              </w:rPr>
              <w:t>M</w:t>
            </w:r>
            <w:r>
              <w:rPr>
                <w:color w:val="454C49"/>
                <w:w w:val="112"/>
              </w:rPr>
              <w:t>T</w:t>
            </w:r>
            <w:r>
              <w:rPr>
                <w:color w:val="454C49"/>
                <w:w w:val="99"/>
              </w:rPr>
              <w:t>O</w:t>
            </w:r>
            <w:r>
              <w:rPr>
                <w:color w:val="454C49"/>
                <w:w w:val="108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84"/>
              <w:ind w:left="198"/>
              <w:rPr>
                <w:sz w:val="16"/>
                <w:szCs w:val="16"/>
              </w:rPr>
            </w:pPr>
            <w:r>
              <w:rPr>
                <w:color w:val="454C49"/>
                <w:w w:val="90"/>
                <w:sz w:val="16"/>
                <w:szCs w:val="16"/>
              </w:rPr>
              <w:t>1</w:t>
            </w:r>
            <w:r>
              <w:rPr>
                <w:color w:val="454C49"/>
                <w:w w:val="144"/>
                <w:sz w:val="16"/>
                <w:szCs w:val="16"/>
              </w:rPr>
              <w:t>8</w:t>
            </w:r>
          </w:p>
        </w:tc>
      </w:tr>
      <w:tr w:rsidR="00F50420">
        <w:trPr>
          <w:trHeight w:hRule="exact" w:val="277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2"/>
              <w:ind w:left="47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2.</w:t>
            </w:r>
            <w:r>
              <w:rPr>
                <w:color w:val="454C49"/>
                <w:w w:val="114"/>
                <w:sz w:val="16"/>
                <w:szCs w:val="16"/>
              </w:rPr>
              <w:t>1.</w:t>
            </w:r>
            <w:r>
              <w:rPr>
                <w:color w:val="454C49"/>
                <w:w w:val="153"/>
                <w:sz w:val="16"/>
                <w:szCs w:val="16"/>
              </w:rPr>
              <w:t>2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13"/>
            </w:pPr>
            <w:r>
              <w:rPr>
                <w:i/>
                <w:color w:val="454C49"/>
                <w:sz w:val="21"/>
                <w:szCs w:val="21"/>
              </w:rPr>
              <w:t>Make</w:t>
            </w:r>
            <w:r>
              <w:rPr>
                <w:i/>
                <w:color w:val="454C49"/>
                <w:spacing w:val="49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to Stock</w:t>
            </w:r>
            <w:r>
              <w:rPr>
                <w:i/>
                <w:color w:val="454C49"/>
                <w:spacing w:val="32"/>
                <w:sz w:val="21"/>
                <w:szCs w:val="21"/>
              </w:rPr>
              <w:t xml:space="preserve"> </w:t>
            </w:r>
            <w:r>
              <w:rPr>
                <w:color w:val="454C49"/>
                <w:w w:val="108"/>
              </w:rPr>
              <w:t>(</w:t>
            </w:r>
            <w:r>
              <w:rPr>
                <w:color w:val="454C49"/>
                <w:w w:val="101"/>
              </w:rPr>
              <w:t>M</w:t>
            </w:r>
            <w:r>
              <w:rPr>
                <w:color w:val="454C49"/>
                <w:w w:val="106"/>
              </w:rPr>
              <w:t>T</w:t>
            </w:r>
            <w:r>
              <w:rPr>
                <w:color w:val="454C49"/>
                <w:w w:val="97"/>
              </w:rPr>
              <w:t>S</w:t>
            </w:r>
            <w:r>
              <w:rPr>
                <w:color w:val="454C49"/>
                <w:w w:val="108"/>
              </w:rPr>
              <w:t>)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797E7C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2F3635"/>
              </w:rPr>
              <w:t>..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1C201F"/>
              </w:rPr>
              <w:t>.</w:t>
            </w:r>
            <w:r>
              <w:rPr>
                <w:color w:val="2F3635"/>
              </w:rPr>
              <w:t>.</w:t>
            </w:r>
            <w:r>
              <w:rPr>
                <w:color w:val="454C49"/>
                <w:w w:val="115"/>
              </w:rPr>
              <w:t>..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2F3635"/>
              </w:rPr>
              <w:t>..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616663"/>
                <w:w w:val="115"/>
              </w:rPr>
              <w:t>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2"/>
              <w:ind w:left="191"/>
              <w:rPr>
                <w:sz w:val="16"/>
                <w:szCs w:val="16"/>
              </w:rPr>
            </w:pPr>
            <w:r>
              <w:rPr>
                <w:color w:val="454C49"/>
                <w:w w:val="90"/>
                <w:sz w:val="16"/>
                <w:szCs w:val="16"/>
              </w:rPr>
              <w:t>1</w:t>
            </w:r>
            <w:r>
              <w:rPr>
                <w:color w:val="454C49"/>
                <w:w w:val="153"/>
                <w:sz w:val="16"/>
                <w:szCs w:val="16"/>
              </w:rPr>
              <w:t>8</w:t>
            </w:r>
          </w:p>
        </w:tc>
      </w:tr>
      <w:tr w:rsidR="00F50420">
        <w:trPr>
          <w:trHeight w:hRule="exact" w:val="277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6"/>
              <w:ind w:left="47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2.1.3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9"/>
              <w:ind w:left="198"/>
            </w:pPr>
            <w:r>
              <w:rPr>
                <w:i/>
                <w:color w:val="454C49"/>
                <w:w w:val="110"/>
                <w:sz w:val="21"/>
                <w:szCs w:val="21"/>
              </w:rPr>
              <w:t>Assembly</w:t>
            </w:r>
            <w:r>
              <w:rPr>
                <w:i/>
                <w:color w:val="454C49"/>
                <w:spacing w:val="4"/>
                <w:w w:val="110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to</w:t>
            </w:r>
            <w:r>
              <w:rPr>
                <w:i/>
                <w:color w:val="454C49"/>
                <w:spacing w:val="15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Order</w:t>
            </w:r>
            <w:r>
              <w:rPr>
                <w:i/>
                <w:color w:val="454C49"/>
                <w:spacing w:val="22"/>
                <w:sz w:val="21"/>
                <w:szCs w:val="21"/>
              </w:rPr>
              <w:t xml:space="preserve"> </w:t>
            </w:r>
            <w:r>
              <w:rPr>
                <w:color w:val="2F3635"/>
              </w:rPr>
              <w:t>(</w:t>
            </w:r>
            <w:r>
              <w:rPr>
                <w:color w:val="454C49"/>
              </w:rPr>
              <w:t>ATO)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6"/>
              <w:ind w:left="198"/>
              <w:rPr>
                <w:sz w:val="16"/>
                <w:szCs w:val="16"/>
              </w:rPr>
            </w:pPr>
            <w:r>
              <w:rPr>
                <w:color w:val="454C49"/>
                <w:w w:val="90"/>
                <w:sz w:val="16"/>
                <w:szCs w:val="16"/>
              </w:rPr>
              <w:t>1</w:t>
            </w:r>
            <w:r>
              <w:rPr>
                <w:color w:val="454C49"/>
                <w:w w:val="135"/>
                <w:sz w:val="16"/>
                <w:szCs w:val="16"/>
              </w:rPr>
              <w:t>9</w:t>
            </w:r>
          </w:p>
        </w:tc>
      </w:tr>
      <w:tr w:rsidR="00F50420">
        <w:trPr>
          <w:trHeight w:hRule="exact" w:val="27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2"/>
              <w:ind w:left="47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</w:t>
            </w:r>
            <w:r>
              <w:rPr>
                <w:color w:val="616663"/>
                <w:w w:val="108"/>
                <w:sz w:val="16"/>
                <w:szCs w:val="16"/>
              </w:rPr>
              <w:t>.</w:t>
            </w:r>
            <w:r>
              <w:rPr>
                <w:color w:val="454C49"/>
                <w:w w:val="120"/>
                <w:sz w:val="16"/>
                <w:szCs w:val="16"/>
              </w:rPr>
              <w:t>1.</w:t>
            </w:r>
            <w:r>
              <w:rPr>
                <w:color w:val="454C49"/>
                <w:w w:val="153"/>
                <w:sz w:val="16"/>
                <w:szCs w:val="16"/>
              </w:rPr>
              <w:t>4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13"/>
            </w:pPr>
            <w:r>
              <w:rPr>
                <w:i/>
                <w:color w:val="454C49"/>
                <w:w w:val="107"/>
                <w:sz w:val="21"/>
                <w:szCs w:val="21"/>
              </w:rPr>
              <w:t>E</w:t>
            </w:r>
            <w:r>
              <w:rPr>
                <w:i/>
                <w:color w:val="2F3635"/>
                <w:w w:val="107"/>
                <w:sz w:val="21"/>
                <w:szCs w:val="21"/>
              </w:rPr>
              <w:t>n</w:t>
            </w:r>
            <w:r>
              <w:rPr>
                <w:i/>
                <w:color w:val="454C49"/>
                <w:w w:val="107"/>
                <w:sz w:val="21"/>
                <w:szCs w:val="21"/>
              </w:rPr>
              <w:t>g</w:t>
            </w:r>
            <w:r>
              <w:rPr>
                <w:i/>
                <w:color w:val="2F3635"/>
                <w:w w:val="107"/>
                <w:sz w:val="21"/>
                <w:szCs w:val="21"/>
              </w:rPr>
              <w:t>i</w:t>
            </w:r>
            <w:r>
              <w:rPr>
                <w:i/>
                <w:color w:val="454C49"/>
                <w:w w:val="107"/>
                <w:sz w:val="21"/>
                <w:szCs w:val="21"/>
              </w:rPr>
              <w:t>nee</w:t>
            </w:r>
            <w:r>
              <w:rPr>
                <w:i/>
                <w:color w:val="454C49"/>
                <w:w w:val="107"/>
                <w:sz w:val="21"/>
                <w:szCs w:val="21"/>
              </w:rPr>
              <w:t>ring</w:t>
            </w:r>
            <w:r>
              <w:rPr>
                <w:i/>
                <w:color w:val="454C49"/>
                <w:spacing w:val="9"/>
                <w:w w:val="107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to</w:t>
            </w:r>
            <w:r>
              <w:rPr>
                <w:i/>
                <w:color w:val="454C49"/>
                <w:spacing w:val="7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Orde</w:t>
            </w:r>
            <w:r>
              <w:rPr>
                <w:i/>
                <w:color w:val="2F3635"/>
                <w:sz w:val="21"/>
                <w:szCs w:val="21"/>
              </w:rPr>
              <w:t>r</w:t>
            </w:r>
            <w:r>
              <w:rPr>
                <w:i/>
                <w:color w:val="2F3635"/>
                <w:spacing w:val="24"/>
                <w:sz w:val="21"/>
                <w:szCs w:val="21"/>
              </w:rPr>
              <w:t xml:space="preserve"> </w:t>
            </w:r>
            <w:r>
              <w:rPr>
                <w:color w:val="454C49"/>
                <w:w w:val="97"/>
              </w:rPr>
              <w:t>(</w:t>
            </w:r>
            <w:r>
              <w:rPr>
                <w:color w:val="454C49"/>
                <w:w w:val="106"/>
              </w:rPr>
              <w:t>ET</w:t>
            </w:r>
            <w:r>
              <w:rPr>
                <w:color w:val="454C49"/>
                <w:w w:val="99"/>
              </w:rPr>
              <w:t>O</w:t>
            </w:r>
            <w:r>
              <w:rPr>
                <w:color w:val="454C49"/>
                <w:w w:val="97"/>
              </w:rPr>
              <w:t>)</w:t>
            </w:r>
            <w:r>
              <w:rPr>
                <w:color w:val="454C49"/>
                <w:w w:val="115"/>
              </w:rPr>
              <w:t>..</w:t>
            </w:r>
            <w:r>
              <w:rPr>
                <w:color w:val="616663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2F3635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2F3635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616663"/>
                <w:w w:val="115"/>
              </w:rPr>
              <w:t>..</w:t>
            </w:r>
            <w:r>
              <w:rPr>
                <w:color w:val="454C49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616663"/>
                <w:w w:val="115"/>
              </w:rPr>
              <w:t>...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..</w:t>
            </w:r>
            <w:r>
              <w:rPr>
                <w:color w:val="454C49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2"/>
              <w:ind w:left="191"/>
              <w:rPr>
                <w:sz w:val="16"/>
                <w:szCs w:val="16"/>
              </w:rPr>
            </w:pPr>
            <w:r>
              <w:rPr>
                <w:color w:val="454C49"/>
                <w:w w:val="117"/>
                <w:sz w:val="16"/>
                <w:szCs w:val="16"/>
              </w:rPr>
              <w:t>19</w:t>
            </w:r>
          </w:p>
        </w:tc>
      </w:tr>
      <w:tr w:rsidR="00F50420">
        <w:trPr>
          <w:trHeight w:hRule="exact" w:val="266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49"/>
              <w:ind w:left="47"/>
              <w:rPr>
                <w:sz w:val="16"/>
                <w:szCs w:val="16"/>
              </w:rPr>
            </w:pPr>
            <w:r>
              <w:rPr>
                <w:color w:val="454C49"/>
                <w:w w:val="117"/>
                <w:sz w:val="16"/>
                <w:szCs w:val="16"/>
              </w:rPr>
              <w:t>2</w:t>
            </w:r>
            <w:r>
              <w:rPr>
                <w:color w:val="454C49"/>
                <w:w w:val="126"/>
                <w:sz w:val="16"/>
                <w:szCs w:val="16"/>
              </w:rPr>
              <w:t>.</w:t>
            </w:r>
            <w:r>
              <w:rPr>
                <w:color w:val="454C49"/>
                <w:w w:val="120"/>
                <w:sz w:val="16"/>
                <w:szCs w:val="16"/>
              </w:rPr>
              <w:t>1.</w:t>
            </w:r>
            <w:r>
              <w:rPr>
                <w:color w:val="454C49"/>
                <w:w w:val="135"/>
                <w:sz w:val="16"/>
                <w:szCs w:val="16"/>
              </w:rPr>
              <w:t>5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227"/>
            </w:pPr>
            <w:r>
              <w:rPr>
                <w:i/>
                <w:color w:val="454C49"/>
                <w:sz w:val="21"/>
                <w:szCs w:val="21"/>
              </w:rPr>
              <w:t>Configure</w:t>
            </w:r>
            <w:r>
              <w:rPr>
                <w:i/>
                <w:color w:val="454C49"/>
                <w:spacing w:val="44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sz w:val="21"/>
                <w:szCs w:val="21"/>
              </w:rPr>
              <w:t>to Ord</w:t>
            </w:r>
            <w:r>
              <w:rPr>
                <w:i/>
                <w:color w:val="616663"/>
                <w:sz w:val="21"/>
                <w:szCs w:val="21"/>
              </w:rPr>
              <w:t>e</w:t>
            </w:r>
            <w:r>
              <w:rPr>
                <w:i/>
                <w:color w:val="454C49"/>
                <w:sz w:val="21"/>
                <w:szCs w:val="21"/>
              </w:rPr>
              <w:t>r</w:t>
            </w:r>
            <w:r>
              <w:rPr>
                <w:i/>
                <w:color w:val="454C49"/>
                <w:spacing w:val="23"/>
                <w:sz w:val="21"/>
                <w:szCs w:val="21"/>
              </w:rPr>
              <w:t xml:space="preserve"> </w:t>
            </w:r>
            <w:r>
              <w:rPr>
                <w:color w:val="454C49"/>
                <w:w w:val="97"/>
              </w:rPr>
              <w:t>(</w:t>
            </w:r>
            <w:r>
              <w:rPr>
                <w:color w:val="454C49"/>
                <w:w w:val="101"/>
              </w:rPr>
              <w:t>CT</w:t>
            </w:r>
            <w:r>
              <w:rPr>
                <w:color w:val="454C49"/>
                <w:w w:val="99"/>
              </w:rPr>
              <w:t>O</w:t>
            </w:r>
            <w:r>
              <w:rPr>
                <w:color w:val="454C49"/>
                <w:w w:val="108"/>
              </w:rPr>
              <w:t>)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797E7C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2F3635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2F3635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2F3635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797E7C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616663"/>
                <w:w w:val="115"/>
              </w:rPr>
              <w:t>.</w:t>
            </w:r>
            <w:r>
              <w:rPr>
                <w:color w:val="454C49"/>
              </w:rPr>
              <w:t>.</w:t>
            </w:r>
            <w:r>
              <w:rPr>
                <w:color w:val="454C49"/>
                <w:w w:val="115"/>
              </w:rPr>
              <w:t>.</w:t>
            </w:r>
            <w:r>
              <w:rPr>
                <w:color w:val="797E7C"/>
              </w:rPr>
              <w:t>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49"/>
              <w:ind w:left="155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</w:t>
            </w:r>
            <w:r>
              <w:rPr>
                <w:color w:val="454C49"/>
                <w:w w:val="153"/>
                <w:sz w:val="16"/>
                <w:szCs w:val="16"/>
              </w:rPr>
              <w:t>0</w:t>
            </w:r>
          </w:p>
        </w:tc>
      </w:tr>
      <w:tr w:rsidR="00F50420">
        <w:trPr>
          <w:trHeight w:hRule="exact" w:val="277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49"/>
              <w:ind w:left="47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2.1.6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213"/>
              <w:rPr>
                <w:sz w:val="21"/>
                <w:szCs w:val="21"/>
              </w:rPr>
            </w:pPr>
            <w:r>
              <w:rPr>
                <w:i/>
                <w:color w:val="454C49"/>
                <w:sz w:val="21"/>
                <w:szCs w:val="21"/>
              </w:rPr>
              <w:t xml:space="preserve">Process </w:t>
            </w:r>
            <w:r>
              <w:rPr>
                <w:i/>
                <w:color w:val="454C49"/>
                <w:w w:val="123"/>
                <w:sz w:val="21"/>
                <w:szCs w:val="21"/>
              </w:rPr>
              <w:t>M</w:t>
            </w:r>
            <w:r>
              <w:rPr>
                <w:i/>
                <w:color w:val="454C49"/>
                <w:w w:val="89"/>
                <w:sz w:val="21"/>
                <w:szCs w:val="21"/>
              </w:rPr>
              <w:t>a</w:t>
            </w:r>
            <w:r>
              <w:rPr>
                <w:i/>
                <w:color w:val="454C49"/>
                <w:w w:val="116"/>
                <w:sz w:val="21"/>
                <w:szCs w:val="21"/>
              </w:rPr>
              <w:t>n</w:t>
            </w:r>
            <w:r>
              <w:rPr>
                <w:i/>
                <w:color w:val="2F3635"/>
                <w:w w:val="109"/>
                <w:sz w:val="21"/>
                <w:szCs w:val="21"/>
              </w:rPr>
              <w:t>u</w:t>
            </w:r>
            <w:r>
              <w:rPr>
                <w:i/>
                <w:color w:val="454C49"/>
                <w:w w:val="173"/>
                <w:sz w:val="21"/>
                <w:szCs w:val="21"/>
              </w:rPr>
              <w:t>f</w:t>
            </w:r>
            <w:r>
              <w:rPr>
                <w:i/>
                <w:color w:val="454C49"/>
                <w:w w:val="68"/>
                <w:sz w:val="21"/>
                <w:szCs w:val="21"/>
              </w:rPr>
              <w:t>a</w:t>
            </w:r>
            <w:r>
              <w:rPr>
                <w:i/>
                <w:color w:val="454C49"/>
                <w:w w:val="108"/>
                <w:sz w:val="21"/>
                <w:szCs w:val="21"/>
              </w:rPr>
              <w:t>c</w:t>
            </w:r>
            <w:r>
              <w:rPr>
                <w:i/>
                <w:color w:val="454C49"/>
                <w:w w:val="110"/>
                <w:sz w:val="21"/>
                <w:szCs w:val="21"/>
              </w:rPr>
              <w:t>tu</w:t>
            </w:r>
            <w:r>
              <w:rPr>
                <w:i/>
                <w:color w:val="454C49"/>
                <w:w w:val="113"/>
                <w:sz w:val="21"/>
                <w:szCs w:val="21"/>
              </w:rPr>
              <w:t>ri</w:t>
            </w:r>
            <w:r>
              <w:rPr>
                <w:i/>
                <w:color w:val="2F3635"/>
                <w:w w:val="102"/>
                <w:sz w:val="21"/>
                <w:szCs w:val="21"/>
              </w:rPr>
              <w:t>n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g</w:t>
            </w:r>
            <w:r>
              <w:rPr>
                <w:i/>
                <w:color w:val="454C49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C49"/>
              </w:rPr>
              <w:t>dan</w:t>
            </w:r>
            <w:proofErr w:type="spellEnd"/>
            <w:r>
              <w:rPr>
                <w:color w:val="454C49"/>
                <w:spacing w:val="35"/>
              </w:rPr>
              <w:t xml:space="preserve"> </w:t>
            </w:r>
            <w:r>
              <w:rPr>
                <w:i/>
                <w:color w:val="454C49"/>
                <w:w w:val="104"/>
                <w:sz w:val="21"/>
                <w:szCs w:val="21"/>
              </w:rPr>
              <w:t>D</w:t>
            </w:r>
            <w:r>
              <w:rPr>
                <w:i/>
                <w:color w:val="2F3635"/>
                <w:w w:val="99"/>
                <w:sz w:val="21"/>
                <w:szCs w:val="21"/>
              </w:rPr>
              <w:t>i</w:t>
            </w:r>
            <w:r>
              <w:rPr>
                <w:i/>
                <w:color w:val="454C49"/>
                <w:w w:val="105"/>
                <w:sz w:val="21"/>
                <w:szCs w:val="21"/>
              </w:rPr>
              <w:t>s</w:t>
            </w:r>
            <w:r>
              <w:rPr>
                <w:i/>
                <w:color w:val="454C49"/>
                <w:w w:val="93"/>
                <w:sz w:val="21"/>
                <w:szCs w:val="21"/>
              </w:rPr>
              <w:t>c</w:t>
            </w:r>
            <w:r>
              <w:rPr>
                <w:i/>
                <w:color w:val="454C49"/>
                <w:w w:val="123"/>
                <w:sz w:val="21"/>
                <w:szCs w:val="21"/>
              </w:rPr>
              <w:t>r</w:t>
            </w:r>
            <w:r>
              <w:rPr>
                <w:i/>
                <w:color w:val="454C49"/>
                <w:w w:val="93"/>
                <w:sz w:val="21"/>
                <w:szCs w:val="21"/>
              </w:rPr>
              <w:t>e</w:t>
            </w:r>
            <w:r>
              <w:rPr>
                <w:i/>
                <w:color w:val="454C49"/>
                <w:w w:val="136"/>
                <w:sz w:val="21"/>
                <w:szCs w:val="21"/>
              </w:rPr>
              <w:t>t</w:t>
            </w:r>
            <w:r>
              <w:rPr>
                <w:i/>
                <w:color w:val="616663"/>
                <w:w w:val="93"/>
                <w:sz w:val="21"/>
                <w:szCs w:val="21"/>
              </w:rPr>
              <w:t>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</w:tr>
      <w:tr w:rsidR="00F50420">
        <w:trPr>
          <w:trHeight w:hRule="exact" w:val="281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3"/>
              <w:ind w:left="198"/>
              <w:rPr>
                <w:sz w:val="21"/>
                <w:szCs w:val="21"/>
              </w:rPr>
            </w:pPr>
            <w:r>
              <w:rPr>
                <w:i/>
                <w:color w:val="454C49"/>
                <w:w w:val="123"/>
                <w:sz w:val="21"/>
                <w:szCs w:val="21"/>
              </w:rPr>
              <w:t>M</w:t>
            </w:r>
            <w:r>
              <w:rPr>
                <w:i/>
                <w:color w:val="454C49"/>
                <w:w w:val="96"/>
                <w:sz w:val="21"/>
                <w:szCs w:val="21"/>
              </w:rPr>
              <w:t>a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n</w:t>
            </w:r>
            <w:r>
              <w:rPr>
                <w:i/>
                <w:color w:val="2F3635"/>
                <w:w w:val="109"/>
                <w:sz w:val="21"/>
                <w:szCs w:val="21"/>
              </w:rPr>
              <w:t>u</w:t>
            </w:r>
            <w:r>
              <w:rPr>
                <w:i/>
                <w:color w:val="454C49"/>
                <w:w w:val="186"/>
                <w:sz w:val="21"/>
                <w:szCs w:val="21"/>
              </w:rPr>
              <w:t>f</w:t>
            </w:r>
            <w:r>
              <w:rPr>
                <w:i/>
                <w:color w:val="454C49"/>
                <w:w w:val="68"/>
                <w:sz w:val="21"/>
                <w:szCs w:val="21"/>
              </w:rPr>
              <w:t>a</w:t>
            </w:r>
            <w:r>
              <w:rPr>
                <w:i/>
                <w:color w:val="454C49"/>
                <w:w w:val="108"/>
                <w:sz w:val="21"/>
                <w:szCs w:val="21"/>
              </w:rPr>
              <w:t>c</w:t>
            </w:r>
            <w:r>
              <w:rPr>
                <w:i/>
                <w:color w:val="454C49"/>
                <w:w w:val="110"/>
                <w:sz w:val="21"/>
                <w:szCs w:val="21"/>
              </w:rPr>
              <w:t>tu</w:t>
            </w:r>
            <w:r>
              <w:rPr>
                <w:i/>
                <w:color w:val="454C49"/>
                <w:w w:val="113"/>
                <w:sz w:val="21"/>
                <w:szCs w:val="21"/>
              </w:rPr>
              <w:t>ri</w:t>
            </w:r>
            <w:r>
              <w:rPr>
                <w:i/>
                <w:color w:val="2F3635"/>
                <w:w w:val="102"/>
                <w:sz w:val="21"/>
                <w:szCs w:val="21"/>
              </w:rPr>
              <w:t>n</w:t>
            </w:r>
            <w:r>
              <w:rPr>
                <w:i/>
                <w:color w:val="454C49"/>
                <w:w w:val="102"/>
                <w:sz w:val="21"/>
                <w:szCs w:val="21"/>
              </w:rPr>
              <w:t>g</w:t>
            </w:r>
            <w:r>
              <w:rPr>
                <w:i/>
                <w:color w:val="454C49"/>
                <w:w w:val="150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1C201F"/>
                <w:w w:val="96"/>
                <w:sz w:val="21"/>
                <w:szCs w:val="21"/>
              </w:rPr>
              <w:t>.</w:t>
            </w:r>
            <w:r>
              <w:rPr>
                <w:i/>
                <w:color w:val="2F3635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5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5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797E7C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2F3635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9"/>
              <w:ind w:left="191"/>
              <w:rPr>
                <w:sz w:val="16"/>
                <w:szCs w:val="16"/>
              </w:rPr>
            </w:pPr>
            <w:r>
              <w:rPr>
                <w:color w:val="454C49"/>
                <w:w w:val="117"/>
                <w:sz w:val="16"/>
                <w:szCs w:val="16"/>
              </w:rPr>
              <w:t>2</w:t>
            </w:r>
            <w:r>
              <w:rPr>
                <w:color w:val="454C49"/>
                <w:w w:val="108"/>
                <w:sz w:val="16"/>
                <w:szCs w:val="16"/>
              </w:rPr>
              <w:t>1</w:t>
            </w:r>
          </w:p>
        </w:tc>
      </w:tr>
      <w:tr w:rsidR="00F50420">
        <w:trPr>
          <w:trHeight w:hRule="exact" w:val="344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2"/>
              <w:ind w:left="40"/>
              <w:rPr>
                <w:sz w:val="16"/>
                <w:szCs w:val="16"/>
              </w:rPr>
            </w:pPr>
            <w:r>
              <w:rPr>
                <w:color w:val="454C49"/>
                <w:w w:val="126"/>
                <w:sz w:val="16"/>
                <w:szCs w:val="16"/>
              </w:rPr>
              <w:t>2</w:t>
            </w:r>
            <w:r>
              <w:rPr>
                <w:color w:val="616663"/>
                <w:w w:val="126"/>
                <w:sz w:val="16"/>
                <w:szCs w:val="16"/>
              </w:rPr>
              <w:t>.</w:t>
            </w:r>
            <w:r>
              <w:rPr>
                <w:color w:val="454C49"/>
                <w:w w:val="126"/>
                <w:sz w:val="16"/>
                <w:szCs w:val="16"/>
              </w:rPr>
              <w:t>1.7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05"/>
              <w:rPr>
                <w:sz w:val="21"/>
                <w:szCs w:val="21"/>
              </w:rPr>
            </w:pPr>
            <w:r>
              <w:rPr>
                <w:i/>
                <w:color w:val="454C49"/>
                <w:sz w:val="21"/>
                <w:szCs w:val="21"/>
              </w:rPr>
              <w:t>B</w:t>
            </w:r>
            <w:r>
              <w:rPr>
                <w:i/>
                <w:color w:val="2F3635"/>
                <w:sz w:val="21"/>
                <w:szCs w:val="21"/>
              </w:rPr>
              <w:t>ill</w:t>
            </w:r>
            <w:r>
              <w:rPr>
                <w:i/>
                <w:color w:val="2F3635"/>
                <w:spacing w:val="11"/>
                <w:sz w:val="21"/>
                <w:szCs w:val="21"/>
              </w:rPr>
              <w:t xml:space="preserve"> </w:t>
            </w:r>
            <w:r>
              <w:rPr>
                <w:i/>
                <w:color w:val="454C49"/>
                <w:w w:val="96"/>
                <w:sz w:val="21"/>
                <w:szCs w:val="21"/>
              </w:rPr>
              <w:t>o</w:t>
            </w:r>
            <w:r>
              <w:rPr>
                <w:i/>
                <w:color w:val="454C49"/>
                <w:w w:val="173"/>
                <w:sz w:val="21"/>
                <w:szCs w:val="21"/>
              </w:rPr>
              <w:t>f</w:t>
            </w:r>
            <w:r>
              <w:rPr>
                <w:i/>
                <w:color w:val="454C49"/>
                <w:w w:val="123"/>
                <w:sz w:val="21"/>
                <w:szCs w:val="21"/>
              </w:rPr>
              <w:t>M</w:t>
            </w:r>
            <w:r>
              <w:rPr>
                <w:i/>
                <w:color w:val="454C49"/>
                <w:w w:val="89"/>
                <w:sz w:val="21"/>
                <w:szCs w:val="21"/>
              </w:rPr>
              <w:t>a</w:t>
            </w:r>
            <w:r>
              <w:rPr>
                <w:i/>
                <w:color w:val="454C49"/>
                <w:w w:val="149"/>
                <w:sz w:val="21"/>
                <w:szCs w:val="21"/>
              </w:rPr>
              <w:t>t</w:t>
            </w:r>
            <w:r>
              <w:rPr>
                <w:i/>
                <w:color w:val="616663"/>
                <w:w w:val="85"/>
                <w:sz w:val="21"/>
                <w:szCs w:val="21"/>
              </w:rPr>
              <w:t>e</w:t>
            </w:r>
            <w:r>
              <w:rPr>
                <w:i/>
                <w:color w:val="454C49"/>
                <w:w w:val="123"/>
                <w:sz w:val="21"/>
                <w:szCs w:val="21"/>
              </w:rPr>
              <w:t>r</w:t>
            </w:r>
            <w:r>
              <w:rPr>
                <w:i/>
                <w:color w:val="454C49"/>
                <w:w w:val="99"/>
                <w:sz w:val="21"/>
                <w:szCs w:val="21"/>
              </w:rPr>
              <w:t>i</w:t>
            </w:r>
            <w:r>
              <w:rPr>
                <w:i/>
                <w:color w:val="454C49"/>
                <w:w w:val="96"/>
                <w:sz w:val="21"/>
                <w:szCs w:val="21"/>
              </w:rPr>
              <w:t>a</w:t>
            </w:r>
            <w:r>
              <w:rPr>
                <w:i/>
                <w:color w:val="2F3635"/>
                <w:w w:val="124"/>
                <w:sz w:val="21"/>
                <w:szCs w:val="21"/>
              </w:rPr>
              <w:t>l</w:t>
            </w:r>
            <w:r>
              <w:rPr>
                <w:i/>
                <w:color w:val="454C49"/>
                <w:w w:val="97"/>
                <w:sz w:val="21"/>
                <w:szCs w:val="21"/>
              </w:rPr>
              <w:t>s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..</w:t>
            </w:r>
            <w:r>
              <w:rPr>
                <w:i/>
                <w:color w:val="2F3635"/>
                <w:w w:val="109"/>
                <w:sz w:val="21"/>
                <w:szCs w:val="21"/>
              </w:rPr>
              <w:t>.</w:t>
            </w:r>
            <w:r>
              <w:rPr>
                <w:i/>
                <w:color w:val="797E7C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797E7C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2F3635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2F3635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2F3635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1C201F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797E7C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3"/>
                <w:w w:val="96"/>
                <w:sz w:val="21"/>
                <w:szCs w:val="21"/>
              </w:rPr>
              <w:t>.</w:t>
            </w:r>
            <w:r>
              <w:rPr>
                <w:i/>
                <w:color w:val="616663"/>
                <w:w w:val="109"/>
                <w:sz w:val="21"/>
                <w:szCs w:val="21"/>
              </w:rPr>
              <w:t>..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2F3635"/>
                <w:w w:val="109"/>
                <w:sz w:val="21"/>
                <w:szCs w:val="21"/>
              </w:rPr>
              <w:t>.</w:t>
            </w:r>
            <w:r>
              <w:rPr>
                <w:i/>
                <w:color w:val="454C49"/>
                <w:w w:val="96"/>
                <w:sz w:val="21"/>
                <w:szCs w:val="21"/>
              </w:rPr>
              <w:t>.</w:t>
            </w:r>
            <w:r>
              <w:rPr>
                <w:i/>
                <w:color w:val="454C49"/>
                <w:w w:val="109"/>
                <w:sz w:val="21"/>
                <w:szCs w:val="21"/>
              </w:rPr>
              <w:t>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2"/>
              <w:ind w:left="191"/>
              <w:rPr>
                <w:sz w:val="16"/>
                <w:szCs w:val="16"/>
              </w:rPr>
            </w:pPr>
            <w:r>
              <w:rPr>
                <w:color w:val="454C49"/>
                <w:w w:val="117"/>
                <w:sz w:val="16"/>
                <w:szCs w:val="16"/>
              </w:rPr>
              <w:t>21</w:t>
            </w:r>
          </w:p>
        </w:tc>
      </w:tr>
    </w:tbl>
    <w:p w:rsidR="00F50420" w:rsidRDefault="00F50420">
      <w:pPr>
        <w:spacing w:before="7" w:line="100" w:lineRule="exact"/>
        <w:rPr>
          <w:sz w:val="10"/>
          <w:szCs w:val="10"/>
        </w:rPr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020352">
      <w:pPr>
        <w:spacing w:before="40"/>
        <w:ind w:left="924"/>
        <w:rPr>
          <w:rFonts w:ascii="Arial" w:eastAsia="Arial" w:hAnsi="Arial" w:cs="Arial"/>
          <w:sz w:val="18"/>
          <w:szCs w:val="18"/>
        </w:rPr>
        <w:sectPr w:rsidR="00F50420">
          <w:type w:val="continuous"/>
          <w:pgSz w:w="10320" w:h="14580"/>
          <w:pgMar w:top="1360" w:right="980" w:bottom="280" w:left="1440" w:header="720" w:footer="720" w:gutter="0"/>
          <w:cols w:space="720"/>
        </w:sectPr>
      </w:pPr>
      <w:proofErr w:type="spellStart"/>
      <w:r>
        <w:rPr>
          <w:b/>
          <w:color w:val="2F3635"/>
          <w:w w:val="155"/>
          <w:sz w:val="18"/>
          <w:szCs w:val="18"/>
        </w:rPr>
        <w:t>D</w:t>
      </w:r>
      <w:r>
        <w:rPr>
          <w:b/>
          <w:color w:val="2F3635"/>
          <w:w w:val="96"/>
          <w:sz w:val="18"/>
          <w:szCs w:val="18"/>
        </w:rPr>
        <w:t>a</w:t>
      </w:r>
      <w:r>
        <w:rPr>
          <w:b/>
          <w:color w:val="454C49"/>
          <w:w w:val="89"/>
          <w:sz w:val="18"/>
          <w:szCs w:val="18"/>
        </w:rPr>
        <w:t>fta</w:t>
      </w:r>
      <w:r>
        <w:rPr>
          <w:b/>
          <w:color w:val="2F3635"/>
          <w:w w:val="81"/>
          <w:sz w:val="18"/>
          <w:szCs w:val="18"/>
        </w:rPr>
        <w:t>r</w:t>
      </w:r>
      <w:proofErr w:type="spellEnd"/>
      <w:r>
        <w:rPr>
          <w:b/>
          <w:color w:val="2F3635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F3635"/>
          <w:w w:val="86"/>
          <w:sz w:val="15"/>
          <w:szCs w:val="15"/>
        </w:rPr>
        <w:t>l</w:t>
      </w:r>
      <w:r>
        <w:rPr>
          <w:rFonts w:ascii="Arial" w:eastAsia="Arial" w:hAnsi="Arial" w:cs="Arial"/>
          <w:color w:val="454C49"/>
          <w:w w:val="115"/>
          <w:sz w:val="15"/>
          <w:szCs w:val="15"/>
        </w:rPr>
        <w:t>s</w:t>
      </w:r>
      <w:r>
        <w:rPr>
          <w:rFonts w:ascii="Arial" w:eastAsia="Arial" w:hAnsi="Arial" w:cs="Arial"/>
          <w:color w:val="616663"/>
          <w:w w:val="129"/>
          <w:sz w:val="15"/>
          <w:szCs w:val="15"/>
        </w:rPr>
        <w:t>i</w:t>
      </w:r>
      <w:proofErr w:type="spellEnd"/>
      <w:r>
        <w:rPr>
          <w:rFonts w:ascii="Arial" w:eastAsia="Arial" w:hAnsi="Arial" w:cs="Arial"/>
          <w:color w:val="616663"/>
          <w:sz w:val="15"/>
          <w:szCs w:val="15"/>
        </w:rPr>
        <w:t xml:space="preserve">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616663"/>
          <w:spacing w:val="-15"/>
          <w:sz w:val="15"/>
          <w:szCs w:val="15"/>
        </w:rPr>
        <w:t xml:space="preserve"> </w:t>
      </w:r>
      <w:r>
        <w:rPr>
          <w:rFonts w:ascii="Arial" w:eastAsia="Arial" w:hAnsi="Arial" w:cs="Arial"/>
          <w:color w:val="454C49"/>
          <w:w w:val="123"/>
          <w:position w:val="-11"/>
          <w:sz w:val="18"/>
          <w:szCs w:val="18"/>
        </w:rPr>
        <w:t>II</w:t>
      </w:r>
    </w:p>
    <w:p w:rsidR="00F50420" w:rsidRDefault="00F50420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"/>
        <w:gridCol w:w="5744"/>
        <w:gridCol w:w="408"/>
      </w:tblGrid>
      <w:tr w:rsidR="00F50420">
        <w:trPr>
          <w:trHeight w:hRule="exact" w:val="34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6"/>
              <w:ind w:left="115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>1.</w:t>
            </w:r>
            <w:r>
              <w:rPr>
                <w:color w:val="5E6262"/>
                <w:sz w:val="21"/>
                <w:szCs w:val="21"/>
              </w:rPr>
              <w:t xml:space="preserve">8       </w:t>
            </w:r>
            <w:r>
              <w:rPr>
                <w:color w:val="5E6262"/>
                <w:spacing w:val="7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2"/>
                <w:sz w:val="21"/>
                <w:szCs w:val="21"/>
              </w:rPr>
              <w:t>V</w:t>
            </w:r>
            <w:r>
              <w:rPr>
                <w:i/>
                <w:color w:val="484C4B"/>
                <w:w w:val="75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1"/>
                <w:sz w:val="21"/>
                <w:szCs w:val="21"/>
              </w:rPr>
              <w:t>l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u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5E6262"/>
                <w:spacing w:val="-2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3"/>
                <w:sz w:val="21"/>
                <w:szCs w:val="21"/>
              </w:rPr>
              <w:t>C</w:t>
            </w:r>
            <w:r>
              <w:rPr>
                <w:i/>
                <w:color w:val="484C4B"/>
                <w:w w:val="89"/>
                <w:sz w:val="21"/>
                <w:szCs w:val="21"/>
              </w:rPr>
              <w:t>h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1"/>
                <w:sz w:val="21"/>
                <w:szCs w:val="21"/>
              </w:rPr>
              <w:t>i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5E6262"/>
                <w:w w:val="137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2F3633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2F3633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6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2</w:t>
            </w:r>
            <w:r>
              <w:rPr>
                <w:color w:val="484C4B"/>
                <w:w w:val="109"/>
                <w:sz w:val="21"/>
                <w:szCs w:val="21"/>
              </w:rPr>
              <w:t>2</w:t>
            </w:r>
          </w:p>
        </w:tc>
      </w:tr>
      <w:tr w:rsidR="00F50420">
        <w:trPr>
          <w:trHeight w:hRule="exact" w:val="27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40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>2</w:t>
            </w:r>
          </w:p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proofErr w:type="spellStart"/>
            <w:r>
              <w:rPr>
                <w:color w:val="484C4B"/>
                <w:sz w:val="21"/>
                <w:szCs w:val="21"/>
              </w:rPr>
              <w:t>Rantai</w:t>
            </w:r>
            <w:proofErr w:type="spellEnd"/>
            <w:r>
              <w:rPr>
                <w:color w:val="484C4B"/>
                <w:spacing w:val="4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Pa</w:t>
            </w:r>
            <w:r>
              <w:rPr>
                <w:color w:val="5E6262"/>
                <w:sz w:val="21"/>
                <w:szCs w:val="21"/>
              </w:rPr>
              <w:t>s</w:t>
            </w:r>
            <w:r>
              <w:rPr>
                <w:color w:val="484C4B"/>
                <w:sz w:val="21"/>
                <w:szCs w:val="21"/>
              </w:rPr>
              <w:t>ok</w:t>
            </w:r>
            <w:proofErr w:type="spellEnd"/>
            <w:r>
              <w:rPr>
                <w:color w:val="484C4B"/>
                <w:spacing w:val="19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(Supply</w:t>
            </w:r>
            <w:r>
              <w:rPr>
                <w:i/>
                <w:color w:val="484C4B"/>
                <w:spacing w:val="52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Chain),</w:t>
            </w:r>
            <w:r>
              <w:rPr>
                <w:i/>
                <w:color w:val="484C4B"/>
                <w:spacing w:val="16"/>
                <w:sz w:val="21"/>
                <w:szCs w:val="21"/>
              </w:rPr>
              <w:t xml:space="preserve"> </w:t>
            </w:r>
            <w:r>
              <w:rPr>
                <w:color w:val="484C4B"/>
                <w:sz w:val="21"/>
                <w:szCs w:val="21"/>
              </w:rPr>
              <w:t>SCM</w:t>
            </w:r>
            <w:r>
              <w:rPr>
                <w:color w:val="5E6262"/>
                <w:sz w:val="21"/>
                <w:szCs w:val="21"/>
              </w:rPr>
              <w:t>,</w:t>
            </w:r>
            <w:r>
              <w:rPr>
                <w:color w:val="5E6262"/>
                <w:spacing w:val="-1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dan</w:t>
            </w:r>
            <w:proofErr w:type="spellEnd"/>
            <w:r>
              <w:rPr>
                <w:color w:val="484C4B"/>
                <w:spacing w:val="25"/>
                <w:sz w:val="21"/>
                <w:szCs w:val="21"/>
              </w:rPr>
              <w:t xml:space="preserve"> </w:t>
            </w:r>
            <w:r>
              <w:rPr>
                <w:color w:val="484C4B"/>
                <w:w w:val="95"/>
                <w:sz w:val="21"/>
                <w:szCs w:val="21"/>
              </w:rPr>
              <w:t>E</w:t>
            </w:r>
            <w:r>
              <w:rPr>
                <w:color w:val="484C4B"/>
                <w:w w:val="104"/>
                <w:sz w:val="21"/>
                <w:szCs w:val="21"/>
              </w:rPr>
              <w:t>RP</w:t>
            </w:r>
            <w:r>
              <w:rPr>
                <w:color w:val="747978"/>
                <w:w w:val="150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2</w:t>
            </w:r>
            <w:r>
              <w:rPr>
                <w:color w:val="484C4B"/>
                <w:w w:val="109"/>
                <w:sz w:val="21"/>
                <w:szCs w:val="21"/>
              </w:rPr>
              <w:t>4</w:t>
            </w:r>
          </w:p>
        </w:tc>
      </w:tr>
      <w:tr w:rsidR="00F50420">
        <w:trPr>
          <w:trHeight w:hRule="exact" w:val="27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40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.3</w:t>
            </w:r>
          </w:p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15"/>
              <w:rPr>
                <w:sz w:val="21"/>
                <w:szCs w:val="21"/>
              </w:rPr>
            </w:pPr>
            <w:proofErr w:type="spellStart"/>
            <w:r>
              <w:rPr>
                <w:color w:val="484C4B"/>
                <w:sz w:val="21"/>
                <w:szCs w:val="21"/>
              </w:rPr>
              <w:t>K</w:t>
            </w:r>
            <w:r>
              <w:rPr>
                <w:color w:val="5E6262"/>
                <w:sz w:val="21"/>
                <w:szCs w:val="21"/>
              </w:rPr>
              <w:t>eb</w:t>
            </w:r>
            <w:r>
              <w:rPr>
                <w:color w:val="484C4B"/>
                <w:sz w:val="21"/>
                <w:szCs w:val="21"/>
              </w:rPr>
              <w:t>utuhan</w:t>
            </w:r>
            <w:proofErr w:type="spellEnd"/>
            <w:r>
              <w:rPr>
                <w:color w:val="484C4B"/>
                <w:sz w:val="21"/>
                <w:szCs w:val="21"/>
              </w:rPr>
              <w:t xml:space="preserve"> </w:t>
            </w:r>
            <w:r>
              <w:rPr>
                <w:color w:val="484C4B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d</w:t>
            </w:r>
            <w:r>
              <w:rPr>
                <w:color w:val="5E6262"/>
                <w:sz w:val="21"/>
                <w:szCs w:val="21"/>
              </w:rPr>
              <w:t>a</w:t>
            </w:r>
            <w:r>
              <w:rPr>
                <w:color w:val="484C4B"/>
                <w:sz w:val="21"/>
                <w:szCs w:val="21"/>
              </w:rPr>
              <w:t>n</w:t>
            </w:r>
            <w:proofErr w:type="spellEnd"/>
            <w:r>
              <w:rPr>
                <w:color w:val="484C4B"/>
                <w:spacing w:val="3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M</w:t>
            </w:r>
            <w:r>
              <w:rPr>
                <w:color w:val="5E6262"/>
                <w:sz w:val="21"/>
                <w:szCs w:val="21"/>
              </w:rPr>
              <w:t>a</w:t>
            </w:r>
            <w:r>
              <w:rPr>
                <w:color w:val="484C4B"/>
                <w:sz w:val="21"/>
                <w:szCs w:val="21"/>
              </w:rPr>
              <w:t>nf</w:t>
            </w:r>
            <w:r>
              <w:rPr>
                <w:color w:val="5E6262"/>
                <w:sz w:val="21"/>
                <w:szCs w:val="21"/>
              </w:rPr>
              <w:t>aa</w:t>
            </w:r>
            <w:r>
              <w:rPr>
                <w:color w:val="484C4B"/>
                <w:sz w:val="21"/>
                <w:szCs w:val="21"/>
              </w:rPr>
              <w:t>t</w:t>
            </w:r>
            <w:proofErr w:type="spellEnd"/>
            <w:r>
              <w:rPr>
                <w:color w:val="484C4B"/>
                <w:spacing w:val="3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Si</w:t>
            </w:r>
            <w:r>
              <w:rPr>
                <w:color w:val="5E6262"/>
                <w:sz w:val="21"/>
                <w:szCs w:val="21"/>
              </w:rPr>
              <w:t>s</w:t>
            </w:r>
            <w:r>
              <w:rPr>
                <w:color w:val="484C4B"/>
                <w:sz w:val="21"/>
                <w:szCs w:val="21"/>
              </w:rPr>
              <w:t>t</w:t>
            </w:r>
            <w:r>
              <w:rPr>
                <w:color w:val="5E6262"/>
                <w:sz w:val="21"/>
                <w:szCs w:val="21"/>
              </w:rPr>
              <w:t>e</w:t>
            </w:r>
            <w:r>
              <w:rPr>
                <w:color w:val="484C4B"/>
                <w:sz w:val="21"/>
                <w:szCs w:val="21"/>
              </w:rPr>
              <w:t>m</w:t>
            </w:r>
            <w:proofErr w:type="spellEnd"/>
            <w:r>
              <w:rPr>
                <w:color w:val="484C4B"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w w:val="101"/>
                <w:sz w:val="21"/>
                <w:szCs w:val="21"/>
              </w:rPr>
              <w:t>T</w:t>
            </w:r>
            <w:r>
              <w:rPr>
                <w:color w:val="5E6262"/>
                <w:sz w:val="21"/>
                <w:szCs w:val="21"/>
              </w:rPr>
              <w:t>e</w:t>
            </w:r>
            <w:r>
              <w:rPr>
                <w:color w:val="484C4B"/>
                <w:w w:val="114"/>
                <w:sz w:val="21"/>
                <w:szCs w:val="21"/>
              </w:rPr>
              <w:t>rin</w:t>
            </w:r>
            <w:r>
              <w:rPr>
                <w:color w:val="484C4B"/>
                <w:w w:val="111"/>
                <w:sz w:val="21"/>
                <w:szCs w:val="21"/>
              </w:rPr>
              <w:t>t</w:t>
            </w:r>
            <w:r>
              <w:rPr>
                <w:color w:val="5E6262"/>
                <w:sz w:val="21"/>
                <w:szCs w:val="21"/>
              </w:rPr>
              <w:t>e</w:t>
            </w:r>
            <w:r>
              <w:rPr>
                <w:color w:val="5E6262"/>
                <w:w w:val="107"/>
                <w:sz w:val="21"/>
                <w:szCs w:val="21"/>
              </w:rPr>
              <w:t>gr</w:t>
            </w:r>
            <w:r>
              <w:rPr>
                <w:color w:val="5E6262"/>
                <w:w w:val="108"/>
                <w:sz w:val="21"/>
                <w:szCs w:val="21"/>
              </w:rPr>
              <w:t>a</w:t>
            </w:r>
            <w:r>
              <w:rPr>
                <w:color w:val="484C4B"/>
                <w:w w:val="105"/>
                <w:sz w:val="21"/>
                <w:szCs w:val="21"/>
              </w:rPr>
              <w:t>s</w:t>
            </w:r>
            <w:r>
              <w:rPr>
                <w:color w:val="484C4B"/>
                <w:w w:val="99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2</w:t>
            </w:r>
            <w:r>
              <w:rPr>
                <w:color w:val="484C4B"/>
                <w:w w:val="109"/>
                <w:sz w:val="21"/>
                <w:szCs w:val="21"/>
              </w:rPr>
              <w:t>6</w:t>
            </w:r>
          </w:p>
        </w:tc>
      </w:tr>
      <w:tr w:rsidR="00F50420">
        <w:trPr>
          <w:trHeight w:hRule="exact" w:val="27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40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2</w:t>
            </w:r>
            <w:r>
              <w:rPr>
                <w:color w:val="5E6262"/>
                <w:w w:val="82"/>
                <w:sz w:val="21"/>
                <w:szCs w:val="21"/>
              </w:rPr>
              <w:t>.</w:t>
            </w:r>
            <w:r>
              <w:rPr>
                <w:color w:val="484C4B"/>
                <w:w w:val="116"/>
                <w:sz w:val="21"/>
                <w:szCs w:val="21"/>
              </w:rPr>
              <w:t>4</w:t>
            </w:r>
          </w:p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15"/>
              <w:rPr>
                <w:sz w:val="21"/>
                <w:szCs w:val="21"/>
              </w:rPr>
            </w:pPr>
            <w:proofErr w:type="spellStart"/>
            <w:r>
              <w:rPr>
                <w:color w:val="484C4B"/>
                <w:w w:val="109"/>
                <w:sz w:val="21"/>
                <w:szCs w:val="21"/>
              </w:rPr>
              <w:t>Peranan</w:t>
            </w:r>
            <w:proofErr w:type="spellEnd"/>
            <w:r>
              <w:rPr>
                <w:color w:val="484C4B"/>
                <w:spacing w:val="-4"/>
                <w:w w:val="10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Sist</w:t>
            </w:r>
            <w:r>
              <w:rPr>
                <w:color w:val="5E6262"/>
                <w:sz w:val="21"/>
                <w:szCs w:val="21"/>
              </w:rPr>
              <w:t>e</w:t>
            </w:r>
            <w:r>
              <w:rPr>
                <w:color w:val="484C4B"/>
                <w:sz w:val="21"/>
                <w:szCs w:val="21"/>
              </w:rPr>
              <w:t>m</w:t>
            </w:r>
            <w:proofErr w:type="spellEnd"/>
            <w:r>
              <w:rPr>
                <w:color w:val="484C4B"/>
                <w:spacing w:val="2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w w:val="106"/>
                <w:sz w:val="21"/>
                <w:szCs w:val="21"/>
              </w:rPr>
              <w:t>T</w:t>
            </w:r>
            <w:r>
              <w:rPr>
                <w:color w:val="5E6262"/>
                <w:w w:val="106"/>
                <w:sz w:val="21"/>
                <w:szCs w:val="21"/>
              </w:rPr>
              <w:t>e</w:t>
            </w:r>
            <w:r>
              <w:rPr>
                <w:color w:val="484C4B"/>
                <w:w w:val="106"/>
                <w:sz w:val="21"/>
                <w:szCs w:val="21"/>
              </w:rPr>
              <w:t>rintegrasi</w:t>
            </w:r>
            <w:proofErr w:type="spellEnd"/>
            <w:proofErr w:type="gramStart"/>
            <w:r>
              <w:rPr>
                <w:color w:val="484C4B"/>
                <w:spacing w:val="-2"/>
                <w:w w:val="106"/>
                <w:sz w:val="21"/>
                <w:szCs w:val="21"/>
              </w:rPr>
              <w:t xml:space="preserve"> </w:t>
            </w:r>
            <w:r>
              <w:rPr>
                <w:color w:val="484C4B"/>
                <w:w w:val="68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proofErr w:type="gramEnd"/>
            <w:r>
              <w:rPr>
                <w:color w:val="484C4B"/>
                <w:spacing w:val="-31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 xml:space="preserve">.     </w:t>
            </w:r>
            <w:r>
              <w:rPr>
                <w:color w:val="484C4B"/>
                <w:spacing w:val="17"/>
                <w:w w:val="54"/>
                <w:sz w:val="21"/>
                <w:szCs w:val="21"/>
              </w:rPr>
              <w:t xml:space="preserve"> </w:t>
            </w:r>
            <w:r>
              <w:rPr>
                <w:color w:val="2F3633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spacing w:val="-24"/>
                <w:sz w:val="21"/>
                <w:szCs w:val="21"/>
              </w:rPr>
              <w:t xml:space="preserve"> </w:t>
            </w:r>
            <w:r>
              <w:rPr>
                <w:color w:val="747978"/>
                <w:w w:val="54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pacing w:val="-31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sz w:val="21"/>
                <w:szCs w:val="21"/>
              </w:rPr>
              <w:t xml:space="preserve">       </w:t>
            </w:r>
            <w:r>
              <w:rPr>
                <w:color w:val="5E6262"/>
                <w:spacing w:val="-16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 xml:space="preserve">.     </w:t>
            </w:r>
            <w:r>
              <w:rPr>
                <w:color w:val="484C4B"/>
                <w:spacing w:val="17"/>
                <w:w w:val="54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747978"/>
                <w:w w:val="96"/>
                <w:sz w:val="21"/>
                <w:szCs w:val="21"/>
              </w:rPr>
              <w:t>.</w:t>
            </w:r>
            <w:r>
              <w:rPr>
                <w:color w:val="747978"/>
                <w:sz w:val="21"/>
                <w:szCs w:val="21"/>
              </w:rPr>
              <w:t xml:space="preserve">   </w:t>
            </w:r>
            <w:r>
              <w:rPr>
                <w:color w:val="747978"/>
                <w:spacing w:val="-23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>.</w:t>
            </w:r>
            <w:r>
              <w:rPr>
                <w:color w:val="484C4B"/>
                <w:spacing w:val="-24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 xml:space="preserve">.                      </w:t>
            </w:r>
            <w:r>
              <w:rPr>
                <w:color w:val="484C4B"/>
                <w:spacing w:val="25"/>
                <w:w w:val="54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 xml:space="preserve">   </w:t>
            </w:r>
            <w:r>
              <w:rPr>
                <w:color w:val="484C4B"/>
                <w:spacing w:val="-23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sz w:val="21"/>
                <w:szCs w:val="21"/>
              </w:rPr>
              <w:t xml:space="preserve">   </w:t>
            </w:r>
            <w:r>
              <w:rPr>
                <w:color w:val="5E6262"/>
                <w:spacing w:val="-23"/>
                <w:sz w:val="21"/>
                <w:szCs w:val="21"/>
              </w:rPr>
              <w:t xml:space="preserve"> </w:t>
            </w:r>
            <w:r>
              <w:rPr>
                <w:color w:val="484C4B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51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7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23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 xml:space="preserve">2-4.1      </w:t>
            </w:r>
            <w:r>
              <w:rPr>
                <w:color w:val="484C4B"/>
                <w:spacing w:val="15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Produ</w:t>
            </w:r>
            <w:r>
              <w:rPr>
                <w:i/>
                <w:color w:val="5E6262"/>
                <w:sz w:val="21"/>
                <w:szCs w:val="21"/>
              </w:rPr>
              <w:t>c</w:t>
            </w:r>
            <w:r>
              <w:rPr>
                <w:i/>
                <w:color w:val="484C4B"/>
                <w:sz w:val="21"/>
                <w:szCs w:val="21"/>
              </w:rPr>
              <w:t>t</w:t>
            </w:r>
            <w:r>
              <w:rPr>
                <w:i/>
                <w:color w:val="484C4B"/>
                <w:spacing w:val="32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4"/>
                <w:sz w:val="21"/>
                <w:szCs w:val="21"/>
              </w:rPr>
              <w:t>D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a</w:t>
            </w:r>
            <w:r>
              <w:rPr>
                <w:i/>
                <w:color w:val="484C4B"/>
                <w:w w:val="149"/>
                <w:sz w:val="21"/>
                <w:szCs w:val="21"/>
              </w:rPr>
              <w:t>t</w:t>
            </w:r>
            <w:r>
              <w:rPr>
                <w:i/>
                <w:color w:val="484C4B"/>
                <w:w w:val="96"/>
                <w:sz w:val="21"/>
                <w:szCs w:val="21"/>
              </w:rPr>
              <w:t>a</w:t>
            </w:r>
            <w:r>
              <w:rPr>
                <w:i/>
                <w:color w:val="484C4B"/>
                <w:spacing w:val="-9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5"/>
                <w:sz w:val="21"/>
                <w:szCs w:val="21"/>
              </w:rPr>
              <w:t>M</w:t>
            </w:r>
            <w:r>
              <w:rPr>
                <w:i/>
                <w:color w:val="484C4B"/>
                <w:w w:val="96"/>
                <w:sz w:val="21"/>
                <w:szCs w:val="21"/>
              </w:rPr>
              <w:t>a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nag</w:t>
            </w:r>
            <w:r>
              <w:rPr>
                <w:i/>
                <w:color w:val="5E6262"/>
                <w:w w:val="108"/>
                <w:sz w:val="21"/>
                <w:szCs w:val="21"/>
              </w:rPr>
              <w:t>e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m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49"/>
                <w:sz w:val="21"/>
                <w:szCs w:val="21"/>
              </w:rPr>
              <w:t>t</w:t>
            </w:r>
            <w:r>
              <w:rPr>
                <w:i/>
                <w:color w:val="484C4B"/>
                <w:spacing w:val="-2"/>
                <w:sz w:val="21"/>
                <w:szCs w:val="21"/>
              </w:rPr>
              <w:t xml:space="preserve"> </w:t>
            </w:r>
            <w:r>
              <w:rPr>
                <w:color w:val="484C4B"/>
                <w:w w:val="82"/>
                <w:sz w:val="21"/>
                <w:szCs w:val="21"/>
              </w:rPr>
              <w:t>(</w:t>
            </w:r>
            <w:r>
              <w:rPr>
                <w:color w:val="484C4B"/>
                <w:w w:val="104"/>
                <w:sz w:val="21"/>
                <w:szCs w:val="21"/>
              </w:rPr>
              <w:t>P</w:t>
            </w:r>
            <w:r>
              <w:rPr>
                <w:color w:val="484C4B"/>
                <w:w w:val="99"/>
                <w:sz w:val="21"/>
                <w:szCs w:val="21"/>
              </w:rPr>
              <w:t>D</w:t>
            </w:r>
            <w:r>
              <w:rPr>
                <w:color w:val="484C4B"/>
                <w:sz w:val="21"/>
                <w:szCs w:val="21"/>
              </w:rPr>
              <w:t>M</w:t>
            </w:r>
            <w:r>
              <w:rPr>
                <w:color w:val="484C4B"/>
                <w:w w:val="103"/>
                <w:sz w:val="21"/>
                <w:szCs w:val="21"/>
              </w:rPr>
              <w:t>)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89"/>
                <w:sz w:val="21"/>
                <w:szCs w:val="21"/>
              </w:rPr>
              <w:t>2</w:t>
            </w:r>
            <w:r>
              <w:rPr>
                <w:color w:val="484C4B"/>
                <w:w w:val="116"/>
                <w:sz w:val="21"/>
                <w:szCs w:val="21"/>
              </w:rPr>
              <w:t>8</w:t>
            </w:r>
          </w:p>
        </w:tc>
      </w:tr>
      <w:tr w:rsidR="00F50420">
        <w:trPr>
          <w:trHeight w:hRule="exact" w:val="27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23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>4.</w:t>
            </w:r>
            <w:r>
              <w:rPr>
                <w:color w:val="5E6262"/>
                <w:sz w:val="21"/>
                <w:szCs w:val="21"/>
              </w:rPr>
              <w:t xml:space="preserve">2      </w:t>
            </w:r>
            <w:r>
              <w:rPr>
                <w:color w:val="5E6262"/>
                <w:spacing w:val="25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23"/>
                <w:sz w:val="21"/>
                <w:szCs w:val="21"/>
              </w:rPr>
              <w:t>M</w:t>
            </w:r>
            <w:r>
              <w:rPr>
                <w:i/>
                <w:color w:val="484C4B"/>
                <w:w w:val="8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n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u</w:t>
            </w:r>
            <w:r>
              <w:rPr>
                <w:i/>
                <w:color w:val="484C4B"/>
                <w:w w:val="173"/>
                <w:sz w:val="21"/>
                <w:szCs w:val="21"/>
              </w:rPr>
              <w:t>f</w:t>
            </w:r>
            <w:r>
              <w:rPr>
                <w:i/>
                <w:color w:val="484C4B"/>
                <w:w w:val="75"/>
                <w:sz w:val="21"/>
                <w:szCs w:val="21"/>
              </w:rPr>
              <w:t>a</w:t>
            </w:r>
            <w:r>
              <w:rPr>
                <w:i/>
                <w:color w:val="484C4B"/>
                <w:sz w:val="21"/>
                <w:szCs w:val="21"/>
              </w:rPr>
              <w:t>c</w:t>
            </w:r>
            <w:r>
              <w:rPr>
                <w:i/>
                <w:color w:val="484C4B"/>
                <w:w w:val="110"/>
                <w:sz w:val="21"/>
                <w:szCs w:val="21"/>
              </w:rPr>
              <w:t>tu</w:t>
            </w:r>
            <w:r>
              <w:rPr>
                <w:i/>
                <w:color w:val="484C4B"/>
                <w:w w:val="113"/>
                <w:sz w:val="21"/>
                <w:szCs w:val="21"/>
              </w:rPr>
              <w:t>ri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g</w:t>
            </w:r>
            <w:r>
              <w:rPr>
                <w:i/>
                <w:color w:val="484C4B"/>
                <w:spacing w:val="-2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Resour</w:t>
            </w:r>
            <w:r>
              <w:rPr>
                <w:i/>
                <w:color w:val="5E6262"/>
                <w:sz w:val="21"/>
                <w:szCs w:val="21"/>
              </w:rPr>
              <w:t>ce</w:t>
            </w:r>
            <w:r>
              <w:rPr>
                <w:i/>
                <w:color w:val="5E6262"/>
                <w:spacing w:val="34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 xml:space="preserve">Planning </w:t>
            </w:r>
            <w:r>
              <w:rPr>
                <w:i/>
                <w:color w:val="484C4B"/>
                <w:spacing w:val="7"/>
                <w:sz w:val="21"/>
                <w:szCs w:val="21"/>
              </w:rPr>
              <w:t xml:space="preserve"> </w:t>
            </w:r>
            <w:r>
              <w:rPr>
                <w:color w:val="484C4B"/>
                <w:sz w:val="21"/>
                <w:szCs w:val="21"/>
              </w:rPr>
              <w:t>(MRP</w:t>
            </w:r>
            <w:r>
              <w:rPr>
                <w:color w:val="484C4B"/>
                <w:spacing w:val="3"/>
                <w:sz w:val="21"/>
                <w:szCs w:val="21"/>
              </w:rPr>
              <w:t xml:space="preserve"> </w:t>
            </w:r>
            <w:r>
              <w:rPr>
                <w:color w:val="484C4B"/>
                <w:w w:val="106"/>
                <w:sz w:val="21"/>
                <w:szCs w:val="21"/>
              </w:rPr>
              <w:t>II)</w:t>
            </w:r>
            <w:r>
              <w:rPr>
                <w:color w:val="484C4B"/>
                <w:w w:val="150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..</w:t>
            </w:r>
            <w:r>
              <w:rPr>
                <w:color w:val="484C4B"/>
                <w:w w:val="96"/>
                <w:sz w:val="21"/>
                <w:szCs w:val="21"/>
              </w:rPr>
              <w:t>..</w:t>
            </w:r>
            <w:r>
              <w:rPr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E6262"/>
                <w:w w:val="96"/>
                <w:sz w:val="21"/>
                <w:szCs w:val="21"/>
              </w:rPr>
              <w:t>3</w:t>
            </w:r>
            <w:r>
              <w:rPr>
                <w:color w:val="484C4B"/>
                <w:w w:val="109"/>
                <w:sz w:val="21"/>
                <w:szCs w:val="21"/>
              </w:rPr>
              <w:t>2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2-4-</w:t>
            </w:r>
            <w:r>
              <w:rPr>
                <w:color w:val="5E6262"/>
                <w:sz w:val="21"/>
                <w:szCs w:val="21"/>
              </w:rPr>
              <w:t xml:space="preserve">3     </w:t>
            </w:r>
            <w:r>
              <w:rPr>
                <w:color w:val="5E6262"/>
                <w:spacing w:val="50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6"/>
                <w:sz w:val="21"/>
                <w:szCs w:val="21"/>
              </w:rPr>
              <w:t>Di</w:t>
            </w:r>
            <w:r>
              <w:rPr>
                <w:i/>
                <w:color w:val="5E6262"/>
                <w:w w:val="106"/>
                <w:sz w:val="21"/>
                <w:szCs w:val="21"/>
              </w:rPr>
              <w:t>s</w:t>
            </w:r>
            <w:r>
              <w:rPr>
                <w:i/>
                <w:color w:val="484C4B"/>
                <w:w w:val="106"/>
                <w:sz w:val="21"/>
                <w:szCs w:val="21"/>
              </w:rPr>
              <w:t>tributi</w:t>
            </w:r>
            <w:r>
              <w:rPr>
                <w:i/>
                <w:color w:val="5E6262"/>
                <w:w w:val="106"/>
                <w:sz w:val="21"/>
                <w:szCs w:val="21"/>
              </w:rPr>
              <w:t>o</w:t>
            </w:r>
            <w:r>
              <w:rPr>
                <w:i/>
                <w:color w:val="484C4B"/>
                <w:w w:val="106"/>
                <w:sz w:val="21"/>
                <w:szCs w:val="21"/>
              </w:rPr>
              <w:t>n</w:t>
            </w:r>
            <w:r>
              <w:rPr>
                <w:i/>
                <w:color w:val="484C4B"/>
                <w:spacing w:val="-1"/>
                <w:w w:val="106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7"/>
                <w:sz w:val="21"/>
                <w:szCs w:val="21"/>
              </w:rPr>
              <w:t>R</w:t>
            </w:r>
            <w:r>
              <w:rPr>
                <w:i/>
                <w:color w:val="484C4B"/>
                <w:w w:val="108"/>
                <w:sz w:val="21"/>
                <w:szCs w:val="21"/>
              </w:rPr>
              <w:t>e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q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u</w:t>
            </w:r>
            <w:r>
              <w:rPr>
                <w:i/>
                <w:color w:val="484C4B"/>
                <w:w w:val="113"/>
                <w:sz w:val="21"/>
                <w:szCs w:val="21"/>
              </w:rPr>
              <w:t>ir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m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49"/>
                <w:sz w:val="21"/>
                <w:szCs w:val="21"/>
              </w:rPr>
              <w:t>t</w:t>
            </w:r>
            <w:r>
              <w:rPr>
                <w:i/>
                <w:color w:val="484C4B"/>
                <w:spacing w:val="-17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Planning</w:t>
            </w:r>
            <w:r>
              <w:rPr>
                <w:i/>
                <w:color w:val="484C4B"/>
                <w:spacing w:val="52"/>
                <w:sz w:val="21"/>
                <w:szCs w:val="21"/>
              </w:rPr>
              <w:t xml:space="preserve"> </w:t>
            </w:r>
            <w:r>
              <w:rPr>
                <w:color w:val="484C4B"/>
                <w:w w:val="103"/>
                <w:sz w:val="21"/>
                <w:szCs w:val="21"/>
              </w:rPr>
              <w:t>(</w:t>
            </w:r>
            <w:r>
              <w:rPr>
                <w:color w:val="484C4B"/>
                <w:w w:val="95"/>
                <w:sz w:val="21"/>
                <w:szCs w:val="21"/>
              </w:rPr>
              <w:t>D</w:t>
            </w:r>
            <w:r>
              <w:rPr>
                <w:color w:val="484C4B"/>
                <w:w w:val="106"/>
                <w:sz w:val="21"/>
                <w:szCs w:val="21"/>
              </w:rPr>
              <w:t>RP</w:t>
            </w:r>
            <w:r>
              <w:rPr>
                <w:color w:val="484C4B"/>
                <w:w w:val="92"/>
                <w:sz w:val="21"/>
                <w:szCs w:val="21"/>
              </w:rPr>
              <w:t>)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E6262"/>
                <w:w w:val="96"/>
                <w:sz w:val="21"/>
                <w:szCs w:val="21"/>
              </w:rPr>
              <w:t>3</w:t>
            </w:r>
            <w:r>
              <w:rPr>
                <w:color w:val="484C4B"/>
                <w:w w:val="109"/>
                <w:sz w:val="21"/>
                <w:szCs w:val="21"/>
              </w:rPr>
              <w:t>2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E6262"/>
                <w:sz w:val="21"/>
                <w:szCs w:val="21"/>
              </w:rPr>
              <w:t>2</w:t>
            </w:r>
            <w:r>
              <w:rPr>
                <w:color w:val="484C4B"/>
                <w:sz w:val="21"/>
                <w:szCs w:val="21"/>
              </w:rPr>
              <w:t xml:space="preserve">-4-4     </w:t>
            </w:r>
            <w:r>
              <w:rPr>
                <w:color w:val="484C4B"/>
                <w:spacing w:val="50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Lean</w:t>
            </w:r>
            <w:r>
              <w:rPr>
                <w:i/>
                <w:color w:val="484C4B"/>
                <w:spacing w:val="15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9"/>
                <w:sz w:val="21"/>
                <w:szCs w:val="21"/>
              </w:rPr>
              <w:t>M</w:t>
            </w:r>
            <w:r>
              <w:rPr>
                <w:i/>
                <w:color w:val="484C4B"/>
                <w:w w:val="8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n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u</w:t>
            </w:r>
            <w:r>
              <w:rPr>
                <w:i/>
                <w:color w:val="484C4B"/>
                <w:w w:val="186"/>
                <w:sz w:val="21"/>
                <w:szCs w:val="21"/>
              </w:rPr>
              <w:t>f</w:t>
            </w:r>
            <w:r>
              <w:rPr>
                <w:i/>
                <w:color w:val="484C4B"/>
                <w:w w:val="68"/>
                <w:sz w:val="21"/>
                <w:szCs w:val="21"/>
              </w:rPr>
              <w:t>a</w:t>
            </w:r>
            <w:r>
              <w:rPr>
                <w:i/>
                <w:color w:val="5E6262"/>
                <w:w w:val="108"/>
                <w:sz w:val="21"/>
                <w:szCs w:val="21"/>
              </w:rPr>
              <w:t>c</w:t>
            </w:r>
            <w:r>
              <w:rPr>
                <w:i/>
                <w:color w:val="484C4B"/>
                <w:w w:val="106"/>
                <w:sz w:val="21"/>
                <w:szCs w:val="21"/>
              </w:rPr>
              <w:t>tu</w:t>
            </w:r>
            <w:r>
              <w:rPr>
                <w:i/>
                <w:color w:val="484C4B"/>
                <w:w w:val="113"/>
                <w:sz w:val="21"/>
                <w:szCs w:val="21"/>
              </w:rPr>
              <w:t>ri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ng</w:t>
            </w:r>
            <w:r>
              <w:rPr>
                <w:i/>
                <w:color w:val="484C4B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color w:val="484C4B"/>
                <w:sz w:val="21"/>
                <w:szCs w:val="21"/>
              </w:rPr>
              <w:t>dan</w:t>
            </w:r>
            <w:proofErr w:type="spellEnd"/>
            <w:r>
              <w:rPr>
                <w:i/>
                <w:color w:val="484C4B"/>
                <w:spacing w:val="13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39"/>
                <w:sz w:val="21"/>
                <w:szCs w:val="21"/>
              </w:rPr>
              <w:t>J</w:t>
            </w:r>
            <w:r>
              <w:rPr>
                <w:i/>
                <w:color w:val="484C4B"/>
                <w:w w:val="89"/>
                <w:sz w:val="21"/>
                <w:szCs w:val="21"/>
              </w:rPr>
              <w:t>u</w:t>
            </w:r>
            <w:r>
              <w:rPr>
                <w:i/>
                <w:color w:val="484C4B"/>
                <w:w w:val="105"/>
                <w:sz w:val="21"/>
                <w:szCs w:val="21"/>
              </w:rPr>
              <w:t>s</w:t>
            </w:r>
            <w:r>
              <w:rPr>
                <w:i/>
                <w:color w:val="484C4B"/>
                <w:w w:val="149"/>
                <w:sz w:val="21"/>
                <w:szCs w:val="21"/>
              </w:rPr>
              <w:t>t</w:t>
            </w:r>
            <w:r>
              <w:rPr>
                <w:i/>
                <w:color w:val="484C4B"/>
                <w:w w:val="82"/>
                <w:sz w:val="21"/>
                <w:szCs w:val="21"/>
              </w:rPr>
              <w:t>-</w:t>
            </w:r>
            <w:r>
              <w:rPr>
                <w:i/>
                <w:color w:val="484C4B"/>
                <w:w w:val="124"/>
                <w:sz w:val="21"/>
                <w:szCs w:val="21"/>
              </w:rPr>
              <w:t>i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n</w:t>
            </w:r>
            <w:r>
              <w:rPr>
                <w:i/>
                <w:color w:val="484C4B"/>
                <w:w w:val="113"/>
                <w:sz w:val="21"/>
                <w:szCs w:val="21"/>
              </w:rPr>
              <w:t>-</w:t>
            </w:r>
            <w:r>
              <w:rPr>
                <w:i/>
                <w:color w:val="484C4B"/>
                <w:w w:val="107"/>
                <w:sz w:val="21"/>
                <w:szCs w:val="21"/>
              </w:rPr>
              <w:t>Ti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m</w:t>
            </w:r>
            <w:r>
              <w:rPr>
                <w:i/>
                <w:color w:val="484C4B"/>
                <w:w w:val="108"/>
                <w:sz w:val="21"/>
                <w:szCs w:val="21"/>
              </w:rPr>
              <w:t>e</w:t>
            </w:r>
            <w:r>
              <w:rPr>
                <w:i/>
                <w:color w:val="5E6262"/>
                <w:w w:val="150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E6262"/>
                <w:w w:val="96"/>
                <w:sz w:val="21"/>
                <w:szCs w:val="21"/>
              </w:rPr>
              <w:t>3</w:t>
            </w:r>
            <w:r>
              <w:rPr>
                <w:color w:val="484C4B"/>
                <w:w w:val="109"/>
                <w:sz w:val="21"/>
                <w:szCs w:val="21"/>
              </w:rPr>
              <w:t>3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>4</w:t>
            </w:r>
            <w:r>
              <w:rPr>
                <w:color w:val="747978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 xml:space="preserve">5      </w:t>
            </w:r>
            <w:r>
              <w:rPr>
                <w:color w:val="484C4B"/>
                <w:spacing w:val="32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3"/>
                <w:sz w:val="21"/>
                <w:szCs w:val="21"/>
              </w:rPr>
              <w:t>K</w:t>
            </w:r>
            <w:r>
              <w:rPr>
                <w:i/>
                <w:color w:val="484C4B"/>
                <w:w w:val="8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n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b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n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44"/>
              <w:rPr>
                <w:sz w:val="21"/>
                <w:szCs w:val="21"/>
              </w:rPr>
            </w:pPr>
            <w:r>
              <w:rPr>
                <w:color w:val="5E6262"/>
                <w:w w:val="106"/>
                <w:sz w:val="21"/>
                <w:szCs w:val="21"/>
              </w:rPr>
              <w:t>3</w:t>
            </w:r>
            <w:r>
              <w:rPr>
                <w:color w:val="484C4B"/>
                <w:w w:val="106"/>
                <w:sz w:val="21"/>
                <w:szCs w:val="21"/>
              </w:rPr>
              <w:t>4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</w:pPr>
            <w:r>
              <w:rPr>
                <w:color w:val="484C4B"/>
                <w:sz w:val="21"/>
                <w:szCs w:val="21"/>
              </w:rPr>
              <w:t>2-4</w:t>
            </w:r>
            <w:r>
              <w:rPr>
                <w:color w:val="5E6262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 xml:space="preserve">6      </w:t>
            </w:r>
            <w:r>
              <w:rPr>
                <w:color w:val="484C4B"/>
                <w:spacing w:val="21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97"/>
                <w:sz w:val="21"/>
                <w:szCs w:val="21"/>
              </w:rPr>
              <w:t>Cu</w:t>
            </w:r>
            <w:r>
              <w:rPr>
                <w:i/>
                <w:color w:val="484C4B"/>
                <w:w w:val="105"/>
                <w:sz w:val="21"/>
                <w:szCs w:val="21"/>
              </w:rPr>
              <w:t>s</w:t>
            </w:r>
            <w:r>
              <w:rPr>
                <w:i/>
                <w:color w:val="484C4B"/>
                <w:w w:val="136"/>
                <w:sz w:val="21"/>
                <w:szCs w:val="21"/>
              </w:rPr>
              <w:t>t</w:t>
            </w:r>
            <w:r>
              <w:rPr>
                <w:i/>
                <w:color w:val="484C4B"/>
                <w:w w:val="89"/>
                <w:sz w:val="21"/>
                <w:szCs w:val="21"/>
              </w:rPr>
              <w:t>o</w:t>
            </w:r>
            <w:r>
              <w:rPr>
                <w:i/>
                <w:color w:val="484C4B"/>
                <w:w w:val="118"/>
                <w:sz w:val="21"/>
                <w:szCs w:val="21"/>
              </w:rPr>
              <w:t>m</w:t>
            </w:r>
            <w:r>
              <w:rPr>
                <w:i/>
                <w:color w:val="484C4B"/>
                <w:sz w:val="21"/>
                <w:szCs w:val="21"/>
              </w:rPr>
              <w:t>e</w:t>
            </w:r>
            <w:r>
              <w:rPr>
                <w:i/>
                <w:color w:val="484C4B"/>
                <w:w w:val="123"/>
                <w:sz w:val="21"/>
                <w:szCs w:val="21"/>
              </w:rPr>
              <w:t>r</w:t>
            </w:r>
            <w:r>
              <w:rPr>
                <w:i/>
                <w:color w:val="484C4B"/>
                <w:spacing w:val="-9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6"/>
                <w:sz w:val="21"/>
                <w:szCs w:val="21"/>
              </w:rPr>
              <w:t>R</w:t>
            </w:r>
            <w:r>
              <w:rPr>
                <w:i/>
                <w:color w:val="5E6262"/>
                <w:w w:val="106"/>
                <w:sz w:val="21"/>
                <w:szCs w:val="21"/>
              </w:rPr>
              <w:t>e</w:t>
            </w:r>
            <w:r>
              <w:rPr>
                <w:i/>
                <w:color w:val="484C4B"/>
                <w:w w:val="106"/>
                <w:sz w:val="21"/>
                <w:szCs w:val="21"/>
              </w:rPr>
              <w:t>lationship</w:t>
            </w:r>
            <w:r>
              <w:rPr>
                <w:i/>
                <w:color w:val="484C4B"/>
                <w:spacing w:val="-10"/>
                <w:w w:val="106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1"/>
                <w:sz w:val="21"/>
                <w:szCs w:val="21"/>
              </w:rPr>
              <w:t>Managem</w:t>
            </w:r>
            <w:r>
              <w:rPr>
                <w:i/>
                <w:color w:val="5E6262"/>
                <w:w w:val="111"/>
                <w:sz w:val="21"/>
                <w:szCs w:val="21"/>
              </w:rPr>
              <w:t>e</w:t>
            </w:r>
            <w:r>
              <w:rPr>
                <w:i/>
                <w:color w:val="484C4B"/>
                <w:w w:val="111"/>
                <w:sz w:val="21"/>
                <w:szCs w:val="21"/>
              </w:rPr>
              <w:t>nt</w:t>
            </w:r>
            <w:r>
              <w:rPr>
                <w:i/>
                <w:color w:val="484C4B"/>
                <w:spacing w:val="-4"/>
                <w:w w:val="111"/>
                <w:sz w:val="21"/>
                <w:szCs w:val="21"/>
              </w:rPr>
              <w:t xml:space="preserve"> </w:t>
            </w:r>
            <w:r>
              <w:rPr>
                <w:color w:val="484C4B"/>
                <w:w w:val="97"/>
              </w:rPr>
              <w:t>(C</w:t>
            </w:r>
            <w:r>
              <w:rPr>
                <w:color w:val="484C4B"/>
                <w:w w:val="104"/>
              </w:rPr>
              <w:t>RM</w:t>
            </w:r>
            <w:r>
              <w:rPr>
                <w:color w:val="484C4B"/>
                <w:w w:val="108"/>
              </w:rPr>
              <w:t>)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E6262"/>
                <w:w w:val="96"/>
                <w:sz w:val="21"/>
                <w:szCs w:val="21"/>
              </w:rPr>
              <w:t>3</w:t>
            </w:r>
            <w:r>
              <w:rPr>
                <w:color w:val="484C4B"/>
                <w:w w:val="109"/>
                <w:sz w:val="21"/>
                <w:szCs w:val="21"/>
              </w:rPr>
              <w:t>6</w:t>
            </w:r>
          </w:p>
        </w:tc>
      </w:tr>
      <w:tr w:rsidR="00F50420">
        <w:trPr>
          <w:trHeight w:hRule="exact" w:val="27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2-4</w:t>
            </w:r>
            <w:r>
              <w:rPr>
                <w:color w:val="5E6262"/>
                <w:sz w:val="21"/>
                <w:szCs w:val="21"/>
              </w:rPr>
              <w:t xml:space="preserve">.7      </w:t>
            </w:r>
            <w:r>
              <w:rPr>
                <w:color w:val="5E6262"/>
                <w:spacing w:val="7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9"/>
                <w:sz w:val="21"/>
                <w:szCs w:val="21"/>
              </w:rPr>
              <w:t>M</w:t>
            </w:r>
            <w:r>
              <w:rPr>
                <w:i/>
                <w:color w:val="484C4B"/>
                <w:w w:val="96"/>
                <w:sz w:val="21"/>
                <w:szCs w:val="21"/>
              </w:rPr>
              <w:t>a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nag</w:t>
            </w:r>
            <w:r>
              <w:rPr>
                <w:i/>
                <w:color w:val="5E6262"/>
                <w:w w:val="108"/>
                <w:sz w:val="21"/>
                <w:szCs w:val="21"/>
              </w:rPr>
              <w:t>e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m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49"/>
                <w:sz w:val="21"/>
                <w:szCs w:val="21"/>
              </w:rPr>
              <w:t>t</w:t>
            </w:r>
            <w:r>
              <w:rPr>
                <w:i/>
                <w:color w:val="484C4B"/>
                <w:spacing w:val="-17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33"/>
                <w:sz w:val="21"/>
                <w:szCs w:val="21"/>
              </w:rPr>
              <w:t>I</w:t>
            </w:r>
            <w:r>
              <w:rPr>
                <w:i/>
                <w:color w:val="484C4B"/>
                <w:w w:val="96"/>
                <w:sz w:val="21"/>
                <w:szCs w:val="21"/>
              </w:rPr>
              <w:t>n</w:t>
            </w:r>
            <w:r>
              <w:rPr>
                <w:i/>
                <w:color w:val="484C4B"/>
                <w:w w:val="186"/>
                <w:sz w:val="21"/>
                <w:szCs w:val="21"/>
              </w:rPr>
              <w:t>f</w:t>
            </w:r>
            <w:r>
              <w:rPr>
                <w:i/>
                <w:color w:val="484C4B"/>
                <w:w w:val="61"/>
                <w:sz w:val="21"/>
                <w:szCs w:val="21"/>
              </w:rPr>
              <w:t>o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rm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8"/>
                <w:sz w:val="21"/>
                <w:szCs w:val="21"/>
              </w:rPr>
              <w:t>ti</w:t>
            </w:r>
            <w:r>
              <w:rPr>
                <w:i/>
                <w:color w:val="484C4B"/>
                <w:w w:val="96"/>
                <w:sz w:val="21"/>
                <w:szCs w:val="21"/>
              </w:rPr>
              <w:t>o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n</w:t>
            </w:r>
            <w:r>
              <w:rPr>
                <w:i/>
                <w:color w:val="484C4B"/>
                <w:spacing w:val="-9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S</w:t>
            </w:r>
            <w:r>
              <w:rPr>
                <w:i/>
                <w:color w:val="484C4B"/>
                <w:w w:val="108"/>
                <w:sz w:val="21"/>
                <w:szCs w:val="21"/>
              </w:rPr>
              <w:t>y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s</w:t>
            </w:r>
            <w:r>
              <w:rPr>
                <w:i/>
                <w:color w:val="484C4B"/>
                <w:w w:val="136"/>
                <w:sz w:val="21"/>
                <w:szCs w:val="21"/>
              </w:rPr>
              <w:t>t</w:t>
            </w:r>
            <w:r>
              <w:rPr>
                <w:i/>
                <w:color w:val="5E6262"/>
                <w:w w:val="93"/>
                <w:sz w:val="21"/>
                <w:szCs w:val="21"/>
              </w:rPr>
              <w:t>e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m</w:t>
            </w:r>
            <w:r>
              <w:rPr>
                <w:i/>
                <w:color w:val="484C4B"/>
                <w:spacing w:val="5"/>
                <w:sz w:val="21"/>
                <w:szCs w:val="21"/>
              </w:rPr>
              <w:t xml:space="preserve"> </w:t>
            </w:r>
            <w:r>
              <w:rPr>
                <w:color w:val="484C4B"/>
                <w:sz w:val="21"/>
                <w:szCs w:val="21"/>
              </w:rPr>
              <w:t>(MIS)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51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3</w:t>
            </w:r>
            <w:r>
              <w:rPr>
                <w:color w:val="484C4B"/>
                <w:w w:val="109"/>
                <w:sz w:val="21"/>
                <w:szCs w:val="21"/>
              </w:rPr>
              <w:t>7</w:t>
            </w:r>
          </w:p>
        </w:tc>
      </w:tr>
      <w:tr w:rsidR="00F50420">
        <w:trPr>
          <w:trHeight w:hRule="exact" w:val="27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130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2</w:t>
            </w:r>
            <w:r>
              <w:rPr>
                <w:color w:val="484C4B"/>
                <w:w w:val="98"/>
                <w:sz w:val="21"/>
                <w:szCs w:val="21"/>
              </w:rPr>
              <w:t>-4</w:t>
            </w:r>
            <w:r>
              <w:rPr>
                <w:color w:val="5E6262"/>
                <w:w w:val="82"/>
                <w:sz w:val="21"/>
                <w:szCs w:val="21"/>
              </w:rPr>
              <w:t>.</w:t>
            </w:r>
            <w:r>
              <w:rPr>
                <w:color w:val="484C4B"/>
                <w:w w:val="116"/>
                <w:sz w:val="21"/>
                <w:szCs w:val="21"/>
              </w:rPr>
              <w:t>8</w:t>
            </w:r>
            <w:r>
              <w:rPr>
                <w:color w:val="484C4B"/>
                <w:sz w:val="21"/>
                <w:szCs w:val="21"/>
              </w:rPr>
              <w:t xml:space="preserve">      </w:t>
            </w:r>
            <w:r>
              <w:rPr>
                <w:color w:val="484C4B"/>
                <w:spacing w:val="14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D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484C4B"/>
                <w:sz w:val="21"/>
                <w:szCs w:val="21"/>
              </w:rPr>
              <w:t>cision</w:t>
            </w:r>
            <w:r>
              <w:rPr>
                <w:i/>
                <w:color w:val="484C4B"/>
                <w:spacing w:val="21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Support</w:t>
            </w:r>
            <w:r>
              <w:rPr>
                <w:i/>
                <w:color w:val="484C4B"/>
                <w:spacing w:val="-8"/>
                <w:w w:val="109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System</w:t>
            </w:r>
            <w:r>
              <w:rPr>
                <w:i/>
                <w:color w:val="484C4B"/>
                <w:spacing w:val="12"/>
                <w:w w:val="109"/>
                <w:sz w:val="21"/>
                <w:szCs w:val="21"/>
              </w:rPr>
              <w:t xml:space="preserve"> </w:t>
            </w:r>
            <w:r>
              <w:rPr>
                <w:color w:val="484C4B"/>
                <w:sz w:val="21"/>
                <w:szCs w:val="21"/>
              </w:rPr>
              <w:t>(DSS</w:t>
            </w:r>
            <w:proofErr w:type="gramStart"/>
            <w:r>
              <w:rPr>
                <w:color w:val="484C4B"/>
                <w:sz w:val="21"/>
                <w:szCs w:val="21"/>
              </w:rPr>
              <w:t>)</w:t>
            </w:r>
            <w:r>
              <w:rPr>
                <w:color w:val="484C4B"/>
                <w:spacing w:val="-5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>.</w:t>
            </w:r>
            <w:proofErr w:type="gramEnd"/>
            <w:r>
              <w:rPr>
                <w:color w:val="484C4B"/>
                <w:spacing w:val="-24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pacing w:val="-31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pacing w:val="-31"/>
                <w:sz w:val="21"/>
                <w:szCs w:val="21"/>
              </w:rPr>
              <w:t xml:space="preserve"> </w:t>
            </w:r>
            <w:r>
              <w:rPr>
                <w:color w:val="484C4B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spacing w:val="-24"/>
                <w:sz w:val="21"/>
                <w:szCs w:val="21"/>
              </w:rPr>
              <w:t xml:space="preserve"> </w:t>
            </w:r>
            <w:r>
              <w:rPr>
                <w:color w:val="484C4B"/>
                <w:w w:val="54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pacing w:val="-31"/>
                <w:sz w:val="21"/>
                <w:szCs w:val="21"/>
              </w:rPr>
              <w:t xml:space="preserve"> </w:t>
            </w:r>
            <w:r>
              <w:rPr>
                <w:color w:val="484C4B"/>
                <w:w w:val="68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 xml:space="preserve">   </w:t>
            </w:r>
            <w:r>
              <w:rPr>
                <w:color w:val="484C4B"/>
                <w:spacing w:val="-23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747978"/>
                <w:w w:val="96"/>
                <w:sz w:val="21"/>
                <w:szCs w:val="21"/>
              </w:rPr>
              <w:t>.</w:t>
            </w:r>
            <w:r>
              <w:rPr>
                <w:color w:val="747978"/>
                <w:sz w:val="21"/>
                <w:szCs w:val="21"/>
              </w:rPr>
              <w:t xml:space="preserve">   </w:t>
            </w:r>
            <w:r>
              <w:rPr>
                <w:color w:val="747978"/>
                <w:spacing w:val="-23"/>
                <w:sz w:val="21"/>
                <w:szCs w:val="21"/>
              </w:rPr>
              <w:t xml:space="preserve"> </w:t>
            </w:r>
            <w:r>
              <w:rPr>
                <w:color w:val="5E6262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106"/>
                <w:sz w:val="21"/>
                <w:szCs w:val="21"/>
              </w:rPr>
              <w:t>38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484C4B"/>
                <w:w w:val="98"/>
                <w:sz w:val="21"/>
                <w:szCs w:val="21"/>
              </w:rPr>
              <w:t>2-4</w:t>
            </w:r>
            <w:r>
              <w:rPr>
                <w:color w:val="5E6262"/>
                <w:w w:val="98"/>
                <w:sz w:val="21"/>
                <w:szCs w:val="21"/>
              </w:rPr>
              <w:t>.</w:t>
            </w:r>
            <w:r>
              <w:rPr>
                <w:color w:val="484C4B"/>
                <w:w w:val="98"/>
                <w:sz w:val="21"/>
                <w:szCs w:val="21"/>
              </w:rPr>
              <w:t xml:space="preserve">9      </w:t>
            </w:r>
            <w:r>
              <w:rPr>
                <w:color w:val="484C4B"/>
                <w:spacing w:val="30"/>
                <w:w w:val="98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Exe</w:t>
            </w:r>
            <w:r>
              <w:rPr>
                <w:i/>
                <w:color w:val="5E6262"/>
                <w:sz w:val="21"/>
                <w:szCs w:val="21"/>
              </w:rPr>
              <w:t>c</w:t>
            </w:r>
            <w:r>
              <w:rPr>
                <w:i/>
                <w:color w:val="484C4B"/>
                <w:sz w:val="21"/>
                <w:szCs w:val="21"/>
              </w:rPr>
              <w:t>utiv</w:t>
            </w:r>
            <w:r>
              <w:rPr>
                <w:i/>
                <w:color w:val="5E6262"/>
                <w:sz w:val="21"/>
                <w:szCs w:val="21"/>
              </w:rPr>
              <w:t>e</w:t>
            </w:r>
            <w:r>
              <w:rPr>
                <w:i/>
                <w:color w:val="5E6262"/>
                <w:spacing w:val="38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color w:val="484C4B"/>
                <w:w w:val="111"/>
                <w:sz w:val="21"/>
                <w:szCs w:val="21"/>
              </w:rPr>
              <w:t>Informaiton</w:t>
            </w:r>
            <w:proofErr w:type="spellEnd"/>
            <w:r>
              <w:rPr>
                <w:i/>
                <w:color w:val="484C4B"/>
                <w:spacing w:val="-8"/>
                <w:w w:val="111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1"/>
                <w:sz w:val="21"/>
                <w:szCs w:val="21"/>
              </w:rPr>
              <w:t>Syst</w:t>
            </w:r>
            <w:r>
              <w:rPr>
                <w:i/>
                <w:color w:val="5E6262"/>
                <w:w w:val="111"/>
                <w:sz w:val="21"/>
                <w:szCs w:val="21"/>
              </w:rPr>
              <w:t>e</w:t>
            </w:r>
            <w:r>
              <w:rPr>
                <w:i/>
                <w:color w:val="484C4B"/>
                <w:w w:val="111"/>
                <w:sz w:val="21"/>
                <w:szCs w:val="21"/>
              </w:rPr>
              <w:t>m</w:t>
            </w:r>
            <w:r>
              <w:rPr>
                <w:i/>
                <w:color w:val="484C4B"/>
                <w:spacing w:val="-1"/>
                <w:w w:val="111"/>
                <w:sz w:val="21"/>
                <w:szCs w:val="21"/>
              </w:rPr>
              <w:t xml:space="preserve"> </w:t>
            </w:r>
            <w:r>
              <w:rPr>
                <w:color w:val="484C4B"/>
                <w:w w:val="103"/>
                <w:sz w:val="21"/>
                <w:szCs w:val="21"/>
              </w:rPr>
              <w:t>(</w:t>
            </w:r>
            <w:r>
              <w:rPr>
                <w:color w:val="484C4B"/>
                <w:w w:val="101"/>
                <w:sz w:val="21"/>
                <w:szCs w:val="21"/>
              </w:rPr>
              <w:t>E</w:t>
            </w:r>
            <w:r>
              <w:rPr>
                <w:color w:val="484C4B"/>
                <w:w w:val="103"/>
                <w:sz w:val="21"/>
                <w:szCs w:val="21"/>
              </w:rPr>
              <w:t>I</w:t>
            </w:r>
            <w:r>
              <w:rPr>
                <w:color w:val="484C4B"/>
                <w:w w:val="98"/>
                <w:sz w:val="21"/>
                <w:szCs w:val="21"/>
              </w:rPr>
              <w:t>S</w:t>
            </w:r>
            <w:r>
              <w:rPr>
                <w:color w:val="484C4B"/>
                <w:w w:val="103"/>
                <w:sz w:val="21"/>
                <w:szCs w:val="21"/>
              </w:rPr>
              <w:t>)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..</w:t>
            </w:r>
            <w:r>
              <w:rPr>
                <w:color w:val="2F3633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...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484C4B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5E6262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102"/>
                <w:sz w:val="21"/>
                <w:szCs w:val="21"/>
              </w:rPr>
              <w:t>39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E6262"/>
                <w:w w:val="96"/>
                <w:sz w:val="21"/>
                <w:szCs w:val="21"/>
              </w:rPr>
              <w:t>2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116"/>
                <w:sz w:val="21"/>
                <w:szCs w:val="21"/>
              </w:rPr>
              <w:t>4</w:t>
            </w:r>
            <w:r>
              <w:rPr>
                <w:color w:val="5E6262"/>
                <w:w w:val="82"/>
                <w:sz w:val="21"/>
                <w:szCs w:val="21"/>
              </w:rPr>
              <w:t>.</w:t>
            </w:r>
            <w:r>
              <w:rPr>
                <w:color w:val="484C4B"/>
                <w:w w:val="89"/>
                <w:sz w:val="21"/>
                <w:szCs w:val="21"/>
              </w:rPr>
              <w:t>1</w:t>
            </w:r>
            <w:r>
              <w:rPr>
                <w:color w:val="484C4B"/>
                <w:w w:val="116"/>
                <w:sz w:val="21"/>
                <w:szCs w:val="21"/>
              </w:rPr>
              <w:t>0</w:t>
            </w:r>
            <w:r>
              <w:rPr>
                <w:color w:val="484C4B"/>
                <w:sz w:val="21"/>
                <w:szCs w:val="21"/>
              </w:rPr>
              <w:t xml:space="preserve">    </w:t>
            </w:r>
            <w:r>
              <w:rPr>
                <w:color w:val="484C4B"/>
                <w:spacing w:val="26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4"/>
                <w:sz w:val="21"/>
                <w:szCs w:val="21"/>
              </w:rPr>
              <w:t>D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a</w:t>
            </w:r>
            <w:r>
              <w:rPr>
                <w:i/>
                <w:color w:val="484C4B"/>
                <w:w w:val="136"/>
                <w:sz w:val="21"/>
                <w:szCs w:val="21"/>
              </w:rPr>
              <w:t>t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a</w:t>
            </w:r>
            <w:r>
              <w:rPr>
                <w:i/>
                <w:color w:val="484C4B"/>
                <w:spacing w:val="12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15"/>
                <w:sz w:val="21"/>
                <w:szCs w:val="21"/>
              </w:rPr>
              <w:t>W</w:t>
            </w:r>
            <w:r>
              <w:rPr>
                <w:i/>
                <w:color w:val="484C4B"/>
                <w:w w:val="89"/>
                <w:sz w:val="21"/>
                <w:szCs w:val="21"/>
              </w:rPr>
              <w:t>a</w:t>
            </w:r>
            <w:r>
              <w:rPr>
                <w:i/>
                <w:color w:val="484C4B"/>
                <w:w w:val="114"/>
                <w:sz w:val="21"/>
                <w:szCs w:val="21"/>
              </w:rPr>
              <w:t>r</w:t>
            </w:r>
            <w:r>
              <w:rPr>
                <w:i/>
                <w:color w:val="484C4B"/>
                <w:sz w:val="21"/>
                <w:szCs w:val="21"/>
              </w:rPr>
              <w:t>e</w:t>
            </w:r>
            <w:r>
              <w:rPr>
                <w:i/>
                <w:color w:val="2F3633"/>
                <w:w w:val="102"/>
                <w:sz w:val="21"/>
                <w:szCs w:val="21"/>
              </w:rPr>
              <w:t>h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o</w:t>
            </w:r>
            <w:r>
              <w:rPr>
                <w:i/>
                <w:color w:val="484C4B"/>
                <w:w w:val="116"/>
                <w:sz w:val="21"/>
                <w:szCs w:val="21"/>
              </w:rPr>
              <w:t>u</w:t>
            </w:r>
            <w:r>
              <w:rPr>
                <w:i/>
                <w:color w:val="484C4B"/>
                <w:w w:val="105"/>
                <w:sz w:val="21"/>
                <w:szCs w:val="21"/>
              </w:rPr>
              <w:t>s</w:t>
            </w:r>
            <w:r>
              <w:rPr>
                <w:i/>
                <w:color w:val="484C4B"/>
                <w:w w:val="99"/>
                <w:sz w:val="21"/>
                <w:szCs w:val="21"/>
              </w:rPr>
              <w:t>i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g</w:t>
            </w:r>
            <w:r>
              <w:rPr>
                <w:i/>
                <w:color w:val="5E6262"/>
                <w:w w:val="123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3</w:t>
            </w:r>
            <w:r>
              <w:rPr>
                <w:color w:val="484C4B"/>
                <w:w w:val="109"/>
                <w:sz w:val="21"/>
                <w:szCs w:val="21"/>
              </w:rPr>
              <w:t>9</w:t>
            </w:r>
          </w:p>
        </w:tc>
      </w:tr>
      <w:tr w:rsidR="00F50420">
        <w:trPr>
          <w:trHeight w:hRule="exact" w:val="277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484C4B"/>
                <w:w w:val="95"/>
                <w:sz w:val="21"/>
                <w:szCs w:val="21"/>
              </w:rPr>
              <w:t>2</w:t>
            </w:r>
            <w:r>
              <w:rPr>
                <w:color w:val="5E6262"/>
                <w:w w:val="95"/>
                <w:sz w:val="21"/>
                <w:szCs w:val="21"/>
              </w:rPr>
              <w:t>.</w:t>
            </w:r>
            <w:r>
              <w:rPr>
                <w:color w:val="484C4B"/>
                <w:w w:val="95"/>
                <w:sz w:val="21"/>
                <w:szCs w:val="21"/>
              </w:rPr>
              <w:t>4</w:t>
            </w:r>
            <w:r>
              <w:rPr>
                <w:color w:val="5E6262"/>
                <w:w w:val="95"/>
                <w:sz w:val="21"/>
                <w:szCs w:val="21"/>
              </w:rPr>
              <w:t>.</w:t>
            </w:r>
            <w:r>
              <w:rPr>
                <w:color w:val="484C4B"/>
                <w:w w:val="95"/>
                <w:sz w:val="21"/>
                <w:szCs w:val="21"/>
              </w:rPr>
              <w:t>1</w:t>
            </w:r>
            <w:r>
              <w:rPr>
                <w:color w:val="5E6262"/>
                <w:w w:val="95"/>
                <w:sz w:val="21"/>
                <w:szCs w:val="21"/>
              </w:rPr>
              <w:t xml:space="preserve">1     </w:t>
            </w:r>
            <w:r>
              <w:rPr>
                <w:color w:val="5E6262"/>
                <w:spacing w:val="22"/>
                <w:w w:val="95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04"/>
                <w:sz w:val="21"/>
                <w:szCs w:val="21"/>
              </w:rPr>
              <w:t>D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a</w:t>
            </w:r>
            <w:r>
              <w:rPr>
                <w:i/>
                <w:color w:val="484C4B"/>
                <w:w w:val="149"/>
                <w:sz w:val="21"/>
                <w:szCs w:val="21"/>
              </w:rPr>
              <w:t>t</w:t>
            </w:r>
            <w:r>
              <w:rPr>
                <w:i/>
                <w:color w:val="484C4B"/>
                <w:w w:val="96"/>
                <w:sz w:val="21"/>
                <w:szCs w:val="21"/>
              </w:rPr>
              <w:t>a</w:t>
            </w:r>
            <w:r>
              <w:rPr>
                <w:i/>
                <w:color w:val="484C4B"/>
                <w:spacing w:val="-16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w w:val="123"/>
                <w:sz w:val="21"/>
                <w:szCs w:val="21"/>
              </w:rPr>
              <w:t>M</w:t>
            </w:r>
            <w:r>
              <w:rPr>
                <w:i/>
                <w:color w:val="484C4B"/>
                <w:w w:val="74"/>
                <w:sz w:val="21"/>
                <w:szCs w:val="21"/>
              </w:rPr>
              <w:t>i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24"/>
                <w:sz w:val="21"/>
                <w:szCs w:val="21"/>
              </w:rPr>
              <w:t>i</w:t>
            </w:r>
            <w:r>
              <w:rPr>
                <w:i/>
                <w:color w:val="484C4B"/>
                <w:w w:val="102"/>
                <w:sz w:val="21"/>
                <w:szCs w:val="21"/>
              </w:rPr>
              <w:t>ng</w:t>
            </w:r>
            <w:r>
              <w:rPr>
                <w:i/>
                <w:color w:val="5E6262"/>
                <w:w w:val="150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</w:t>
            </w:r>
            <w:r>
              <w:rPr>
                <w:i/>
                <w:color w:val="2F3633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2F3633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  <w:r>
              <w:rPr>
                <w:i/>
                <w:color w:val="747978"/>
                <w:w w:val="109"/>
                <w:sz w:val="21"/>
                <w:szCs w:val="21"/>
              </w:rPr>
              <w:t>.</w:t>
            </w:r>
            <w:r>
              <w:rPr>
                <w:i/>
                <w:color w:val="484C4B"/>
                <w:w w:val="96"/>
                <w:sz w:val="21"/>
                <w:szCs w:val="21"/>
              </w:rPr>
              <w:t>.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.</w:t>
            </w:r>
            <w:r>
              <w:rPr>
                <w:i/>
                <w:color w:val="5E6262"/>
                <w:w w:val="96"/>
                <w:sz w:val="21"/>
                <w:szCs w:val="21"/>
              </w:rPr>
              <w:t>.</w:t>
            </w:r>
            <w:r>
              <w:rPr>
                <w:i/>
                <w:color w:val="5E6262"/>
                <w:w w:val="109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66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41</w:t>
            </w:r>
          </w:p>
        </w:tc>
      </w:tr>
      <w:tr w:rsidR="00F50420">
        <w:trPr>
          <w:trHeight w:hRule="exact" w:val="278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9"/>
              <w:ind w:left="130"/>
            </w:pPr>
            <w:r>
              <w:rPr>
                <w:color w:val="484C4B"/>
                <w:w w:val="96"/>
                <w:sz w:val="21"/>
                <w:szCs w:val="21"/>
              </w:rPr>
              <w:t>2-4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 xml:space="preserve">12     </w:t>
            </w:r>
            <w:r>
              <w:rPr>
                <w:color w:val="484C4B"/>
                <w:spacing w:val="10"/>
                <w:w w:val="96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On-Lin</w:t>
            </w:r>
            <w:r>
              <w:rPr>
                <w:i/>
                <w:color w:val="5E6262"/>
                <w:sz w:val="21"/>
                <w:szCs w:val="21"/>
              </w:rPr>
              <w:t xml:space="preserve">e 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A</w:t>
            </w:r>
            <w:r>
              <w:rPr>
                <w:i/>
                <w:color w:val="2F3633"/>
                <w:w w:val="109"/>
                <w:sz w:val="21"/>
                <w:szCs w:val="21"/>
              </w:rPr>
              <w:t>n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a</w:t>
            </w:r>
            <w:r>
              <w:rPr>
                <w:i/>
                <w:color w:val="2F3633"/>
                <w:w w:val="109"/>
                <w:sz w:val="21"/>
                <w:szCs w:val="21"/>
              </w:rPr>
              <w:t>l</w:t>
            </w:r>
            <w:r>
              <w:rPr>
                <w:i/>
                <w:color w:val="484C4B"/>
                <w:w w:val="109"/>
                <w:sz w:val="21"/>
                <w:szCs w:val="21"/>
              </w:rPr>
              <w:t>ytica</w:t>
            </w:r>
            <w:r>
              <w:rPr>
                <w:i/>
                <w:color w:val="2F3633"/>
                <w:w w:val="109"/>
                <w:sz w:val="21"/>
                <w:szCs w:val="21"/>
              </w:rPr>
              <w:t>l</w:t>
            </w:r>
            <w:r>
              <w:rPr>
                <w:i/>
                <w:color w:val="2F3633"/>
                <w:spacing w:val="-15"/>
                <w:w w:val="109"/>
                <w:sz w:val="21"/>
                <w:szCs w:val="21"/>
              </w:rPr>
              <w:t xml:space="preserve"> </w:t>
            </w:r>
            <w:r>
              <w:rPr>
                <w:i/>
                <w:color w:val="484C4B"/>
                <w:sz w:val="21"/>
                <w:szCs w:val="21"/>
              </w:rPr>
              <w:t>Processing</w:t>
            </w:r>
            <w:r>
              <w:rPr>
                <w:i/>
                <w:color w:val="484C4B"/>
                <w:spacing w:val="47"/>
                <w:sz w:val="21"/>
                <w:szCs w:val="21"/>
              </w:rPr>
              <w:t xml:space="preserve"> </w:t>
            </w:r>
            <w:r>
              <w:rPr>
                <w:color w:val="484C4B"/>
                <w:w w:val="108"/>
              </w:rPr>
              <w:t>(</w:t>
            </w:r>
            <w:r>
              <w:rPr>
                <w:color w:val="484C4B"/>
                <w:w w:val="99"/>
              </w:rPr>
              <w:t>O</w:t>
            </w:r>
            <w:r>
              <w:rPr>
                <w:color w:val="484C4B"/>
                <w:w w:val="101"/>
              </w:rPr>
              <w:t>LAP</w:t>
            </w:r>
            <w:r>
              <w:rPr>
                <w:color w:val="484C4B"/>
                <w:w w:val="97"/>
              </w:rPr>
              <w:t>)</w:t>
            </w:r>
            <w:r>
              <w:rPr>
                <w:color w:val="2F3633"/>
                <w:w w:val="115"/>
              </w:rPr>
              <w:t>.</w:t>
            </w:r>
            <w:r>
              <w:rPr>
                <w:color w:val="5E6262"/>
                <w:w w:val="115"/>
              </w:rPr>
              <w:t>.</w:t>
            </w:r>
            <w:r>
              <w:rPr>
                <w:color w:val="484C4B"/>
              </w:rPr>
              <w:t>.</w:t>
            </w:r>
            <w:r>
              <w:rPr>
                <w:color w:val="484C4B"/>
                <w:w w:val="115"/>
              </w:rPr>
              <w:t>.</w:t>
            </w:r>
            <w:r>
              <w:rPr>
                <w:color w:val="5E6262"/>
              </w:rPr>
              <w:t>.</w:t>
            </w:r>
            <w:r>
              <w:rPr>
                <w:color w:val="484C4B"/>
                <w:w w:val="115"/>
              </w:rPr>
              <w:t>.</w:t>
            </w:r>
            <w:r>
              <w:rPr>
                <w:color w:val="5E6262"/>
                <w:w w:val="115"/>
              </w:rPr>
              <w:t>.</w:t>
            </w:r>
            <w:r>
              <w:rPr>
                <w:color w:val="484C4B"/>
              </w:rPr>
              <w:t>.</w:t>
            </w:r>
            <w:r>
              <w:rPr>
                <w:color w:val="484C4B"/>
                <w:w w:val="115"/>
              </w:rPr>
              <w:t>.</w:t>
            </w:r>
            <w:r>
              <w:rPr>
                <w:color w:val="5E6262"/>
              </w:rPr>
              <w:t>.</w:t>
            </w:r>
            <w:r>
              <w:rPr>
                <w:color w:val="5E6262"/>
                <w:w w:val="115"/>
              </w:rPr>
              <w:t>.</w:t>
            </w:r>
            <w:r>
              <w:rPr>
                <w:color w:val="484C4B"/>
              </w:rPr>
              <w:t>.</w:t>
            </w:r>
            <w:r>
              <w:rPr>
                <w:color w:val="484C4B"/>
                <w:w w:val="115"/>
              </w:rPr>
              <w:t>.</w:t>
            </w:r>
            <w:r>
              <w:rPr>
                <w:color w:val="2F3633"/>
              </w:rPr>
              <w:t>.</w:t>
            </w:r>
            <w:r>
              <w:rPr>
                <w:color w:val="5E6262"/>
                <w:w w:val="115"/>
              </w:rPr>
              <w:t>..</w:t>
            </w:r>
            <w:r>
              <w:rPr>
                <w:color w:val="484C4B"/>
              </w:rPr>
              <w:t>.</w:t>
            </w:r>
            <w:r>
              <w:rPr>
                <w:color w:val="5E6262"/>
                <w:w w:val="115"/>
              </w:rPr>
              <w:t>.</w:t>
            </w:r>
            <w:r>
              <w:rPr>
                <w:color w:val="484C4B"/>
              </w:rPr>
              <w:t>.</w:t>
            </w:r>
            <w:r>
              <w:rPr>
                <w:color w:val="5E6262"/>
                <w:w w:val="115"/>
              </w:rPr>
              <w:t>.</w:t>
            </w:r>
            <w:r>
              <w:rPr>
                <w:color w:val="747978"/>
                <w:w w:val="115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9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109"/>
                <w:sz w:val="21"/>
                <w:szCs w:val="21"/>
              </w:rPr>
              <w:t>4</w:t>
            </w:r>
            <w:r>
              <w:rPr>
                <w:color w:val="484C4B"/>
                <w:w w:val="102"/>
                <w:sz w:val="21"/>
                <w:szCs w:val="21"/>
              </w:rPr>
              <w:t>3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47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2</w:t>
            </w:r>
            <w:r>
              <w:rPr>
                <w:color w:val="5E6262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>5</w:t>
            </w:r>
          </w:p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3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484C4B"/>
                <w:sz w:val="21"/>
                <w:szCs w:val="21"/>
              </w:rPr>
              <w:t>Pe</w:t>
            </w:r>
            <w:r>
              <w:rPr>
                <w:color w:val="2F3633"/>
                <w:sz w:val="21"/>
                <w:szCs w:val="21"/>
              </w:rPr>
              <w:t>r</w:t>
            </w:r>
            <w:r>
              <w:rPr>
                <w:color w:val="484C4B"/>
                <w:sz w:val="21"/>
                <w:szCs w:val="21"/>
              </w:rPr>
              <w:t>anan</w:t>
            </w:r>
            <w:proofErr w:type="spellEnd"/>
            <w:r>
              <w:rPr>
                <w:color w:val="484C4B"/>
                <w:sz w:val="21"/>
                <w:szCs w:val="21"/>
              </w:rPr>
              <w:t xml:space="preserve"> </w:t>
            </w:r>
            <w:r>
              <w:rPr>
                <w:color w:val="484C4B"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dan</w:t>
            </w:r>
            <w:proofErr w:type="spellEnd"/>
            <w:proofErr w:type="gramEnd"/>
            <w:r>
              <w:rPr>
                <w:color w:val="484C4B"/>
                <w:spacing w:val="3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Posisi</w:t>
            </w:r>
            <w:proofErr w:type="spellEnd"/>
            <w:r>
              <w:rPr>
                <w:color w:val="484C4B"/>
                <w:spacing w:val="5"/>
                <w:sz w:val="21"/>
                <w:szCs w:val="21"/>
              </w:rPr>
              <w:t xml:space="preserve"> </w:t>
            </w:r>
            <w:r>
              <w:rPr>
                <w:color w:val="484C4B"/>
                <w:sz w:val="21"/>
                <w:szCs w:val="21"/>
              </w:rPr>
              <w:t>ERP</w:t>
            </w:r>
            <w:r>
              <w:rPr>
                <w:color w:val="484C4B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pada</w:t>
            </w:r>
            <w:proofErr w:type="spellEnd"/>
            <w:r>
              <w:rPr>
                <w:color w:val="484C4B"/>
                <w:spacing w:val="32"/>
                <w:sz w:val="21"/>
                <w:szCs w:val="21"/>
              </w:rPr>
              <w:t xml:space="preserve"> </w:t>
            </w:r>
            <w:r>
              <w:rPr>
                <w:color w:val="484C4B"/>
                <w:w w:val="108"/>
                <w:sz w:val="21"/>
                <w:szCs w:val="21"/>
              </w:rPr>
              <w:t>P</w:t>
            </w:r>
            <w:r>
              <w:rPr>
                <w:color w:val="5E6262"/>
                <w:w w:val="108"/>
                <w:sz w:val="21"/>
                <w:szCs w:val="21"/>
              </w:rPr>
              <w:t>e</w:t>
            </w:r>
            <w:r>
              <w:rPr>
                <w:color w:val="2F3633"/>
                <w:w w:val="108"/>
                <w:sz w:val="21"/>
                <w:szCs w:val="21"/>
              </w:rPr>
              <w:t>ru</w:t>
            </w:r>
            <w:r>
              <w:rPr>
                <w:color w:val="484C4B"/>
                <w:w w:val="108"/>
                <w:sz w:val="21"/>
                <w:szCs w:val="21"/>
              </w:rPr>
              <w:t xml:space="preserve">sahaan                 </w:t>
            </w:r>
            <w:r>
              <w:rPr>
                <w:color w:val="484C4B"/>
                <w:spacing w:val="18"/>
                <w:w w:val="108"/>
                <w:sz w:val="21"/>
                <w:szCs w:val="21"/>
              </w:rPr>
              <w:t xml:space="preserve"> </w:t>
            </w:r>
            <w:r>
              <w:rPr>
                <w:color w:val="484C4B"/>
                <w:w w:val="68"/>
                <w:sz w:val="21"/>
                <w:szCs w:val="21"/>
              </w:rPr>
              <w:t>.</w:t>
            </w:r>
            <w:r>
              <w:rPr>
                <w:color w:val="484C4B"/>
                <w:w w:val="96"/>
                <w:sz w:val="21"/>
                <w:szCs w:val="21"/>
              </w:rPr>
              <w:t>.</w:t>
            </w:r>
            <w:r>
              <w:rPr>
                <w:color w:val="484C4B"/>
                <w:sz w:val="21"/>
                <w:szCs w:val="21"/>
              </w:rPr>
              <w:t xml:space="preserve">   </w:t>
            </w:r>
            <w:r>
              <w:rPr>
                <w:color w:val="484C4B"/>
                <w:spacing w:val="-23"/>
                <w:sz w:val="21"/>
                <w:szCs w:val="21"/>
              </w:rPr>
              <w:t xml:space="preserve"> </w:t>
            </w:r>
            <w:r>
              <w:rPr>
                <w:color w:val="484C4B"/>
                <w:w w:val="68"/>
                <w:sz w:val="21"/>
                <w:szCs w:val="21"/>
              </w:rPr>
              <w:t>.</w:t>
            </w:r>
            <w:r>
              <w:rPr>
                <w:color w:val="5E6262"/>
                <w:w w:val="96"/>
                <w:sz w:val="21"/>
                <w:szCs w:val="21"/>
              </w:rPr>
              <w:t>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37"/>
              <w:rPr>
                <w:sz w:val="21"/>
                <w:szCs w:val="21"/>
              </w:rPr>
            </w:pPr>
            <w:r>
              <w:rPr>
                <w:color w:val="484C4B"/>
                <w:w w:val="109"/>
                <w:sz w:val="21"/>
                <w:szCs w:val="21"/>
              </w:rPr>
              <w:t>4</w:t>
            </w:r>
            <w:r>
              <w:rPr>
                <w:color w:val="2F3633"/>
                <w:w w:val="109"/>
                <w:sz w:val="21"/>
                <w:szCs w:val="21"/>
              </w:rPr>
              <w:t>4</w:t>
            </w:r>
          </w:p>
        </w:tc>
      </w:tr>
      <w:tr w:rsidR="00F50420">
        <w:trPr>
          <w:trHeight w:hRule="exact" w:val="34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47"/>
              <w:rPr>
                <w:sz w:val="21"/>
                <w:szCs w:val="21"/>
              </w:rPr>
            </w:pPr>
            <w:r>
              <w:rPr>
                <w:color w:val="484C4B"/>
                <w:w w:val="96"/>
                <w:sz w:val="21"/>
                <w:szCs w:val="21"/>
              </w:rPr>
              <w:t>2.</w:t>
            </w:r>
            <w:r>
              <w:rPr>
                <w:color w:val="484C4B"/>
                <w:w w:val="109"/>
                <w:sz w:val="21"/>
                <w:szCs w:val="21"/>
              </w:rPr>
              <w:t>6</w:t>
            </w:r>
          </w:p>
        </w:tc>
        <w:tc>
          <w:tcPr>
            <w:tcW w:w="5744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30"/>
              <w:rPr>
                <w:sz w:val="21"/>
                <w:szCs w:val="21"/>
              </w:rPr>
            </w:pPr>
            <w:proofErr w:type="spellStart"/>
            <w:r>
              <w:rPr>
                <w:color w:val="484C4B"/>
                <w:sz w:val="21"/>
                <w:szCs w:val="21"/>
              </w:rPr>
              <w:t>Investasi</w:t>
            </w:r>
            <w:proofErr w:type="spellEnd"/>
            <w:r>
              <w:rPr>
                <w:color w:val="484C4B"/>
                <w:spacing w:val="4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Utama</w:t>
            </w:r>
            <w:proofErr w:type="spellEnd"/>
            <w:r>
              <w:rPr>
                <w:color w:val="484C4B"/>
                <w:spacing w:val="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pada</w:t>
            </w:r>
            <w:proofErr w:type="spellEnd"/>
            <w:r>
              <w:rPr>
                <w:color w:val="484C4B"/>
                <w:spacing w:val="3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Sektor</w:t>
            </w:r>
            <w:proofErr w:type="spellEnd"/>
            <w:r>
              <w:rPr>
                <w:color w:val="484C4B"/>
                <w:spacing w:val="1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sz w:val="21"/>
                <w:szCs w:val="21"/>
              </w:rPr>
              <w:t>Teknologi</w:t>
            </w:r>
            <w:proofErr w:type="spellEnd"/>
            <w:r>
              <w:rPr>
                <w:color w:val="484C4B"/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84C4B"/>
                <w:w w:val="103"/>
                <w:sz w:val="21"/>
                <w:szCs w:val="21"/>
              </w:rPr>
              <w:t>I</w:t>
            </w:r>
            <w:r>
              <w:rPr>
                <w:color w:val="484C4B"/>
                <w:w w:val="116"/>
                <w:sz w:val="21"/>
                <w:szCs w:val="21"/>
              </w:rPr>
              <w:t>n</w:t>
            </w:r>
            <w:r>
              <w:rPr>
                <w:color w:val="484C4B"/>
                <w:w w:val="98"/>
                <w:sz w:val="21"/>
                <w:szCs w:val="21"/>
              </w:rPr>
              <w:t>fo</w:t>
            </w:r>
            <w:r>
              <w:rPr>
                <w:color w:val="484C4B"/>
                <w:w w:val="111"/>
                <w:sz w:val="21"/>
                <w:szCs w:val="21"/>
              </w:rPr>
              <w:t>rm</w:t>
            </w:r>
            <w:r>
              <w:rPr>
                <w:color w:val="484C4B"/>
                <w:w w:val="108"/>
                <w:sz w:val="21"/>
                <w:szCs w:val="21"/>
              </w:rPr>
              <w:t>a</w:t>
            </w:r>
            <w:r>
              <w:rPr>
                <w:color w:val="484C4B"/>
                <w:w w:val="105"/>
                <w:sz w:val="21"/>
                <w:szCs w:val="21"/>
              </w:rPr>
              <w:t>s</w:t>
            </w:r>
            <w:r>
              <w:rPr>
                <w:color w:val="484C4B"/>
                <w:w w:val="111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51"/>
              <w:rPr>
                <w:sz w:val="21"/>
                <w:szCs w:val="21"/>
              </w:rPr>
            </w:pPr>
            <w:r>
              <w:rPr>
                <w:color w:val="484C4B"/>
                <w:sz w:val="21"/>
                <w:szCs w:val="21"/>
              </w:rPr>
              <w:t>45</w:t>
            </w:r>
          </w:p>
        </w:tc>
      </w:tr>
    </w:tbl>
    <w:p w:rsidR="00F50420" w:rsidRDefault="00020352">
      <w:pPr>
        <w:spacing w:before="88"/>
        <w:ind w:left="1356"/>
        <w:rPr>
          <w:sz w:val="21"/>
          <w:szCs w:val="21"/>
        </w:rPr>
      </w:pPr>
      <w:r>
        <w:rPr>
          <w:b/>
          <w:color w:val="484C4B"/>
          <w:sz w:val="22"/>
          <w:szCs w:val="22"/>
        </w:rPr>
        <w:t>3</w:t>
      </w:r>
      <w:r>
        <w:rPr>
          <w:b/>
          <w:color w:val="2F3633"/>
          <w:sz w:val="22"/>
          <w:szCs w:val="22"/>
        </w:rPr>
        <w:t>.</w:t>
      </w:r>
      <w:r>
        <w:rPr>
          <w:b/>
          <w:color w:val="2F3633"/>
          <w:spacing w:val="17"/>
          <w:sz w:val="22"/>
          <w:szCs w:val="22"/>
        </w:rPr>
        <w:t xml:space="preserve"> </w:t>
      </w:r>
      <w:proofErr w:type="spellStart"/>
      <w:r>
        <w:rPr>
          <w:b/>
          <w:color w:val="484C4B"/>
          <w:w w:val="109"/>
          <w:sz w:val="22"/>
          <w:szCs w:val="22"/>
        </w:rPr>
        <w:t>Modul</w:t>
      </w:r>
      <w:r>
        <w:rPr>
          <w:b/>
          <w:color w:val="2F3633"/>
          <w:w w:val="109"/>
          <w:sz w:val="22"/>
          <w:szCs w:val="22"/>
        </w:rPr>
        <w:t>-</w:t>
      </w:r>
      <w:r>
        <w:rPr>
          <w:b/>
          <w:color w:val="484C4B"/>
          <w:w w:val="109"/>
          <w:sz w:val="22"/>
          <w:szCs w:val="22"/>
        </w:rPr>
        <w:t>modul</w:t>
      </w:r>
      <w:proofErr w:type="spellEnd"/>
      <w:r>
        <w:rPr>
          <w:b/>
          <w:color w:val="484C4B"/>
          <w:w w:val="109"/>
          <w:sz w:val="22"/>
          <w:szCs w:val="22"/>
        </w:rPr>
        <w:t xml:space="preserve"> </w:t>
      </w:r>
      <w:proofErr w:type="spellStart"/>
      <w:r>
        <w:rPr>
          <w:b/>
          <w:color w:val="484C4B"/>
          <w:sz w:val="22"/>
          <w:szCs w:val="22"/>
        </w:rPr>
        <w:t>Paket</w:t>
      </w:r>
      <w:proofErr w:type="spellEnd"/>
      <w:r>
        <w:rPr>
          <w:b/>
          <w:color w:val="484C4B"/>
          <w:spacing w:val="39"/>
          <w:sz w:val="22"/>
          <w:szCs w:val="22"/>
        </w:rPr>
        <w:t xml:space="preserve"> </w:t>
      </w:r>
      <w:r>
        <w:rPr>
          <w:color w:val="484C4B"/>
          <w:w w:val="69"/>
          <w:sz w:val="34"/>
          <w:szCs w:val="34"/>
        </w:rPr>
        <w:t>E</w:t>
      </w:r>
      <w:r>
        <w:rPr>
          <w:color w:val="484C4B"/>
          <w:w w:val="71"/>
          <w:sz w:val="34"/>
          <w:szCs w:val="34"/>
        </w:rPr>
        <w:t>RP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2F3633"/>
          <w:w w:val="76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....</w:t>
      </w:r>
      <w:r>
        <w:rPr>
          <w:color w:val="2F3633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5E6262"/>
          <w:w w:val="76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2F3633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..</w:t>
      </w:r>
      <w:r>
        <w:rPr>
          <w:color w:val="484C4B"/>
          <w:w w:val="80"/>
          <w:sz w:val="34"/>
          <w:szCs w:val="34"/>
        </w:rPr>
        <w:t>..</w:t>
      </w:r>
      <w:r>
        <w:rPr>
          <w:color w:val="484C4B"/>
          <w:w w:val="76"/>
          <w:sz w:val="34"/>
          <w:szCs w:val="34"/>
        </w:rPr>
        <w:t>.</w:t>
      </w:r>
      <w:r>
        <w:rPr>
          <w:color w:val="747978"/>
          <w:w w:val="42"/>
          <w:sz w:val="34"/>
          <w:szCs w:val="34"/>
        </w:rPr>
        <w:t>.</w:t>
      </w:r>
      <w:r>
        <w:rPr>
          <w:color w:val="747978"/>
          <w:sz w:val="34"/>
          <w:szCs w:val="34"/>
        </w:rPr>
        <w:t xml:space="preserve">  </w:t>
      </w:r>
      <w:r>
        <w:rPr>
          <w:color w:val="747978"/>
          <w:spacing w:val="-17"/>
          <w:sz w:val="34"/>
          <w:szCs w:val="34"/>
        </w:rPr>
        <w:t xml:space="preserve"> </w:t>
      </w:r>
      <w:r>
        <w:rPr>
          <w:color w:val="484C4B"/>
          <w:w w:val="109"/>
          <w:sz w:val="21"/>
          <w:szCs w:val="21"/>
        </w:rPr>
        <w:t>4</w:t>
      </w:r>
      <w:r>
        <w:rPr>
          <w:color w:val="484C4B"/>
          <w:w w:val="96"/>
          <w:sz w:val="21"/>
          <w:szCs w:val="21"/>
        </w:rPr>
        <w:t>7</w:t>
      </w:r>
    </w:p>
    <w:p w:rsidR="00F50420" w:rsidRDefault="00020352">
      <w:pPr>
        <w:spacing w:before="4"/>
        <w:ind w:left="1594"/>
        <w:rPr>
          <w:sz w:val="21"/>
          <w:szCs w:val="21"/>
        </w:rPr>
      </w:pPr>
      <w:r>
        <w:rPr>
          <w:color w:val="484C4B"/>
          <w:sz w:val="21"/>
          <w:szCs w:val="21"/>
        </w:rPr>
        <w:t>3</w:t>
      </w:r>
      <w:r>
        <w:rPr>
          <w:color w:val="5E6262"/>
          <w:sz w:val="21"/>
          <w:szCs w:val="21"/>
        </w:rPr>
        <w:t>.</w:t>
      </w:r>
      <w:r>
        <w:rPr>
          <w:color w:val="484C4B"/>
          <w:sz w:val="21"/>
          <w:szCs w:val="21"/>
        </w:rPr>
        <w:t xml:space="preserve">1   </w:t>
      </w:r>
      <w:r>
        <w:rPr>
          <w:color w:val="484C4B"/>
          <w:spacing w:val="39"/>
          <w:sz w:val="21"/>
          <w:szCs w:val="21"/>
        </w:rPr>
        <w:t xml:space="preserve"> </w:t>
      </w:r>
      <w:proofErr w:type="spellStart"/>
      <w:r>
        <w:rPr>
          <w:color w:val="484C4B"/>
          <w:sz w:val="21"/>
          <w:szCs w:val="21"/>
        </w:rPr>
        <w:t>Keuangan</w:t>
      </w:r>
      <w:proofErr w:type="spellEnd"/>
      <w:r>
        <w:rPr>
          <w:color w:val="484C4B"/>
          <w:sz w:val="21"/>
          <w:szCs w:val="21"/>
        </w:rPr>
        <w:t xml:space="preserve">                                                                                             </w:t>
      </w:r>
      <w:r>
        <w:rPr>
          <w:color w:val="484C4B"/>
          <w:spacing w:val="12"/>
          <w:sz w:val="21"/>
          <w:szCs w:val="21"/>
        </w:rPr>
        <w:t xml:space="preserve"> </w:t>
      </w:r>
      <w:r>
        <w:rPr>
          <w:color w:val="484C4B"/>
          <w:sz w:val="21"/>
          <w:szCs w:val="21"/>
        </w:rPr>
        <w:t>5</w:t>
      </w:r>
      <w:r>
        <w:rPr>
          <w:color w:val="2F3633"/>
          <w:sz w:val="21"/>
          <w:szCs w:val="21"/>
        </w:rPr>
        <w:t>1</w:t>
      </w:r>
    </w:p>
    <w:p w:rsidR="00F50420" w:rsidRDefault="00020352">
      <w:pPr>
        <w:spacing w:before="32"/>
        <w:ind w:left="2106"/>
        <w:rPr>
          <w:sz w:val="21"/>
          <w:szCs w:val="21"/>
        </w:rPr>
      </w:pPr>
      <w:r>
        <w:rPr>
          <w:color w:val="484C4B"/>
          <w:sz w:val="21"/>
          <w:szCs w:val="21"/>
        </w:rPr>
        <w:t>3</w:t>
      </w:r>
      <w:r>
        <w:rPr>
          <w:color w:val="747978"/>
          <w:sz w:val="21"/>
          <w:szCs w:val="21"/>
        </w:rPr>
        <w:t>.</w:t>
      </w:r>
      <w:r>
        <w:rPr>
          <w:color w:val="484C4B"/>
          <w:sz w:val="21"/>
          <w:szCs w:val="21"/>
        </w:rPr>
        <w:t xml:space="preserve">1.1      </w:t>
      </w:r>
      <w:r>
        <w:rPr>
          <w:color w:val="484C4B"/>
          <w:spacing w:val="39"/>
          <w:sz w:val="21"/>
          <w:szCs w:val="21"/>
        </w:rPr>
        <w:t xml:space="preserve"> </w:t>
      </w:r>
      <w:proofErr w:type="spellStart"/>
      <w:proofErr w:type="gramStart"/>
      <w:r>
        <w:rPr>
          <w:color w:val="484C4B"/>
          <w:sz w:val="21"/>
          <w:szCs w:val="21"/>
        </w:rPr>
        <w:t>Ak</w:t>
      </w:r>
      <w:r>
        <w:rPr>
          <w:color w:val="2F3633"/>
          <w:sz w:val="21"/>
          <w:szCs w:val="21"/>
        </w:rPr>
        <w:t>u</w:t>
      </w:r>
      <w:r>
        <w:rPr>
          <w:color w:val="484C4B"/>
          <w:sz w:val="21"/>
          <w:szCs w:val="21"/>
        </w:rPr>
        <w:t>ntansi</w:t>
      </w:r>
      <w:proofErr w:type="spellEnd"/>
      <w:r>
        <w:rPr>
          <w:color w:val="484C4B"/>
          <w:sz w:val="21"/>
          <w:szCs w:val="21"/>
        </w:rPr>
        <w:t xml:space="preserve"> </w:t>
      </w:r>
      <w:r>
        <w:rPr>
          <w:color w:val="484C4B"/>
          <w:spacing w:val="1"/>
          <w:sz w:val="21"/>
          <w:szCs w:val="21"/>
        </w:rPr>
        <w:t xml:space="preserve"> </w:t>
      </w:r>
      <w:proofErr w:type="spellStart"/>
      <w:r>
        <w:rPr>
          <w:color w:val="484C4B"/>
          <w:sz w:val="21"/>
          <w:szCs w:val="21"/>
        </w:rPr>
        <w:t>Keuangan</w:t>
      </w:r>
      <w:proofErr w:type="spellEnd"/>
      <w:proofErr w:type="gramEnd"/>
      <w:r>
        <w:rPr>
          <w:color w:val="484C4B"/>
          <w:sz w:val="21"/>
          <w:szCs w:val="21"/>
        </w:rPr>
        <w:t xml:space="preserve">                                                          </w:t>
      </w:r>
      <w:r>
        <w:rPr>
          <w:color w:val="484C4B"/>
          <w:spacing w:val="40"/>
          <w:sz w:val="21"/>
          <w:szCs w:val="21"/>
        </w:rPr>
        <w:t xml:space="preserve"> </w:t>
      </w:r>
      <w:r>
        <w:rPr>
          <w:color w:val="484C4B"/>
          <w:w w:val="89"/>
          <w:sz w:val="21"/>
          <w:szCs w:val="21"/>
        </w:rPr>
        <w:t>51</w:t>
      </w:r>
    </w:p>
    <w:p w:rsidR="00F50420" w:rsidRDefault="00020352">
      <w:pPr>
        <w:spacing w:before="32" w:line="220" w:lineRule="exact"/>
        <w:ind w:left="2113"/>
        <w:rPr>
          <w:sz w:val="21"/>
          <w:szCs w:val="21"/>
        </w:rPr>
      </w:pPr>
      <w:r>
        <w:rPr>
          <w:color w:val="484C4B"/>
          <w:w w:val="97"/>
          <w:position w:val="-2"/>
          <w:sz w:val="21"/>
          <w:szCs w:val="21"/>
        </w:rPr>
        <w:t>3</w:t>
      </w:r>
      <w:r>
        <w:rPr>
          <w:color w:val="747978"/>
          <w:w w:val="97"/>
          <w:position w:val="-2"/>
          <w:sz w:val="21"/>
          <w:szCs w:val="21"/>
        </w:rPr>
        <w:t>.</w:t>
      </w:r>
      <w:r>
        <w:rPr>
          <w:color w:val="484C4B"/>
          <w:w w:val="97"/>
          <w:position w:val="-2"/>
          <w:sz w:val="21"/>
          <w:szCs w:val="21"/>
        </w:rPr>
        <w:t xml:space="preserve">1.2       </w:t>
      </w:r>
      <w:r>
        <w:rPr>
          <w:color w:val="484C4B"/>
          <w:spacing w:val="12"/>
          <w:w w:val="97"/>
          <w:position w:val="-2"/>
          <w:sz w:val="21"/>
          <w:szCs w:val="21"/>
        </w:rPr>
        <w:t xml:space="preserve"> </w:t>
      </w:r>
      <w:r>
        <w:rPr>
          <w:i/>
          <w:color w:val="484C4B"/>
          <w:w w:val="103"/>
          <w:position w:val="-2"/>
          <w:sz w:val="21"/>
          <w:szCs w:val="21"/>
        </w:rPr>
        <w:t>C</w:t>
      </w:r>
      <w:r>
        <w:rPr>
          <w:i/>
          <w:color w:val="484C4B"/>
          <w:w w:val="82"/>
          <w:position w:val="-2"/>
          <w:sz w:val="21"/>
          <w:szCs w:val="21"/>
        </w:rPr>
        <w:t>o</w:t>
      </w:r>
      <w:r>
        <w:rPr>
          <w:i/>
          <w:color w:val="484C4B"/>
          <w:w w:val="116"/>
          <w:position w:val="-2"/>
          <w:sz w:val="21"/>
          <w:szCs w:val="21"/>
        </w:rPr>
        <w:t>n</w:t>
      </w:r>
      <w:r>
        <w:rPr>
          <w:i/>
          <w:color w:val="484C4B"/>
          <w:w w:val="118"/>
          <w:position w:val="-2"/>
          <w:sz w:val="21"/>
          <w:szCs w:val="21"/>
        </w:rPr>
        <w:t>tr</w:t>
      </w:r>
      <w:r>
        <w:rPr>
          <w:i/>
          <w:color w:val="484C4B"/>
          <w:w w:val="96"/>
          <w:position w:val="-2"/>
          <w:sz w:val="21"/>
          <w:szCs w:val="21"/>
        </w:rPr>
        <w:t>o</w:t>
      </w:r>
      <w:r>
        <w:rPr>
          <w:i/>
          <w:color w:val="2F3633"/>
          <w:w w:val="105"/>
          <w:position w:val="-2"/>
          <w:sz w:val="21"/>
          <w:szCs w:val="21"/>
        </w:rPr>
        <w:t>ll</w:t>
      </w:r>
      <w:r>
        <w:rPr>
          <w:i/>
          <w:color w:val="484C4B"/>
          <w:w w:val="99"/>
          <w:position w:val="-2"/>
          <w:sz w:val="21"/>
          <w:szCs w:val="21"/>
        </w:rPr>
        <w:t>i</w:t>
      </w:r>
      <w:r>
        <w:rPr>
          <w:i/>
          <w:color w:val="484C4B"/>
          <w:w w:val="109"/>
          <w:position w:val="-2"/>
          <w:sz w:val="21"/>
          <w:szCs w:val="21"/>
        </w:rPr>
        <w:t>n</w:t>
      </w:r>
      <w:r>
        <w:rPr>
          <w:i/>
          <w:color w:val="484C4B"/>
          <w:w w:val="102"/>
          <w:position w:val="-2"/>
          <w:sz w:val="21"/>
          <w:szCs w:val="21"/>
        </w:rPr>
        <w:t>g</w:t>
      </w:r>
      <w:r>
        <w:rPr>
          <w:i/>
          <w:color w:val="484C4B"/>
          <w:w w:val="192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2F3633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2F3633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747978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747978"/>
          <w:w w:val="109"/>
          <w:position w:val="-2"/>
          <w:sz w:val="21"/>
          <w:szCs w:val="21"/>
        </w:rPr>
        <w:t>.</w:t>
      </w:r>
      <w:r>
        <w:rPr>
          <w:i/>
          <w:color w:val="2F3633"/>
          <w:w w:val="96"/>
          <w:position w:val="-2"/>
          <w:sz w:val="21"/>
          <w:szCs w:val="21"/>
        </w:rPr>
        <w:t>.</w:t>
      </w:r>
      <w:r>
        <w:rPr>
          <w:i/>
          <w:color w:val="747978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2F3633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..</w:t>
      </w:r>
      <w:r>
        <w:rPr>
          <w:i/>
          <w:color w:val="2F3633"/>
          <w:w w:val="96"/>
          <w:position w:val="-2"/>
          <w:sz w:val="21"/>
          <w:szCs w:val="21"/>
        </w:rPr>
        <w:t>.</w:t>
      </w:r>
      <w:r>
        <w:rPr>
          <w:i/>
          <w:color w:val="2F3633"/>
          <w:w w:val="109"/>
          <w:position w:val="-2"/>
          <w:sz w:val="21"/>
          <w:szCs w:val="21"/>
        </w:rPr>
        <w:t>.</w:t>
      </w:r>
      <w:r>
        <w:rPr>
          <w:i/>
          <w:color w:val="2F3633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747978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747978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5E6262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5E6262"/>
          <w:w w:val="109"/>
          <w:position w:val="-2"/>
          <w:sz w:val="21"/>
          <w:szCs w:val="21"/>
        </w:rPr>
        <w:t>.</w:t>
      </w:r>
      <w:r>
        <w:rPr>
          <w:i/>
          <w:color w:val="484C4B"/>
          <w:w w:val="96"/>
          <w:position w:val="-2"/>
          <w:sz w:val="21"/>
          <w:szCs w:val="21"/>
        </w:rPr>
        <w:t>.</w:t>
      </w:r>
      <w:r>
        <w:rPr>
          <w:i/>
          <w:color w:val="484C4B"/>
          <w:w w:val="109"/>
          <w:position w:val="-2"/>
          <w:sz w:val="21"/>
          <w:szCs w:val="21"/>
        </w:rPr>
        <w:t>.</w:t>
      </w:r>
      <w:r>
        <w:rPr>
          <w:i/>
          <w:color w:val="484C4B"/>
          <w:position w:val="-2"/>
          <w:sz w:val="21"/>
          <w:szCs w:val="21"/>
        </w:rPr>
        <w:t xml:space="preserve">     </w:t>
      </w:r>
      <w:r>
        <w:rPr>
          <w:i/>
          <w:color w:val="484C4B"/>
          <w:spacing w:val="9"/>
          <w:position w:val="-2"/>
          <w:sz w:val="21"/>
          <w:szCs w:val="21"/>
        </w:rPr>
        <w:t xml:space="preserve"> </w:t>
      </w:r>
      <w:r>
        <w:rPr>
          <w:color w:val="484C4B"/>
          <w:w w:val="96"/>
          <w:position w:val="-2"/>
          <w:sz w:val="21"/>
          <w:szCs w:val="21"/>
        </w:rPr>
        <w:t>5</w:t>
      </w:r>
      <w:r>
        <w:rPr>
          <w:color w:val="2F3633"/>
          <w:w w:val="109"/>
          <w:position w:val="-2"/>
          <w:sz w:val="21"/>
          <w:szCs w:val="21"/>
        </w:rPr>
        <w:t>4</w:t>
      </w:r>
    </w:p>
    <w:p w:rsidR="00F50420" w:rsidRDefault="00020352">
      <w:pPr>
        <w:spacing w:line="80" w:lineRule="exact"/>
        <w:ind w:right="115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i/>
          <w:color w:val="484C4B"/>
          <w:w w:val="108"/>
          <w:position w:val="-1"/>
          <w:sz w:val="12"/>
          <w:szCs w:val="12"/>
        </w:rPr>
        <w:t>f</w:t>
      </w:r>
    </w:p>
    <w:p w:rsidR="00F50420" w:rsidRDefault="00020352">
      <w:pPr>
        <w:spacing w:line="200" w:lineRule="exact"/>
        <w:ind w:left="2113"/>
        <w:rPr>
          <w:sz w:val="21"/>
          <w:szCs w:val="21"/>
        </w:rPr>
      </w:pPr>
      <w:r>
        <w:rPr>
          <w:color w:val="484C4B"/>
          <w:position w:val="1"/>
          <w:sz w:val="21"/>
          <w:szCs w:val="21"/>
        </w:rPr>
        <w:t>3</w:t>
      </w:r>
      <w:r>
        <w:rPr>
          <w:color w:val="5E6262"/>
          <w:position w:val="1"/>
          <w:sz w:val="21"/>
          <w:szCs w:val="21"/>
        </w:rPr>
        <w:t>.</w:t>
      </w:r>
      <w:r>
        <w:rPr>
          <w:color w:val="484C4B"/>
          <w:position w:val="1"/>
          <w:sz w:val="21"/>
          <w:szCs w:val="21"/>
        </w:rPr>
        <w:t xml:space="preserve">1.3      </w:t>
      </w:r>
      <w:r>
        <w:rPr>
          <w:color w:val="484C4B"/>
          <w:spacing w:val="32"/>
          <w:position w:val="1"/>
          <w:sz w:val="21"/>
          <w:szCs w:val="21"/>
        </w:rPr>
        <w:t xml:space="preserve"> </w:t>
      </w:r>
      <w:r>
        <w:rPr>
          <w:i/>
          <w:color w:val="484C4B"/>
          <w:w w:val="144"/>
          <w:position w:val="1"/>
          <w:sz w:val="21"/>
          <w:szCs w:val="21"/>
        </w:rPr>
        <w:t>I</w:t>
      </w:r>
      <w:r>
        <w:rPr>
          <w:i/>
          <w:color w:val="484C4B"/>
          <w:w w:val="96"/>
          <w:position w:val="1"/>
          <w:sz w:val="21"/>
          <w:szCs w:val="21"/>
        </w:rPr>
        <w:t>n</w:t>
      </w:r>
      <w:r>
        <w:rPr>
          <w:i/>
          <w:color w:val="484C4B"/>
          <w:w w:val="116"/>
          <w:position w:val="1"/>
          <w:sz w:val="21"/>
          <w:szCs w:val="21"/>
        </w:rPr>
        <w:t>v</w:t>
      </w:r>
      <w:r>
        <w:rPr>
          <w:i/>
          <w:color w:val="5E6262"/>
          <w:w w:val="108"/>
          <w:position w:val="1"/>
          <w:sz w:val="21"/>
          <w:szCs w:val="21"/>
        </w:rPr>
        <w:t>e</w:t>
      </w:r>
      <w:r>
        <w:rPr>
          <w:i/>
          <w:color w:val="484C4B"/>
          <w:w w:val="105"/>
          <w:position w:val="1"/>
          <w:sz w:val="21"/>
          <w:szCs w:val="21"/>
        </w:rPr>
        <w:t>s</w:t>
      </w:r>
      <w:r>
        <w:rPr>
          <w:i/>
          <w:color w:val="484C4B"/>
          <w:w w:val="113"/>
          <w:position w:val="1"/>
          <w:sz w:val="21"/>
          <w:szCs w:val="21"/>
        </w:rPr>
        <w:t>tm</w:t>
      </w:r>
      <w:r>
        <w:rPr>
          <w:i/>
          <w:color w:val="484C4B"/>
          <w:w w:val="108"/>
          <w:position w:val="1"/>
          <w:sz w:val="21"/>
          <w:szCs w:val="21"/>
        </w:rPr>
        <w:t>e</w:t>
      </w:r>
      <w:r>
        <w:rPr>
          <w:i/>
          <w:color w:val="484C4B"/>
          <w:w w:val="109"/>
          <w:position w:val="1"/>
          <w:sz w:val="21"/>
          <w:szCs w:val="21"/>
        </w:rPr>
        <w:t>n</w:t>
      </w:r>
      <w:r>
        <w:rPr>
          <w:i/>
          <w:color w:val="484C4B"/>
          <w:w w:val="136"/>
          <w:position w:val="1"/>
          <w:sz w:val="21"/>
          <w:szCs w:val="21"/>
        </w:rPr>
        <w:t>t</w:t>
      </w:r>
      <w:r>
        <w:rPr>
          <w:i/>
          <w:color w:val="484C4B"/>
          <w:spacing w:val="-24"/>
          <w:position w:val="1"/>
          <w:sz w:val="21"/>
          <w:szCs w:val="21"/>
        </w:rPr>
        <w:t xml:space="preserve"> </w:t>
      </w:r>
      <w:r>
        <w:rPr>
          <w:i/>
          <w:color w:val="484C4B"/>
          <w:w w:val="105"/>
          <w:position w:val="1"/>
          <w:sz w:val="21"/>
          <w:szCs w:val="21"/>
        </w:rPr>
        <w:t>Managem</w:t>
      </w:r>
      <w:r>
        <w:rPr>
          <w:i/>
          <w:color w:val="5E6262"/>
          <w:w w:val="105"/>
          <w:position w:val="1"/>
          <w:sz w:val="21"/>
          <w:szCs w:val="21"/>
        </w:rPr>
        <w:t>e</w:t>
      </w:r>
      <w:r>
        <w:rPr>
          <w:i/>
          <w:color w:val="484C4B"/>
          <w:w w:val="105"/>
          <w:position w:val="1"/>
          <w:sz w:val="21"/>
          <w:szCs w:val="21"/>
        </w:rPr>
        <w:t>nt.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747978"/>
          <w:w w:val="105"/>
          <w:position w:val="1"/>
          <w:sz w:val="21"/>
          <w:szCs w:val="21"/>
        </w:rPr>
        <w:t>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....</w:t>
      </w:r>
      <w:r>
        <w:rPr>
          <w:i/>
          <w:color w:val="2F3633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...........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2F3633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2F3633"/>
          <w:w w:val="105"/>
          <w:position w:val="1"/>
          <w:sz w:val="21"/>
          <w:szCs w:val="21"/>
        </w:rPr>
        <w:t>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2F3633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...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747978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>.</w:t>
      </w:r>
      <w:r>
        <w:rPr>
          <w:i/>
          <w:color w:val="5E6262"/>
          <w:w w:val="105"/>
          <w:position w:val="1"/>
          <w:sz w:val="21"/>
          <w:szCs w:val="21"/>
        </w:rPr>
        <w:t>.</w:t>
      </w:r>
      <w:r>
        <w:rPr>
          <w:i/>
          <w:color w:val="484C4B"/>
          <w:w w:val="105"/>
          <w:position w:val="1"/>
          <w:sz w:val="21"/>
          <w:szCs w:val="21"/>
        </w:rPr>
        <w:t xml:space="preserve">..     </w:t>
      </w:r>
      <w:r>
        <w:rPr>
          <w:i/>
          <w:color w:val="484C4B"/>
          <w:spacing w:val="21"/>
          <w:w w:val="105"/>
          <w:position w:val="1"/>
          <w:sz w:val="21"/>
          <w:szCs w:val="21"/>
        </w:rPr>
        <w:t xml:space="preserve"> </w:t>
      </w:r>
      <w:r>
        <w:rPr>
          <w:color w:val="484C4B"/>
          <w:position w:val="1"/>
          <w:sz w:val="21"/>
          <w:szCs w:val="21"/>
        </w:rPr>
        <w:t>55</w:t>
      </w:r>
    </w:p>
    <w:p w:rsidR="00F50420" w:rsidRDefault="00020352">
      <w:pPr>
        <w:spacing w:before="32"/>
        <w:ind w:left="2113"/>
        <w:rPr>
          <w:sz w:val="21"/>
          <w:szCs w:val="21"/>
        </w:rPr>
      </w:pPr>
      <w:r>
        <w:rPr>
          <w:color w:val="5E6262"/>
          <w:sz w:val="21"/>
          <w:szCs w:val="21"/>
        </w:rPr>
        <w:t>3.</w:t>
      </w:r>
      <w:r>
        <w:rPr>
          <w:color w:val="484C4B"/>
          <w:sz w:val="21"/>
          <w:szCs w:val="21"/>
        </w:rPr>
        <w:t>1.4</w:t>
      </w:r>
      <w:r>
        <w:rPr>
          <w:color w:val="484C4B"/>
          <w:sz w:val="21"/>
          <w:szCs w:val="21"/>
        </w:rPr>
        <w:t xml:space="preserve">       </w:t>
      </w:r>
      <w:r>
        <w:rPr>
          <w:color w:val="484C4B"/>
          <w:spacing w:val="1"/>
          <w:sz w:val="21"/>
          <w:szCs w:val="21"/>
        </w:rPr>
        <w:t xml:space="preserve"> </w:t>
      </w:r>
      <w:r>
        <w:rPr>
          <w:i/>
          <w:color w:val="484C4B"/>
          <w:w w:val="111"/>
          <w:sz w:val="21"/>
          <w:szCs w:val="21"/>
        </w:rPr>
        <w:t>T</w:t>
      </w:r>
      <w:r>
        <w:rPr>
          <w:i/>
          <w:color w:val="484C4B"/>
          <w:w w:val="97"/>
          <w:sz w:val="21"/>
          <w:szCs w:val="21"/>
        </w:rPr>
        <w:t>r</w:t>
      </w:r>
      <w:r>
        <w:rPr>
          <w:i/>
          <w:color w:val="484C4B"/>
          <w:sz w:val="21"/>
          <w:szCs w:val="21"/>
        </w:rPr>
        <w:t>e</w:t>
      </w:r>
      <w:r>
        <w:rPr>
          <w:i/>
          <w:color w:val="484C4B"/>
          <w:w w:val="102"/>
          <w:sz w:val="21"/>
          <w:szCs w:val="21"/>
        </w:rPr>
        <w:t>a</w:t>
      </w:r>
      <w:r>
        <w:rPr>
          <w:i/>
          <w:color w:val="484C4B"/>
          <w:w w:val="114"/>
          <w:sz w:val="21"/>
          <w:szCs w:val="21"/>
        </w:rPr>
        <w:t>s</w:t>
      </w:r>
      <w:r>
        <w:rPr>
          <w:i/>
          <w:color w:val="484C4B"/>
          <w:w w:val="102"/>
          <w:sz w:val="21"/>
          <w:szCs w:val="21"/>
        </w:rPr>
        <w:t>u</w:t>
      </w:r>
      <w:r>
        <w:rPr>
          <w:i/>
          <w:color w:val="484C4B"/>
          <w:w w:val="119"/>
          <w:sz w:val="21"/>
          <w:szCs w:val="21"/>
        </w:rPr>
        <w:t>ry</w:t>
      </w:r>
      <w:r>
        <w:rPr>
          <w:i/>
          <w:color w:val="5E6262"/>
          <w:w w:val="137"/>
          <w:sz w:val="21"/>
          <w:szCs w:val="21"/>
        </w:rPr>
        <w:t>.</w:t>
      </w:r>
      <w:r>
        <w:rPr>
          <w:i/>
          <w:color w:val="2F3633"/>
          <w:w w:val="96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747978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..</w:t>
      </w:r>
      <w:r>
        <w:rPr>
          <w:i/>
          <w:color w:val="5E6262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747978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..</w:t>
      </w:r>
      <w:r>
        <w:rPr>
          <w:i/>
          <w:color w:val="2F3633"/>
          <w:w w:val="109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2F3633"/>
          <w:w w:val="96"/>
          <w:sz w:val="21"/>
          <w:szCs w:val="21"/>
        </w:rPr>
        <w:t>.</w:t>
      </w:r>
      <w:r>
        <w:rPr>
          <w:i/>
          <w:color w:val="2F3633"/>
          <w:w w:val="109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2F3633"/>
          <w:w w:val="96"/>
          <w:sz w:val="21"/>
          <w:szCs w:val="21"/>
        </w:rPr>
        <w:t>.</w:t>
      </w:r>
      <w:r>
        <w:rPr>
          <w:i/>
          <w:color w:val="747978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747978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sz w:val="21"/>
          <w:szCs w:val="21"/>
        </w:rPr>
        <w:t xml:space="preserve">     </w:t>
      </w:r>
      <w:r>
        <w:rPr>
          <w:i/>
          <w:color w:val="484C4B"/>
          <w:spacing w:val="9"/>
          <w:sz w:val="21"/>
          <w:szCs w:val="21"/>
        </w:rPr>
        <w:t xml:space="preserve"> </w:t>
      </w:r>
      <w:r>
        <w:rPr>
          <w:color w:val="484C4B"/>
          <w:sz w:val="21"/>
          <w:szCs w:val="21"/>
        </w:rPr>
        <w:t>56</w:t>
      </w:r>
    </w:p>
    <w:p w:rsidR="00F50420" w:rsidRDefault="00020352">
      <w:pPr>
        <w:spacing w:before="32"/>
        <w:ind w:left="2113"/>
        <w:rPr>
          <w:sz w:val="21"/>
          <w:szCs w:val="21"/>
        </w:rPr>
      </w:pPr>
      <w:r>
        <w:rPr>
          <w:color w:val="484C4B"/>
          <w:sz w:val="21"/>
          <w:szCs w:val="21"/>
        </w:rPr>
        <w:t>3</w:t>
      </w:r>
      <w:r>
        <w:rPr>
          <w:color w:val="5E6262"/>
          <w:sz w:val="21"/>
          <w:szCs w:val="21"/>
        </w:rPr>
        <w:t>.</w:t>
      </w:r>
      <w:r>
        <w:rPr>
          <w:color w:val="484C4B"/>
          <w:sz w:val="21"/>
          <w:szCs w:val="21"/>
        </w:rPr>
        <w:t xml:space="preserve">1.5      </w:t>
      </w:r>
      <w:r>
        <w:rPr>
          <w:color w:val="484C4B"/>
          <w:spacing w:val="39"/>
          <w:sz w:val="21"/>
          <w:szCs w:val="21"/>
        </w:rPr>
        <w:t xml:space="preserve"> </w:t>
      </w:r>
      <w:r>
        <w:rPr>
          <w:i/>
          <w:color w:val="484C4B"/>
          <w:w w:val="112"/>
          <w:sz w:val="21"/>
          <w:szCs w:val="21"/>
        </w:rPr>
        <w:t>E</w:t>
      </w:r>
      <w:r>
        <w:rPr>
          <w:i/>
          <w:color w:val="484C4B"/>
          <w:w w:val="96"/>
          <w:sz w:val="21"/>
          <w:szCs w:val="21"/>
        </w:rPr>
        <w:t>n</w:t>
      </w:r>
      <w:r>
        <w:rPr>
          <w:i/>
          <w:color w:val="484C4B"/>
          <w:w w:val="149"/>
          <w:sz w:val="21"/>
          <w:szCs w:val="21"/>
        </w:rPr>
        <w:t>t</w:t>
      </w:r>
      <w:r>
        <w:rPr>
          <w:i/>
          <w:color w:val="484C4B"/>
          <w:w w:val="93"/>
          <w:sz w:val="21"/>
          <w:szCs w:val="21"/>
        </w:rPr>
        <w:t>e</w:t>
      </w:r>
      <w:r>
        <w:rPr>
          <w:i/>
          <w:color w:val="484C4B"/>
          <w:w w:val="108"/>
          <w:sz w:val="21"/>
          <w:szCs w:val="21"/>
        </w:rPr>
        <w:t>rp</w:t>
      </w:r>
      <w:r>
        <w:rPr>
          <w:i/>
          <w:color w:val="484C4B"/>
          <w:w w:val="123"/>
          <w:sz w:val="21"/>
          <w:szCs w:val="21"/>
        </w:rPr>
        <w:t>r</w:t>
      </w:r>
      <w:r>
        <w:rPr>
          <w:i/>
          <w:color w:val="484C4B"/>
          <w:w w:val="99"/>
          <w:sz w:val="21"/>
          <w:szCs w:val="21"/>
        </w:rPr>
        <w:t>i</w:t>
      </w:r>
      <w:r>
        <w:rPr>
          <w:i/>
          <w:color w:val="484C4B"/>
          <w:w w:val="105"/>
          <w:sz w:val="21"/>
          <w:szCs w:val="21"/>
        </w:rPr>
        <w:t>s</w:t>
      </w:r>
      <w:r>
        <w:rPr>
          <w:i/>
          <w:color w:val="484C4B"/>
          <w:sz w:val="21"/>
          <w:szCs w:val="21"/>
        </w:rPr>
        <w:t>e</w:t>
      </w:r>
      <w:r>
        <w:rPr>
          <w:i/>
          <w:color w:val="484C4B"/>
          <w:spacing w:val="-2"/>
          <w:sz w:val="21"/>
          <w:szCs w:val="21"/>
        </w:rPr>
        <w:t xml:space="preserve"> </w:t>
      </w:r>
      <w:r>
        <w:rPr>
          <w:i/>
          <w:color w:val="484C4B"/>
          <w:w w:val="103"/>
          <w:sz w:val="21"/>
          <w:szCs w:val="21"/>
        </w:rPr>
        <w:t>C</w:t>
      </w:r>
      <w:r>
        <w:rPr>
          <w:i/>
          <w:color w:val="484C4B"/>
          <w:w w:val="82"/>
          <w:sz w:val="21"/>
          <w:szCs w:val="21"/>
        </w:rPr>
        <w:t>o</w:t>
      </w:r>
      <w:r>
        <w:rPr>
          <w:i/>
          <w:color w:val="484C4B"/>
          <w:w w:val="109"/>
          <w:sz w:val="21"/>
          <w:szCs w:val="21"/>
        </w:rPr>
        <w:t>n</w:t>
      </w:r>
      <w:r>
        <w:rPr>
          <w:i/>
          <w:color w:val="484C4B"/>
          <w:w w:val="123"/>
          <w:sz w:val="21"/>
          <w:szCs w:val="21"/>
        </w:rPr>
        <w:t>tr</w:t>
      </w:r>
      <w:r>
        <w:rPr>
          <w:i/>
          <w:color w:val="484C4B"/>
          <w:w w:val="96"/>
          <w:sz w:val="21"/>
          <w:szCs w:val="21"/>
        </w:rPr>
        <w:t>o</w:t>
      </w:r>
      <w:r>
        <w:rPr>
          <w:i/>
          <w:color w:val="2F3633"/>
          <w:w w:val="103"/>
          <w:sz w:val="21"/>
          <w:szCs w:val="21"/>
        </w:rPr>
        <w:t>ll</w:t>
      </w:r>
      <w:r>
        <w:rPr>
          <w:i/>
          <w:color w:val="2F3633"/>
          <w:spacing w:val="-1"/>
          <w:w w:val="103"/>
          <w:sz w:val="21"/>
          <w:szCs w:val="21"/>
        </w:rPr>
        <w:t>i</w:t>
      </w:r>
      <w:r>
        <w:rPr>
          <w:i/>
          <w:color w:val="484C4B"/>
          <w:w w:val="102"/>
          <w:sz w:val="21"/>
          <w:szCs w:val="21"/>
        </w:rPr>
        <w:t>n</w:t>
      </w:r>
      <w:r>
        <w:rPr>
          <w:i/>
          <w:color w:val="484C4B"/>
          <w:w w:val="109"/>
          <w:sz w:val="21"/>
          <w:szCs w:val="21"/>
        </w:rPr>
        <w:t>g</w:t>
      </w:r>
      <w:r>
        <w:rPr>
          <w:i/>
          <w:color w:val="484C4B"/>
          <w:w w:val="123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747978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2F3633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...</w:t>
      </w:r>
      <w:r>
        <w:rPr>
          <w:i/>
          <w:color w:val="484C4B"/>
          <w:w w:val="96"/>
          <w:sz w:val="21"/>
          <w:szCs w:val="21"/>
        </w:rPr>
        <w:t>..</w:t>
      </w:r>
      <w:r>
        <w:rPr>
          <w:i/>
          <w:color w:val="2F3633"/>
          <w:w w:val="109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..</w:t>
      </w:r>
      <w:r>
        <w:rPr>
          <w:i/>
          <w:color w:val="484C4B"/>
          <w:w w:val="109"/>
          <w:sz w:val="21"/>
          <w:szCs w:val="21"/>
        </w:rPr>
        <w:t>..</w:t>
      </w:r>
      <w:r>
        <w:rPr>
          <w:i/>
          <w:color w:val="5E6262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5E6262"/>
          <w:w w:val="109"/>
          <w:sz w:val="21"/>
          <w:szCs w:val="21"/>
        </w:rPr>
        <w:t>..</w:t>
      </w:r>
      <w:r>
        <w:rPr>
          <w:i/>
          <w:color w:val="484C4B"/>
          <w:w w:val="96"/>
          <w:sz w:val="21"/>
          <w:szCs w:val="21"/>
        </w:rPr>
        <w:t>.</w:t>
      </w:r>
      <w:r>
        <w:rPr>
          <w:i/>
          <w:color w:val="484C4B"/>
          <w:sz w:val="21"/>
          <w:szCs w:val="21"/>
        </w:rPr>
        <w:t xml:space="preserve">     </w:t>
      </w:r>
      <w:r>
        <w:rPr>
          <w:i/>
          <w:color w:val="484C4B"/>
          <w:spacing w:val="24"/>
          <w:sz w:val="21"/>
          <w:szCs w:val="21"/>
        </w:rPr>
        <w:t xml:space="preserve"> </w:t>
      </w:r>
      <w:r>
        <w:rPr>
          <w:color w:val="2F3633"/>
          <w:sz w:val="21"/>
          <w:szCs w:val="21"/>
        </w:rPr>
        <w:t>5</w:t>
      </w:r>
      <w:r>
        <w:rPr>
          <w:color w:val="484C4B"/>
          <w:sz w:val="21"/>
          <w:szCs w:val="21"/>
        </w:rPr>
        <w:t>7</w:t>
      </w:r>
    </w:p>
    <w:p w:rsidR="00F50420" w:rsidRDefault="00020352">
      <w:pPr>
        <w:spacing w:before="32"/>
        <w:ind w:left="1601"/>
        <w:rPr>
          <w:sz w:val="21"/>
          <w:szCs w:val="21"/>
        </w:rPr>
      </w:pPr>
      <w:r>
        <w:rPr>
          <w:color w:val="484C4B"/>
          <w:sz w:val="21"/>
          <w:szCs w:val="21"/>
        </w:rPr>
        <w:t xml:space="preserve">3.2   </w:t>
      </w:r>
      <w:r>
        <w:rPr>
          <w:color w:val="484C4B"/>
          <w:spacing w:val="46"/>
          <w:sz w:val="21"/>
          <w:szCs w:val="21"/>
        </w:rPr>
        <w:t xml:space="preserve"> </w:t>
      </w:r>
      <w:proofErr w:type="spellStart"/>
      <w:r>
        <w:rPr>
          <w:color w:val="484C4B"/>
          <w:w w:val="98"/>
          <w:sz w:val="21"/>
          <w:szCs w:val="21"/>
        </w:rPr>
        <w:t>P</w:t>
      </w:r>
      <w:r>
        <w:rPr>
          <w:color w:val="484C4B"/>
          <w:w w:val="108"/>
          <w:sz w:val="21"/>
          <w:szCs w:val="21"/>
        </w:rPr>
        <w:t>e</w:t>
      </w:r>
      <w:r>
        <w:rPr>
          <w:color w:val="484C4B"/>
          <w:w w:val="109"/>
          <w:sz w:val="21"/>
          <w:szCs w:val="21"/>
        </w:rPr>
        <w:t>n</w:t>
      </w:r>
      <w:r>
        <w:rPr>
          <w:color w:val="484C4B"/>
          <w:w w:val="74"/>
          <w:sz w:val="21"/>
          <w:szCs w:val="21"/>
        </w:rPr>
        <w:t>j</w:t>
      </w:r>
      <w:r>
        <w:rPr>
          <w:color w:val="2F3633"/>
          <w:w w:val="123"/>
          <w:sz w:val="21"/>
          <w:szCs w:val="21"/>
        </w:rPr>
        <w:t>u</w:t>
      </w:r>
      <w:r>
        <w:rPr>
          <w:color w:val="484C4B"/>
          <w:w w:val="105"/>
          <w:sz w:val="21"/>
          <w:szCs w:val="21"/>
        </w:rPr>
        <w:t>al</w:t>
      </w:r>
      <w:r>
        <w:rPr>
          <w:color w:val="484C4B"/>
          <w:w w:val="112"/>
          <w:sz w:val="21"/>
          <w:szCs w:val="21"/>
        </w:rPr>
        <w:t>an</w:t>
      </w:r>
      <w:proofErr w:type="spellEnd"/>
      <w:r>
        <w:rPr>
          <w:color w:val="484C4B"/>
          <w:spacing w:val="-2"/>
          <w:sz w:val="21"/>
          <w:szCs w:val="21"/>
        </w:rPr>
        <w:t xml:space="preserve"> </w:t>
      </w:r>
      <w:proofErr w:type="spellStart"/>
      <w:r>
        <w:rPr>
          <w:color w:val="484C4B"/>
          <w:sz w:val="21"/>
          <w:szCs w:val="21"/>
        </w:rPr>
        <w:t>dan</w:t>
      </w:r>
      <w:proofErr w:type="spellEnd"/>
      <w:r>
        <w:rPr>
          <w:color w:val="484C4B"/>
          <w:spacing w:val="31"/>
          <w:sz w:val="21"/>
          <w:szCs w:val="21"/>
        </w:rPr>
        <w:t xml:space="preserve"> </w:t>
      </w:r>
      <w:proofErr w:type="spellStart"/>
      <w:r>
        <w:rPr>
          <w:color w:val="484C4B"/>
          <w:sz w:val="21"/>
          <w:szCs w:val="21"/>
        </w:rPr>
        <w:t>Distribusi</w:t>
      </w:r>
      <w:proofErr w:type="spellEnd"/>
      <w:r>
        <w:rPr>
          <w:color w:val="484C4B"/>
          <w:sz w:val="21"/>
          <w:szCs w:val="21"/>
        </w:rPr>
        <w:t xml:space="preserve">                                                                   </w:t>
      </w:r>
      <w:r>
        <w:rPr>
          <w:color w:val="484C4B"/>
          <w:spacing w:val="23"/>
          <w:sz w:val="21"/>
          <w:szCs w:val="21"/>
        </w:rPr>
        <w:t xml:space="preserve"> </w:t>
      </w:r>
      <w:r>
        <w:rPr>
          <w:color w:val="484C4B"/>
          <w:w w:val="96"/>
          <w:sz w:val="21"/>
          <w:szCs w:val="21"/>
        </w:rPr>
        <w:t>5</w:t>
      </w:r>
      <w:r>
        <w:rPr>
          <w:color w:val="484C4B"/>
          <w:w w:val="109"/>
          <w:sz w:val="21"/>
          <w:szCs w:val="21"/>
        </w:rPr>
        <w:t>8</w:t>
      </w:r>
    </w:p>
    <w:p w:rsidR="00F50420" w:rsidRDefault="00020352">
      <w:pPr>
        <w:spacing w:before="32" w:line="220" w:lineRule="exact"/>
        <w:ind w:left="2120"/>
        <w:rPr>
          <w:sz w:val="21"/>
          <w:szCs w:val="21"/>
        </w:rPr>
      </w:pPr>
      <w:r>
        <w:pict>
          <v:shape id="_x0000_s1027" type="#_x0000_t202" style="position:absolute;left:0;text-align:left;margin-left:0;margin-top:0;width:304.15pt;height:155.75pt;z-index:251657728;mso-position-horizontal-relative:margin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6"/>
                    <w:gridCol w:w="933"/>
                    <w:gridCol w:w="3758"/>
                    <w:gridCol w:w="879"/>
                    <w:gridCol w:w="87"/>
                  </w:tblGrid>
                  <w:tr w:rsidR="00F50420">
                    <w:trPr>
                      <w:trHeight w:hRule="exact" w:val="300"/>
                    </w:trPr>
                    <w:tc>
                      <w:tcPr>
                        <w:tcW w:w="426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F50420">
                        <w:pPr>
                          <w:spacing w:before="3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50420" w:rsidRDefault="00020352">
                        <w:pPr>
                          <w:ind w:left="4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8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484C4B"/>
                            <w:w w:val="8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16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5E6262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8"/>
                          <w:ind w:left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2F363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der</w:t>
                        </w:r>
                        <w:r>
                          <w:rPr>
                            <w:i/>
                            <w:color w:val="484C4B"/>
                            <w:spacing w:val="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1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84C4B"/>
                            <w:w w:val="96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2F3633"/>
                            <w:w w:val="116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484C4B"/>
                            <w:w w:val="108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2F3633"/>
                            <w:w w:val="114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84C4B"/>
                            <w:w w:val="108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36"/>
                            <w:sz w:val="21"/>
                            <w:szCs w:val="21"/>
                          </w:rPr>
                          <w:t>t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8"/>
                          <w:ind w:right="18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5E6262"/>
                            <w:w w:val="68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7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5E6262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2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w w:val="119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i/>
                            <w:color w:val="484C4B"/>
                            <w:w w:val="8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84C4B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84C4B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2F3633"/>
                            <w:w w:val="109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484C4B"/>
                            <w:w w:val="96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2F3633"/>
                            <w:w w:val="109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484C4B"/>
                            <w:w w:val="11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84C4B"/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19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84C4B"/>
                            <w:w w:val="96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nag</w:t>
                        </w:r>
                        <w:r>
                          <w:rPr>
                            <w:i/>
                            <w:color w:val="484C4B"/>
                            <w:w w:val="108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84C4B"/>
                            <w:w w:val="114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5E626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84C4B"/>
                            <w:w w:val="116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36"/>
                            <w:sz w:val="21"/>
                            <w:szCs w:val="21"/>
                          </w:rPr>
                          <w:t>t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right="18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5E6262"/>
                            <w:w w:val="68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3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color w:val="484C4B"/>
                            <w:w w:val="116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5E6262"/>
                            <w:w w:val="8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16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w w:val="12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2F3633"/>
                            <w:w w:val="96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484C4B"/>
                            <w:w w:val="11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pp</w:t>
                        </w:r>
                        <w:r>
                          <w:rPr>
                            <w:i/>
                            <w:color w:val="484C4B"/>
                            <w:w w:val="11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2F3633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g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right="18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5E6262"/>
                            <w:w w:val="54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3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color w:val="484C4B"/>
                            <w:w w:val="116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84C4B"/>
                            <w:w w:val="8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w w:val="112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i/>
                            <w:color w:val="2F3633"/>
                            <w:w w:val="99"/>
                            <w:sz w:val="21"/>
                            <w:szCs w:val="21"/>
                          </w:rPr>
                          <w:t>il</w:t>
                        </w:r>
                        <w:r>
                          <w:rPr>
                            <w:i/>
                            <w:color w:val="2F3633"/>
                            <w:w w:val="105"/>
                            <w:sz w:val="21"/>
                            <w:szCs w:val="21"/>
                          </w:rPr>
                          <w:t>li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g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right="18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5E6262"/>
                            <w:w w:val="54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3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5E6262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Pricing</w:t>
                        </w:r>
                        <w:r>
                          <w:rPr>
                            <w:i/>
                            <w:color w:val="484C4B"/>
                            <w:spacing w:val="2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5E6262"/>
                            <w:w w:val="109"/>
                            <w:sz w:val="21"/>
                            <w:szCs w:val="21"/>
                          </w:rPr>
                          <w:t>,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right="18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5E6262"/>
                            <w:w w:val="54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5E6262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5E6262"/>
                            <w:w w:val="109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Sales</w:t>
                        </w:r>
                        <w:r>
                          <w:rPr>
                            <w:i/>
                            <w:color w:val="484C4B"/>
                            <w:spacing w:val="1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16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2F3633"/>
                            <w:w w:val="96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ppo</w:t>
                        </w:r>
                        <w:r>
                          <w:rPr>
                            <w:i/>
                            <w:color w:val="484C4B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84C4B"/>
                            <w:w w:val="124"/>
                            <w:sz w:val="21"/>
                            <w:szCs w:val="21"/>
                          </w:rPr>
                          <w:t>t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right="18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2F3633"/>
                            <w:w w:val="54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2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10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747978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5E6262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16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22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484C4B"/>
                            <w:w w:val="10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color w:val="484C4B"/>
                            <w:w w:val="11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color w:val="484C4B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color w:val="484C4B"/>
                            <w:w w:val="11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color w:val="484C4B"/>
                            <w:w w:val="10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color w:val="484C4B"/>
                            <w:w w:val="118"/>
                            <w:sz w:val="21"/>
                            <w:szCs w:val="21"/>
                          </w:rPr>
                          <w:t>rt</w:t>
                        </w:r>
                        <w:r>
                          <w:rPr>
                            <w:color w:val="484C4B"/>
                            <w:w w:val="108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color w:val="484C4B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color w:val="484C4B"/>
                            <w:w w:val="99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right="11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2F3633"/>
                            <w:w w:val="68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824"/>
                    </w:trPr>
                    <w:tc>
                      <w:tcPr>
                        <w:tcW w:w="426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19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10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5E6262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16"/>
                            <w:sz w:val="21"/>
                            <w:szCs w:val="21"/>
                          </w:rPr>
                          <w:t>9</w:t>
                        </w:r>
                      </w:p>
                      <w:p w:rsidR="00F50420" w:rsidRDefault="00020352">
                        <w:pPr>
                          <w:spacing w:before="32"/>
                          <w:ind w:left="126" w:right="-45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484C4B"/>
                            <w:w w:val="98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color w:val="2F363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color w:val="484C4B"/>
                            <w:w w:val="10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color w:val="2F3633"/>
                            <w:w w:val="109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color w:val="484C4B"/>
                            <w:w w:val="104"/>
                            <w:sz w:val="21"/>
                            <w:szCs w:val="21"/>
                          </w:rPr>
                          <w:t>ks</w:t>
                        </w:r>
                        <w:r>
                          <w:rPr>
                            <w:color w:val="484C4B"/>
                            <w:w w:val="111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</w:p>
                      <w:p w:rsidR="00F50420" w:rsidRDefault="00020352">
                        <w:pPr>
                          <w:spacing w:before="32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5E6262"/>
                            <w:w w:val="9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747978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8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w w:val="118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i/>
                            <w:color w:val="484C4B"/>
                            <w:w w:val="7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84C4B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84C4B"/>
                            <w:w w:val="99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484C4B"/>
                            <w:w w:val="116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spacing w:val="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17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484C4B"/>
                            <w:w w:val="97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84C4B"/>
                            <w:w w:val="116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484C4B"/>
                            <w:w w:val="93"/>
                            <w:sz w:val="21"/>
                            <w:szCs w:val="21"/>
                          </w:rPr>
                          <w:t>e</w:t>
                        </w:r>
                      </w:p>
                      <w:p w:rsidR="00F50420" w:rsidRDefault="00F50420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020352">
                        <w:pPr>
                          <w:ind w:left="1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Material</w:t>
                        </w:r>
                        <w:r>
                          <w:rPr>
                            <w:i/>
                            <w:color w:val="484C4B"/>
                            <w:spacing w:val="-3"/>
                            <w:w w:val="10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and</w:t>
                        </w:r>
                        <w:r>
                          <w:rPr>
                            <w:i/>
                            <w:color w:val="484C4B"/>
                            <w:spacing w:val="2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Capacity</w:t>
                        </w:r>
                        <w:r>
                          <w:rPr>
                            <w:i/>
                            <w:color w:val="484C4B"/>
                            <w:spacing w:val="3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01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484C4B"/>
                            <w:w w:val="99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84C4B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16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1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2F3633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g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right="11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2F3633"/>
                            <w:w w:val="68"/>
                            <w:sz w:val="21"/>
                            <w:szCs w:val="21"/>
                          </w:rPr>
                          <w:t>.</w:t>
                        </w:r>
                      </w:p>
                      <w:p w:rsidR="00F50420" w:rsidRDefault="00F50420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020352">
                        <w:pPr>
                          <w:ind w:right="11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2F3633"/>
                            <w:w w:val="68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347"/>
                    </w:trPr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9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133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84C4B"/>
                            <w:w w:val="96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5E6262"/>
                            <w:w w:val="8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5E6262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84C4B"/>
                            <w:w w:val="109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2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sz w:val="21"/>
                            <w:szCs w:val="21"/>
                          </w:rPr>
                          <w:t>Shop</w:t>
                        </w:r>
                        <w:r>
                          <w:rPr>
                            <w:i/>
                            <w:color w:val="484C4B"/>
                            <w:spacing w:val="2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1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i/>
                            <w:color w:val="484C4B"/>
                            <w:w w:val="7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484C4B"/>
                            <w:w w:val="96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84C4B"/>
                            <w:w w:val="10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84C4B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84C4B"/>
                            <w:spacing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84C4B"/>
                            <w:w w:val="10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84C4B"/>
                            <w:w w:val="8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2F3633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84C4B"/>
                            <w:w w:val="123"/>
                            <w:sz w:val="21"/>
                            <w:szCs w:val="21"/>
                          </w:rPr>
                          <w:t>tr</w:t>
                        </w:r>
                        <w:r>
                          <w:rPr>
                            <w:i/>
                            <w:color w:val="484C4B"/>
                            <w:w w:val="96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84C4B"/>
                            <w:w w:val="111"/>
                            <w:sz w:val="21"/>
                            <w:szCs w:val="21"/>
                          </w:rPr>
                          <w:t>l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right="11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84C4B"/>
                            <w:w w:val="68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</w:tr>
                </w:tbl>
                <w:p w:rsidR="00F50420" w:rsidRDefault="00F50420"/>
              </w:txbxContent>
            </v:textbox>
            <w10:wrap type="topAndBottom" anchorx="margin"/>
          </v:shape>
        </w:pict>
      </w:r>
      <w:r>
        <w:rPr>
          <w:color w:val="484C4B"/>
          <w:w w:val="97"/>
          <w:position w:val="-1"/>
          <w:sz w:val="21"/>
          <w:szCs w:val="21"/>
        </w:rPr>
        <w:t>3.2</w:t>
      </w:r>
      <w:r>
        <w:rPr>
          <w:color w:val="5E6262"/>
          <w:w w:val="97"/>
          <w:position w:val="-1"/>
          <w:sz w:val="21"/>
          <w:szCs w:val="21"/>
        </w:rPr>
        <w:t>.</w:t>
      </w:r>
      <w:r>
        <w:rPr>
          <w:color w:val="484C4B"/>
          <w:w w:val="97"/>
          <w:position w:val="-1"/>
          <w:sz w:val="21"/>
          <w:szCs w:val="21"/>
        </w:rPr>
        <w:t xml:space="preserve">1       </w:t>
      </w:r>
      <w:r>
        <w:rPr>
          <w:color w:val="484C4B"/>
          <w:spacing w:val="6"/>
          <w:w w:val="97"/>
          <w:position w:val="-1"/>
          <w:sz w:val="21"/>
          <w:szCs w:val="21"/>
        </w:rPr>
        <w:t xml:space="preserve"> </w:t>
      </w:r>
      <w:r>
        <w:rPr>
          <w:i/>
          <w:color w:val="484C4B"/>
          <w:w w:val="115"/>
          <w:position w:val="-1"/>
          <w:sz w:val="21"/>
          <w:szCs w:val="21"/>
        </w:rPr>
        <w:t>M</w:t>
      </w:r>
      <w:r>
        <w:rPr>
          <w:i/>
          <w:color w:val="484C4B"/>
          <w:w w:val="96"/>
          <w:position w:val="-1"/>
          <w:sz w:val="21"/>
          <w:szCs w:val="21"/>
        </w:rPr>
        <w:t>a</w:t>
      </w:r>
      <w:r>
        <w:rPr>
          <w:i/>
          <w:color w:val="484C4B"/>
          <w:w w:val="105"/>
          <w:position w:val="-1"/>
          <w:sz w:val="21"/>
          <w:szCs w:val="21"/>
        </w:rPr>
        <w:t>s</w:t>
      </w:r>
      <w:r>
        <w:rPr>
          <w:i/>
          <w:color w:val="484C4B"/>
          <w:w w:val="149"/>
          <w:position w:val="-1"/>
          <w:sz w:val="21"/>
          <w:szCs w:val="21"/>
        </w:rPr>
        <w:t>t</w:t>
      </w:r>
      <w:r>
        <w:rPr>
          <w:i/>
          <w:color w:val="484C4B"/>
          <w:w w:val="85"/>
          <w:position w:val="-1"/>
          <w:sz w:val="21"/>
          <w:szCs w:val="21"/>
        </w:rPr>
        <w:t>e</w:t>
      </w:r>
      <w:r>
        <w:rPr>
          <w:i/>
          <w:color w:val="484C4B"/>
          <w:w w:val="123"/>
          <w:position w:val="-1"/>
          <w:sz w:val="21"/>
          <w:szCs w:val="21"/>
        </w:rPr>
        <w:t>r</w:t>
      </w:r>
      <w:r>
        <w:rPr>
          <w:i/>
          <w:color w:val="484C4B"/>
          <w:spacing w:val="-17"/>
          <w:position w:val="-1"/>
          <w:sz w:val="21"/>
          <w:szCs w:val="21"/>
        </w:rPr>
        <w:t xml:space="preserve"> </w:t>
      </w:r>
      <w:r>
        <w:rPr>
          <w:i/>
          <w:color w:val="484C4B"/>
          <w:w w:val="104"/>
          <w:position w:val="-1"/>
          <w:sz w:val="21"/>
          <w:szCs w:val="21"/>
        </w:rPr>
        <w:t>D</w:t>
      </w:r>
      <w:r>
        <w:rPr>
          <w:i/>
          <w:color w:val="484C4B"/>
          <w:w w:val="102"/>
          <w:position w:val="-1"/>
          <w:sz w:val="21"/>
          <w:szCs w:val="21"/>
        </w:rPr>
        <w:t>a</w:t>
      </w:r>
      <w:r>
        <w:rPr>
          <w:i/>
          <w:color w:val="484C4B"/>
          <w:w w:val="149"/>
          <w:position w:val="-1"/>
          <w:sz w:val="21"/>
          <w:szCs w:val="21"/>
        </w:rPr>
        <w:t>t</w:t>
      </w:r>
      <w:r>
        <w:rPr>
          <w:i/>
          <w:color w:val="484C4B"/>
          <w:w w:val="96"/>
          <w:position w:val="-1"/>
          <w:sz w:val="21"/>
          <w:szCs w:val="21"/>
        </w:rPr>
        <w:t>a</w:t>
      </w:r>
      <w:r>
        <w:rPr>
          <w:i/>
          <w:color w:val="484C4B"/>
          <w:spacing w:val="-16"/>
          <w:position w:val="-1"/>
          <w:sz w:val="21"/>
          <w:szCs w:val="21"/>
        </w:rPr>
        <w:t xml:space="preserve"> </w:t>
      </w:r>
      <w:r>
        <w:rPr>
          <w:i/>
          <w:color w:val="484C4B"/>
          <w:w w:val="123"/>
          <w:position w:val="-1"/>
          <w:sz w:val="21"/>
          <w:szCs w:val="21"/>
        </w:rPr>
        <w:t>M</w:t>
      </w:r>
      <w:r>
        <w:rPr>
          <w:i/>
          <w:color w:val="484C4B"/>
          <w:w w:val="89"/>
          <w:position w:val="-1"/>
          <w:sz w:val="21"/>
          <w:szCs w:val="21"/>
        </w:rPr>
        <w:t>a</w:t>
      </w:r>
      <w:r>
        <w:rPr>
          <w:i/>
          <w:color w:val="484C4B"/>
          <w:w w:val="116"/>
          <w:position w:val="-1"/>
          <w:sz w:val="21"/>
          <w:szCs w:val="21"/>
        </w:rPr>
        <w:t>n</w:t>
      </w:r>
      <w:r>
        <w:rPr>
          <w:i/>
          <w:color w:val="484C4B"/>
          <w:w w:val="109"/>
          <w:position w:val="-1"/>
          <w:sz w:val="21"/>
          <w:szCs w:val="21"/>
        </w:rPr>
        <w:t>a</w:t>
      </w:r>
      <w:r>
        <w:rPr>
          <w:i/>
          <w:color w:val="484C4B"/>
          <w:w w:val="102"/>
          <w:position w:val="-1"/>
          <w:sz w:val="21"/>
          <w:szCs w:val="21"/>
        </w:rPr>
        <w:t>g</w:t>
      </w:r>
      <w:r>
        <w:rPr>
          <w:i/>
          <w:color w:val="5E6262"/>
          <w:w w:val="108"/>
          <w:position w:val="-1"/>
          <w:sz w:val="21"/>
          <w:szCs w:val="21"/>
        </w:rPr>
        <w:t>e</w:t>
      </w:r>
      <w:r>
        <w:rPr>
          <w:i/>
          <w:color w:val="484C4B"/>
          <w:w w:val="114"/>
          <w:position w:val="-1"/>
          <w:sz w:val="21"/>
          <w:szCs w:val="21"/>
        </w:rPr>
        <w:t>m</w:t>
      </w:r>
      <w:r>
        <w:rPr>
          <w:i/>
          <w:color w:val="5E6262"/>
          <w:position w:val="-1"/>
          <w:sz w:val="21"/>
          <w:szCs w:val="21"/>
        </w:rPr>
        <w:t>e</w:t>
      </w:r>
      <w:r>
        <w:rPr>
          <w:i/>
          <w:color w:val="484C4B"/>
          <w:w w:val="116"/>
          <w:position w:val="-1"/>
          <w:sz w:val="21"/>
          <w:szCs w:val="21"/>
        </w:rPr>
        <w:t>n</w:t>
      </w:r>
      <w:r>
        <w:rPr>
          <w:i/>
          <w:color w:val="2F3633"/>
          <w:w w:val="136"/>
          <w:position w:val="-1"/>
          <w:sz w:val="21"/>
          <w:szCs w:val="21"/>
        </w:rPr>
        <w:t>t</w:t>
      </w:r>
      <w:r>
        <w:rPr>
          <w:i/>
          <w:color w:val="484C4B"/>
          <w:w w:val="137"/>
          <w:position w:val="-1"/>
          <w:sz w:val="21"/>
          <w:szCs w:val="21"/>
        </w:rPr>
        <w:t>.</w:t>
      </w:r>
      <w:r>
        <w:rPr>
          <w:i/>
          <w:color w:val="747978"/>
          <w:w w:val="109"/>
          <w:position w:val="-1"/>
          <w:sz w:val="21"/>
          <w:szCs w:val="21"/>
        </w:rPr>
        <w:t>.</w:t>
      </w:r>
      <w:r>
        <w:rPr>
          <w:i/>
          <w:color w:val="5E6262"/>
          <w:w w:val="96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5E6262"/>
          <w:w w:val="96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2F3633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5E6262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2F3633"/>
          <w:w w:val="109"/>
          <w:position w:val="-1"/>
          <w:sz w:val="21"/>
          <w:szCs w:val="21"/>
        </w:rPr>
        <w:t>.</w:t>
      </w:r>
      <w:r>
        <w:rPr>
          <w:i/>
          <w:color w:val="2F3633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..</w:t>
      </w:r>
      <w:r>
        <w:rPr>
          <w:i/>
          <w:color w:val="2F3633"/>
          <w:w w:val="96"/>
          <w:position w:val="-1"/>
          <w:sz w:val="21"/>
          <w:szCs w:val="21"/>
        </w:rPr>
        <w:t>.</w:t>
      </w:r>
      <w:r>
        <w:rPr>
          <w:i/>
          <w:color w:val="484C4B"/>
          <w:w w:val="109"/>
          <w:position w:val="-1"/>
          <w:sz w:val="21"/>
          <w:szCs w:val="21"/>
        </w:rPr>
        <w:t>.</w:t>
      </w:r>
      <w:r>
        <w:rPr>
          <w:i/>
          <w:color w:val="5E6262"/>
          <w:w w:val="96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747978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5E6262"/>
          <w:w w:val="109"/>
          <w:position w:val="-1"/>
          <w:sz w:val="21"/>
          <w:szCs w:val="21"/>
        </w:rPr>
        <w:t>.</w:t>
      </w:r>
      <w:r>
        <w:rPr>
          <w:i/>
          <w:color w:val="484C4B"/>
          <w:w w:val="96"/>
          <w:position w:val="-1"/>
          <w:sz w:val="21"/>
          <w:szCs w:val="21"/>
        </w:rPr>
        <w:t>.</w:t>
      </w:r>
      <w:r>
        <w:rPr>
          <w:i/>
          <w:color w:val="484C4B"/>
          <w:position w:val="-1"/>
          <w:sz w:val="21"/>
          <w:szCs w:val="21"/>
        </w:rPr>
        <w:t xml:space="preserve">     </w:t>
      </w:r>
      <w:r>
        <w:rPr>
          <w:i/>
          <w:color w:val="484C4B"/>
          <w:spacing w:val="2"/>
          <w:position w:val="-1"/>
          <w:sz w:val="21"/>
          <w:szCs w:val="21"/>
        </w:rPr>
        <w:t xml:space="preserve"> </w:t>
      </w:r>
      <w:r>
        <w:rPr>
          <w:color w:val="484C4B"/>
          <w:w w:val="96"/>
          <w:position w:val="-1"/>
          <w:sz w:val="21"/>
          <w:szCs w:val="21"/>
        </w:rPr>
        <w:t>6</w:t>
      </w:r>
      <w:r>
        <w:rPr>
          <w:color w:val="484C4B"/>
          <w:w w:val="109"/>
          <w:position w:val="-1"/>
          <w:sz w:val="21"/>
          <w:szCs w:val="21"/>
        </w:rPr>
        <w:t>0</w:t>
      </w:r>
    </w:p>
    <w:p w:rsidR="00F50420" w:rsidRDefault="00F50420">
      <w:pPr>
        <w:spacing w:before="9" w:line="180" w:lineRule="exact"/>
        <w:rPr>
          <w:sz w:val="18"/>
          <w:szCs w:val="18"/>
        </w:rPr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020352">
      <w:pPr>
        <w:spacing w:before="34" w:line="220" w:lineRule="exact"/>
        <w:ind w:right="621"/>
        <w:jc w:val="right"/>
        <w:rPr>
          <w:sz w:val="21"/>
          <w:szCs w:val="21"/>
        </w:rPr>
      </w:pPr>
      <w:r>
        <w:rPr>
          <w:color w:val="484C4B"/>
          <w:w w:val="68"/>
          <w:position w:val="-1"/>
          <w:sz w:val="21"/>
          <w:szCs w:val="21"/>
        </w:rPr>
        <w:t>.</w:t>
      </w: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before="11" w:line="260" w:lineRule="exact"/>
        <w:rPr>
          <w:sz w:val="26"/>
          <w:szCs w:val="26"/>
        </w:rPr>
      </w:pPr>
    </w:p>
    <w:p w:rsidR="00F50420" w:rsidRDefault="00020352">
      <w:pPr>
        <w:spacing w:before="44"/>
        <w:ind w:left="3316"/>
        <w:rPr>
          <w:rFonts w:ascii="Arial" w:eastAsia="Arial" w:hAnsi="Arial" w:cs="Arial"/>
          <w:sz w:val="15"/>
          <w:szCs w:val="15"/>
        </w:rPr>
        <w:sectPr w:rsidR="00F50420">
          <w:type w:val="continuous"/>
          <w:pgSz w:w="10320" w:h="14580"/>
          <w:pgMar w:top="1360" w:right="640" w:bottom="280" w:left="1440" w:header="720" w:footer="720" w:gutter="0"/>
          <w:cols w:space="720"/>
        </w:sectPr>
      </w:pPr>
      <w:r>
        <w:rPr>
          <w:rFonts w:ascii="Arial" w:eastAsia="Arial" w:hAnsi="Arial" w:cs="Arial"/>
          <w:color w:val="2F3633"/>
          <w:sz w:val="15"/>
          <w:szCs w:val="15"/>
        </w:rPr>
        <w:t>E</w:t>
      </w:r>
      <w:r>
        <w:rPr>
          <w:rFonts w:ascii="Arial" w:eastAsia="Arial" w:hAnsi="Arial" w:cs="Arial"/>
          <w:color w:val="484C4B"/>
          <w:sz w:val="15"/>
          <w:szCs w:val="15"/>
        </w:rPr>
        <w:t>R</w:t>
      </w:r>
      <w:r>
        <w:rPr>
          <w:rFonts w:ascii="Arial" w:eastAsia="Arial" w:hAnsi="Arial" w:cs="Arial"/>
          <w:color w:val="2F3633"/>
          <w:sz w:val="15"/>
          <w:szCs w:val="15"/>
        </w:rPr>
        <w:t>P</w:t>
      </w:r>
      <w:r>
        <w:rPr>
          <w:rFonts w:ascii="Arial" w:eastAsia="Arial" w:hAnsi="Arial" w:cs="Arial"/>
          <w:color w:val="2F3633"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color w:val="5E6262"/>
          <w:w w:val="201"/>
          <w:sz w:val="15"/>
          <w:szCs w:val="15"/>
        </w:rPr>
        <w:t>-</w:t>
      </w:r>
      <w:r>
        <w:rPr>
          <w:rFonts w:ascii="Arial" w:eastAsia="Arial" w:hAnsi="Arial" w:cs="Arial"/>
          <w:color w:val="5E6262"/>
          <w:spacing w:val="-40"/>
          <w:w w:val="201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84C4B"/>
          <w:w w:val="92"/>
          <w:sz w:val="15"/>
          <w:szCs w:val="15"/>
        </w:rPr>
        <w:t>M</w:t>
      </w:r>
      <w:r>
        <w:rPr>
          <w:rFonts w:ascii="Arial" w:eastAsia="Arial" w:hAnsi="Arial" w:cs="Arial"/>
          <w:color w:val="484C4B"/>
          <w:w w:val="121"/>
          <w:sz w:val="15"/>
          <w:szCs w:val="15"/>
        </w:rPr>
        <w:t>e</w:t>
      </w:r>
      <w:r>
        <w:rPr>
          <w:rFonts w:ascii="Arial" w:eastAsia="Arial" w:hAnsi="Arial" w:cs="Arial"/>
          <w:color w:val="484C4B"/>
          <w:w w:val="103"/>
          <w:sz w:val="15"/>
          <w:szCs w:val="15"/>
        </w:rPr>
        <w:t>n</w:t>
      </w:r>
      <w:r>
        <w:rPr>
          <w:rFonts w:ascii="Arial" w:eastAsia="Arial" w:hAnsi="Arial" w:cs="Arial"/>
          <w:color w:val="484C4B"/>
          <w:w w:val="115"/>
          <w:sz w:val="15"/>
          <w:szCs w:val="15"/>
        </w:rPr>
        <w:t>y</w:t>
      </w:r>
      <w:r>
        <w:rPr>
          <w:rFonts w:ascii="Arial" w:eastAsia="Arial" w:hAnsi="Arial" w:cs="Arial"/>
          <w:color w:val="484C4B"/>
          <w:w w:val="103"/>
          <w:sz w:val="15"/>
          <w:szCs w:val="15"/>
        </w:rPr>
        <w:t>e</w:t>
      </w:r>
      <w:r>
        <w:rPr>
          <w:rFonts w:ascii="Arial" w:eastAsia="Arial" w:hAnsi="Arial" w:cs="Arial"/>
          <w:color w:val="2F3633"/>
          <w:w w:val="86"/>
          <w:sz w:val="15"/>
          <w:szCs w:val="15"/>
        </w:rPr>
        <w:t>l</w:t>
      </w:r>
      <w:r>
        <w:rPr>
          <w:rFonts w:ascii="Arial" w:eastAsia="Arial" w:hAnsi="Arial" w:cs="Arial"/>
          <w:color w:val="484C4B"/>
          <w:w w:val="103"/>
          <w:sz w:val="15"/>
          <w:szCs w:val="15"/>
        </w:rPr>
        <w:t>a</w:t>
      </w:r>
      <w:r>
        <w:rPr>
          <w:rFonts w:ascii="Arial" w:eastAsia="Arial" w:hAnsi="Arial" w:cs="Arial"/>
          <w:color w:val="484C4B"/>
          <w:w w:val="129"/>
          <w:sz w:val="15"/>
          <w:szCs w:val="15"/>
        </w:rPr>
        <w:t>r</w:t>
      </w:r>
      <w:r>
        <w:rPr>
          <w:rFonts w:ascii="Arial" w:eastAsia="Arial" w:hAnsi="Arial" w:cs="Arial"/>
          <w:color w:val="484C4B"/>
          <w:w w:val="95"/>
          <w:sz w:val="15"/>
          <w:szCs w:val="15"/>
        </w:rPr>
        <w:t>a</w:t>
      </w:r>
      <w:r>
        <w:rPr>
          <w:rFonts w:ascii="Arial" w:eastAsia="Arial" w:hAnsi="Arial" w:cs="Arial"/>
          <w:color w:val="484C4B"/>
          <w:w w:val="115"/>
          <w:sz w:val="15"/>
          <w:szCs w:val="15"/>
        </w:rPr>
        <w:t>s</w:t>
      </w:r>
      <w:r>
        <w:rPr>
          <w:rFonts w:ascii="Arial" w:eastAsia="Arial" w:hAnsi="Arial" w:cs="Arial"/>
          <w:color w:val="484C4B"/>
          <w:w w:val="105"/>
          <w:sz w:val="15"/>
          <w:szCs w:val="15"/>
        </w:rPr>
        <w:t>k</w:t>
      </w:r>
      <w:r>
        <w:rPr>
          <w:rFonts w:ascii="Arial" w:eastAsia="Arial" w:hAnsi="Arial" w:cs="Arial"/>
          <w:color w:val="484C4B"/>
          <w:w w:val="103"/>
          <w:sz w:val="15"/>
          <w:szCs w:val="15"/>
        </w:rPr>
        <w:t>a</w:t>
      </w:r>
      <w:r>
        <w:rPr>
          <w:rFonts w:ascii="Arial" w:eastAsia="Arial" w:hAnsi="Arial" w:cs="Arial"/>
          <w:color w:val="2F3633"/>
          <w:w w:val="103"/>
          <w:sz w:val="15"/>
          <w:szCs w:val="15"/>
        </w:rPr>
        <w:t>n</w:t>
      </w:r>
      <w:proofErr w:type="spellEnd"/>
      <w:r>
        <w:rPr>
          <w:rFonts w:ascii="Arial" w:eastAsia="Arial" w:hAnsi="Arial" w:cs="Arial"/>
          <w:color w:val="2F3633"/>
          <w:spacing w:val="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84C4B"/>
          <w:sz w:val="15"/>
          <w:szCs w:val="15"/>
        </w:rPr>
        <w:t>Tek</w:t>
      </w:r>
      <w:r>
        <w:rPr>
          <w:rFonts w:ascii="Arial" w:eastAsia="Arial" w:hAnsi="Arial" w:cs="Arial"/>
          <w:color w:val="2F3633"/>
          <w:sz w:val="15"/>
          <w:szCs w:val="15"/>
        </w:rPr>
        <w:t>n</w:t>
      </w:r>
      <w:r>
        <w:rPr>
          <w:rFonts w:ascii="Arial" w:eastAsia="Arial" w:hAnsi="Arial" w:cs="Arial"/>
          <w:color w:val="484C4B"/>
          <w:sz w:val="15"/>
          <w:szCs w:val="15"/>
        </w:rPr>
        <w:t>o</w:t>
      </w:r>
      <w:r>
        <w:rPr>
          <w:rFonts w:ascii="Arial" w:eastAsia="Arial" w:hAnsi="Arial" w:cs="Arial"/>
          <w:color w:val="2F3633"/>
          <w:sz w:val="15"/>
          <w:szCs w:val="15"/>
        </w:rPr>
        <w:t>l</w:t>
      </w:r>
      <w:r>
        <w:rPr>
          <w:rFonts w:ascii="Arial" w:eastAsia="Arial" w:hAnsi="Arial" w:cs="Arial"/>
          <w:color w:val="484C4B"/>
          <w:sz w:val="15"/>
          <w:szCs w:val="15"/>
        </w:rPr>
        <w:t>og</w:t>
      </w:r>
      <w:r>
        <w:rPr>
          <w:rFonts w:ascii="Arial" w:eastAsia="Arial" w:hAnsi="Arial" w:cs="Arial"/>
          <w:color w:val="2F3633"/>
          <w:sz w:val="15"/>
          <w:szCs w:val="15"/>
        </w:rPr>
        <w:t>i</w:t>
      </w:r>
      <w:proofErr w:type="spellEnd"/>
      <w:r>
        <w:rPr>
          <w:rFonts w:ascii="Arial" w:eastAsia="Arial" w:hAnsi="Arial" w:cs="Arial"/>
          <w:color w:val="2F3633"/>
          <w:sz w:val="15"/>
          <w:szCs w:val="15"/>
        </w:rPr>
        <w:t xml:space="preserve"> </w:t>
      </w:r>
      <w:r>
        <w:rPr>
          <w:rFonts w:ascii="Arial" w:eastAsia="Arial" w:hAnsi="Arial" w:cs="Arial"/>
          <w:color w:val="2F3633"/>
          <w:spacing w:val="13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2F3633"/>
          <w:w w:val="86"/>
          <w:sz w:val="15"/>
          <w:szCs w:val="15"/>
        </w:rPr>
        <w:t>l</w:t>
      </w:r>
      <w:r>
        <w:rPr>
          <w:rFonts w:ascii="Arial" w:eastAsia="Arial" w:hAnsi="Arial" w:cs="Arial"/>
          <w:color w:val="484C4B"/>
          <w:w w:val="112"/>
          <w:sz w:val="15"/>
          <w:szCs w:val="15"/>
        </w:rPr>
        <w:t>n</w:t>
      </w:r>
      <w:r>
        <w:rPr>
          <w:rFonts w:ascii="Arial" w:eastAsia="Arial" w:hAnsi="Arial" w:cs="Arial"/>
          <w:color w:val="484C4B"/>
          <w:w w:val="139"/>
          <w:sz w:val="15"/>
          <w:szCs w:val="15"/>
        </w:rPr>
        <w:t>f</w:t>
      </w:r>
      <w:r>
        <w:rPr>
          <w:rFonts w:ascii="Arial" w:eastAsia="Arial" w:hAnsi="Arial" w:cs="Arial"/>
          <w:color w:val="484C4B"/>
          <w:w w:val="95"/>
          <w:sz w:val="15"/>
          <w:szCs w:val="15"/>
        </w:rPr>
        <w:t>o</w:t>
      </w:r>
      <w:r>
        <w:rPr>
          <w:rFonts w:ascii="Arial" w:eastAsia="Arial" w:hAnsi="Arial" w:cs="Arial"/>
          <w:color w:val="484C4B"/>
          <w:w w:val="115"/>
          <w:sz w:val="15"/>
          <w:szCs w:val="15"/>
        </w:rPr>
        <w:t>r</w:t>
      </w:r>
      <w:r>
        <w:rPr>
          <w:rFonts w:ascii="Arial" w:eastAsia="Arial" w:hAnsi="Arial" w:cs="Arial"/>
          <w:color w:val="2F3633"/>
          <w:w w:val="103"/>
          <w:sz w:val="15"/>
          <w:szCs w:val="15"/>
        </w:rPr>
        <w:t>m</w:t>
      </w:r>
      <w:r>
        <w:rPr>
          <w:rFonts w:ascii="Arial" w:eastAsia="Arial" w:hAnsi="Arial" w:cs="Arial"/>
          <w:color w:val="484C4B"/>
          <w:w w:val="103"/>
          <w:sz w:val="15"/>
          <w:szCs w:val="15"/>
        </w:rPr>
        <w:t>a</w:t>
      </w:r>
      <w:r>
        <w:rPr>
          <w:rFonts w:ascii="Arial" w:eastAsia="Arial" w:hAnsi="Arial" w:cs="Arial"/>
          <w:color w:val="484C4B"/>
          <w:w w:val="115"/>
          <w:sz w:val="15"/>
          <w:szCs w:val="15"/>
        </w:rPr>
        <w:t>s</w:t>
      </w:r>
      <w:r>
        <w:rPr>
          <w:rFonts w:ascii="Arial" w:eastAsia="Arial" w:hAnsi="Arial" w:cs="Arial"/>
          <w:color w:val="2F3633"/>
          <w:w w:val="86"/>
          <w:sz w:val="15"/>
          <w:szCs w:val="15"/>
        </w:rPr>
        <w:t>i</w:t>
      </w:r>
      <w:proofErr w:type="spellEnd"/>
      <w:r>
        <w:rPr>
          <w:rFonts w:ascii="Arial" w:eastAsia="Arial" w:hAnsi="Arial" w:cs="Arial"/>
          <w:color w:val="2F3633"/>
          <w:spacing w:val="16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84C4B"/>
          <w:sz w:val="15"/>
          <w:szCs w:val="15"/>
        </w:rPr>
        <w:t>denga</w:t>
      </w:r>
      <w:r>
        <w:rPr>
          <w:rFonts w:ascii="Arial" w:eastAsia="Arial" w:hAnsi="Arial" w:cs="Arial"/>
          <w:color w:val="2F3633"/>
          <w:sz w:val="15"/>
          <w:szCs w:val="15"/>
        </w:rPr>
        <w:t>n</w:t>
      </w:r>
      <w:proofErr w:type="spellEnd"/>
      <w:r>
        <w:rPr>
          <w:rFonts w:ascii="Arial" w:eastAsia="Arial" w:hAnsi="Arial" w:cs="Arial"/>
          <w:color w:val="2F3633"/>
          <w:spacing w:val="3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84C4B"/>
          <w:sz w:val="15"/>
          <w:szCs w:val="15"/>
        </w:rPr>
        <w:t>Strate</w:t>
      </w:r>
      <w:r>
        <w:rPr>
          <w:rFonts w:ascii="Arial" w:eastAsia="Arial" w:hAnsi="Arial" w:cs="Arial"/>
          <w:color w:val="2F3633"/>
          <w:sz w:val="15"/>
          <w:szCs w:val="15"/>
        </w:rPr>
        <w:t>gi</w:t>
      </w:r>
      <w:proofErr w:type="spellEnd"/>
      <w:r>
        <w:rPr>
          <w:rFonts w:ascii="Arial" w:eastAsia="Arial" w:hAnsi="Arial" w:cs="Arial"/>
          <w:color w:val="2F3633"/>
          <w:spacing w:val="38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2F3633"/>
          <w:sz w:val="15"/>
          <w:szCs w:val="15"/>
        </w:rPr>
        <w:t>B</w:t>
      </w:r>
      <w:r>
        <w:rPr>
          <w:rFonts w:ascii="Arial" w:eastAsia="Arial" w:hAnsi="Arial" w:cs="Arial"/>
          <w:color w:val="484C4B"/>
          <w:sz w:val="15"/>
          <w:szCs w:val="15"/>
        </w:rPr>
        <w:t>i</w:t>
      </w:r>
      <w:r>
        <w:rPr>
          <w:rFonts w:ascii="Arial" w:eastAsia="Arial" w:hAnsi="Arial" w:cs="Arial"/>
          <w:color w:val="2F3633"/>
          <w:sz w:val="15"/>
          <w:szCs w:val="15"/>
        </w:rPr>
        <w:t>snis</w:t>
      </w:r>
      <w:proofErr w:type="spellEnd"/>
    </w:p>
    <w:p w:rsidR="00F50420" w:rsidRDefault="00F50420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5755"/>
        <w:gridCol w:w="407"/>
      </w:tblGrid>
      <w:tr w:rsidR="00F50420">
        <w:trPr>
          <w:trHeight w:hRule="exact" w:val="348"/>
        </w:trPr>
        <w:tc>
          <w:tcPr>
            <w:tcW w:w="443" w:type="dxa"/>
            <w:vMerge w:val="restart"/>
            <w:tcBorders>
              <w:top w:val="nil"/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7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3.3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3       </w:t>
            </w:r>
            <w:r>
              <w:rPr>
                <w:color w:val="575E5B"/>
                <w:spacing w:val="1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sz w:val="21"/>
                <w:szCs w:val="21"/>
              </w:rPr>
              <w:t>Q</w:t>
            </w:r>
            <w:r>
              <w:rPr>
                <w:i/>
                <w:color w:val="404644"/>
                <w:sz w:val="21"/>
                <w:szCs w:val="21"/>
              </w:rPr>
              <w:t>u</w:t>
            </w:r>
            <w:r>
              <w:rPr>
                <w:i/>
                <w:color w:val="575E5B"/>
                <w:sz w:val="21"/>
                <w:szCs w:val="21"/>
              </w:rPr>
              <w:t>a</w:t>
            </w:r>
            <w:r>
              <w:rPr>
                <w:i/>
                <w:color w:val="404644"/>
                <w:sz w:val="21"/>
                <w:szCs w:val="21"/>
              </w:rPr>
              <w:t>lity</w:t>
            </w:r>
            <w:r>
              <w:rPr>
                <w:i/>
                <w:color w:val="404644"/>
                <w:spacing w:val="28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M</w:t>
            </w:r>
            <w:r>
              <w:rPr>
                <w:i/>
                <w:color w:val="404644"/>
                <w:w w:val="89"/>
                <w:sz w:val="21"/>
                <w:szCs w:val="21"/>
              </w:rPr>
              <w:t>a</w:t>
            </w:r>
            <w:r>
              <w:rPr>
                <w:i/>
                <w:color w:val="404644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404644"/>
                <w:w w:val="114"/>
                <w:sz w:val="21"/>
                <w:szCs w:val="21"/>
              </w:rPr>
              <w:t>m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spacing w:val="-38"/>
                <w:sz w:val="21"/>
                <w:szCs w:val="21"/>
              </w:rPr>
              <w:t xml:space="preserve"> </w:t>
            </w:r>
            <w:proofErr w:type="gramStart"/>
            <w:r>
              <w:rPr>
                <w:i/>
                <w:color w:val="575E5B"/>
                <w:w w:val="54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proofErr w:type="gramEnd"/>
            <w:r>
              <w:rPr>
                <w:i/>
                <w:color w:val="575E5B"/>
                <w:spacing w:val="-2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41"/>
                <w:sz w:val="21"/>
                <w:szCs w:val="21"/>
              </w:rPr>
              <w:t>: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7"/>
              <w:ind w:left="151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6</w:t>
            </w:r>
            <w:r>
              <w:rPr>
                <w:color w:val="575E5B"/>
                <w:w w:val="109"/>
                <w:sz w:val="21"/>
                <w:szCs w:val="21"/>
              </w:rPr>
              <w:t>7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vMerge/>
            <w:tcBorders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0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3-4      </w:t>
            </w:r>
            <w:r>
              <w:rPr>
                <w:color w:val="575E5B"/>
                <w:spacing w:val="1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47"/>
                <w:sz w:val="21"/>
                <w:szCs w:val="21"/>
              </w:rPr>
              <w:t>J</w:t>
            </w:r>
            <w:r>
              <w:rPr>
                <w:i/>
                <w:color w:val="575E5B"/>
                <w:w w:val="89"/>
                <w:sz w:val="21"/>
                <w:szCs w:val="21"/>
              </w:rPr>
              <w:t>u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s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spacing w:val="-10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sz w:val="21"/>
                <w:szCs w:val="21"/>
              </w:rPr>
              <w:t>in</w:t>
            </w:r>
            <w:r>
              <w:rPr>
                <w:i/>
                <w:color w:val="575E5B"/>
                <w:spacing w:val="13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3"/>
                <w:sz w:val="21"/>
                <w:szCs w:val="21"/>
              </w:rPr>
              <w:t>Ti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m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575E5B"/>
                <w:w w:val="186"/>
                <w:sz w:val="21"/>
                <w:szCs w:val="21"/>
              </w:rPr>
              <w:t>/</w:t>
            </w:r>
            <w:r>
              <w:rPr>
                <w:i/>
                <w:color w:val="575E5B"/>
                <w:w w:val="95"/>
                <w:sz w:val="21"/>
                <w:szCs w:val="21"/>
              </w:rPr>
              <w:t>R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p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575E5B"/>
                <w:w w:val="117"/>
                <w:sz w:val="21"/>
                <w:szCs w:val="21"/>
              </w:rPr>
              <w:t>ti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ti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v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575E5B"/>
                <w:spacing w:val="-9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M</w:t>
            </w:r>
            <w:r>
              <w:rPr>
                <w:i/>
                <w:color w:val="575E5B"/>
                <w:w w:val="8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u</w:t>
            </w:r>
            <w:r>
              <w:rPr>
                <w:i/>
                <w:color w:val="575E5B"/>
                <w:w w:val="186"/>
                <w:sz w:val="21"/>
                <w:szCs w:val="21"/>
              </w:rPr>
              <w:t>f</w:t>
            </w:r>
            <w:r>
              <w:rPr>
                <w:i/>
                <w:color w:val="575E5B"/>
                <w:w w:val="68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w w:val="106"/>
                <w:sz w:val="21"/>
                <w:szCs w:val="21"/>
              </w:rPr>
              <w:t>tu</w:t>
            </w:r>
            <w:r>
              <w:rPr>
                <w:i/>
                <w:color w:val="575E5B"/>
                <w:w w:val="118"/>
                <w:sz w:val="21"/>
                <w:szCs w:val="21"/>
              </w:rPr>
              <w:t>ri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g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0"/>
              <w:ind w:left="137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6</w:t>
            </w:r>
            <w:r>
              <w:rPr>
                <w:color w:val="575E5B"/>
                <w:w w:val="109"/>
                <w:sz w:val="21"/>
                <w:szCs w:val="21"/>
              </w:rPr>
              <w:t>9</w:t>
            </w:r>
          </w:p>
        </w:tc>
      </w:tr>
      <w:tr w:rsidR="00F50420">
        <w:trPr>
          <w:trHeight w:hRule="exact" w:val="270"/>
        </w:trPr>
        <w:tc>
          <w:tcPr>
            <w:tcW w:w="443" w:type="dxa"/>
            <w:vMerge/>
            <w:tcBorders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 xml:space="preserve">3.3.5      </w:t>
            </w:r>
            <w:r>
              <w:rPr>
                <w:color w:val="575E5B"/>
                <w:spacing w:val="46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3"/>
                <w:sz w:val="21"/>
                <w:szCs w:val="21"/>
              </w:rPr>
              <w:t>C</w:t>
            </w:r>
            <w:r>
              <w:rPr>
                <w:i/>
                <w:color w:val="575E5B"/>
                <w:w w:val="82"/>
                <w:sz w:val="21"/>
                <w:szCs w:val="21"/>
              </w:rPr>
              <w:t>o</w:t>
            </w:r>
            <w:r>
              <w:rPr>
                <w:i/>
                <w:color w:val="575E5B"/>
                <w:w w:val="114"/>
                <w:sz w:val="21"/>
                <w:szCs w:val="21"/>
              </w:rPr>
              <w:t>s</w:t>
            </w:r>
            <w:r>
              <w:rPr>
                <w:i/>
                <w:color w:val="575E5B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spacing w:val="-2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M</w:t>
            </w:r>
            <w:r>
              <w:rPr>
                <w:i/>
                <w:color w:val="575E5B"/>
                <w:w w:val="8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ag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575E5B"/>
                <w:w w:val="114"/>
                <w:sz w:val="21"/>
                <w:szCs w:val="21"/>
              </w:rPr>
              <w:t>m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n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"/>
              <w:ind w:left="137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7</w:t>
            </w:r>
            <w:r>
              <w:rPr>
                <w:color w:val="575E5B"/>
                <w:w w:val="109"/>
                <w:sz w:val="21"/>
                <w:szCs w:val="21"/>
              </w:rPr>
              <w:t>0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vMerge/>
            <w:tcBorders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3.6      </w:t>
            </w:r>
            <w:r>
              <w:rPr>
                <w:color w:val="575E5B"/>
                <w:spacing w:val="39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7"/>
                <w:sz w:val="21"/>
                <w:szCs w:val="21"/>
              </w:rPr>
              <w:t>Engineering</w:t>
            </w:r>
            <w:r>
              <w:rPr>
                <w:i/>
                <w:color w:val="575E5B"/>
                <w:spacing w:val="2"/>
                <w:w w:val="107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99"/>
                <w:sz w:val="21"/>
                <w:szCs w:val="21"/>
              </w:rPr>
              <w:t>D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w w:val="96"/>
                <w:sz w:val="21"/>
                <w:szCs w:val="21"/>
              </w:rPr>
              <w:t>a</w:t>
            </w:r>
            <w:r>
              <w:rPr>
                <w:i/>
                <w:color w:val="575E5B"/>
                <w:spacing w:val="-9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M</w:t>
            </w:r>
            <w:r>
              <w:rPr>
                <w:i/>
                <w:color w:val="575E5B"/>
                <w:w w:val="8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g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575E5B"/>
                <w:w w:val="114"/>
                <w:sz w:val="21"/>
                <w:szCs w:val="21"/>
              </w:rPr>
              <w:t>m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e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7</w:t>
            </w:r>
            <w:r>
              <w:rPr>
                <w:color w:val="575E5B"/>
                <w:w w:val="109"/>
                <w:sz w:val="21"/>
                <w:szCs w:val="21"/>
              </w:rPr>
              <w:t>0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vMerge/>
            <w:tcBorders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 xml:space="preserve">3.3.7      </w:t>
            </w:r>
            <w:r>
              <w:rPr>
                <w:color w:val="575E5B"/>
                <w:spacing w:val="31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7"/>
                <w:sz w:val="21"/>
                <w:szCs w:val="21"/>
              </w:rPr>
              <w:t>Engineering</w:t>
            </w:r>
            <w:r>
              <w:rPr>
                <w:i/>
                <w:color w:val="575E5B"/>
                <w:spacing w:val="16"/>
                <w:w w:val="107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sz w:val="21"/>
                <w:szCs w:val="21"/>
              </w:rPr>
              <w:t>Change</w:t>
            </w:r>
            <w:r>
              <w:rPr>
                <w:i/>
                <w:color w:val="575E5B"/>
                <w:spacing w:val="19"/>
                <w:sz w:val="21"/>
                <w:szCs w:val="21"/>
              </w:rPr>
              <w:t xml:space="preserve"> </w:t>
            </w:r>
            <w:r>
              <w:rPr>
                <w:color w:val="575E5B"/>
                <w:w w:val="98"/>
                <w:sz w:val="21"/>
                <w:szCs w:val="21"/>
              </w:rPr>
              <w:t>C</w:t>
            </w:r>
            <w:r>
              <w:rPr>
                <w:color w:val="575E5B"/>
                <w:w w:val="89"/>
                <w:sz w:val="21"/>
                <w:szCs w:val="21"/>
              </w:rPr>
              <w:t>o</w:t>
            </w:r>
            <w:r>
              <w:rPr>
                <w:color w:val="575E5B"/>
                <w:w w:val="109"/>
                <w:sz w:val="21"/>
                <w:szCs w:val="21"/>
              </w:rPr>
              <w:t>n</w:t>
            </w:r>
            <w:r>
              <w:rPr>
                <w:color w:val="575E5B"/>
                <w:w w:val="135"/>
                <w:sz w:val="21"/>
                <w:szCs w:val="21"/>
              </w:rPr>
              <w:t>tr</w:t>
            </w:r>
            <w:r>
              <w:rPr>
                <w:color w:val="575E5B"/>
                <w:w w:val="96"/>
                <w:sz w:val="21"/>
                <w:szCs w:val="21"/>
              </w:rPr>
              <w:t>o</w:t>
            </w:r>
            <w:r>
              <w:rPr>
                <w:color w:val="575E5B"/>
                <w:w w:val="103"/>
                <w:sz w:val="21"/>
                <w:szCs w:val="21"/>
              </w:rPr>
              <w:t>l...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73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7</w:t>
            </w:r>
            <w:r>
              <w:rPr>
                <w:color w:val="575E5B"/>
                <w:w w:val="75"/>
                <w:sz w:val="21"/>
                <w:szCs w:val="21"/>
              </w:rPr>
              <w:t>1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vMerge/>
            <w:tcBorders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3.8      </w:t>
            </w:r>
            <w:r>
              <w:rPr>
                <w:color w:val="575E5B"/>
                <w:spacing w:val="46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6"/>
                <w:sz w:val="21"/>
                <w:szCs w:val="21"/>
              </w:rPr>
              <w:t>Configuration</w:t>
            </w:r>
            <w:r>
              <w:rPr>
                <w:i/>
                <w:color w:val="575E5B"/>
                <w:spacing w:val="-8"/>
                <w:w w:val="106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M</w:t>
            </w:r>
            <w:r>
              <w:rPr>
                <w:i/>
                <w:color w:val="575E5B"/>
                <w:w w:val="96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na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e</w:t>
            </w:r>
            <w:r>
              <w:rPr>
                <w:i/>
                <w:color w:val="404644"/>
                <w:w w:val="114"/>
                <w:sz w:val="21"/>
                <w:szCs w:val="21"/>
              </w:rPr>
              <w:t>m</w:t>
            </w:r>
            <w:r>
              <w:rPr>
                <w:i/>
                <w:color w:val="575E5B"/>
                <w:sz w:val="21"/>
                <w:szCs w:val="21"/>
              </w:rPr>
              <w:t>e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w w:val="82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73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7</w:t>
            </w:r>
            <w:r>
              <w:rPr>
                <w:color w:val="575E5B"/>
                <w:w w:val="75"/>
                <w:sz w:val="21"/>
                <w:szCs w:val="21"/>
              </w:rPr>
              <w:t>1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vMerge/>
            <w:tcBorders>
              <w:left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3.9      </w:t>
            </w:r>
            <w:r>
              <w:rPr>
                <w:color w:val="575E5B"/>
                <w:spacing w:val="31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S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r</w:t>
            </w:r>
            <w:r>
              <w:rPr>
                <w:i/>
                <w:color w:val="575E5B"/>
                <w:w w:val="99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404644"/>
                <w:w w:val="111"/>
                <w:sz w:val="21"/>
                <w:szCs w:val="21"/>
              </w:rPr>
              <w:t>l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iz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7"/>
                <w:sz w:val="21"/>
                <w:szCs w:val="21"/>
              </w:rPr>
              <w:t>ti</w:t>
            </w:r>
            <w:r>
              <w:rPr>
                <w:i/>
                <w:color w:val="575E5B"/>
                <w:w w:val="96"/>
                <w:sz w:val="21"/>
                <w:szCs w:val="21"/>
              </w:rPr>
              <w:t>o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86"/>
                <w:sz w:val="21"/>
                <w:szCs w:val="21"/>
              </w:rPr>
              <w:t>/</w:t>
            </w:r>
            <w:r>
              <w:rPr>
                <w:i/>
                <w:color w:val="575E5B"/>
                <w:w w:val="98"/>
                <w:sz w:val="21"/>
                <w:szCs w:val="21"/>
              </w:rPr>
              <w:t>L</w:t>
            </w:r>
            <w:r>
              <w:rPr>
                <w:i/>
                <w:color w:val="575E5B"/>
                <w:w w:val="96"/>
                <w:sz w:val="21"/>
                <w:szCs w:val="21"/>
              </w:rPr>
              <w:t>o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spacing w:val="-10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98"/>
                <w:sz w:val="21"/>
                <w:szCs w:val="21"/>
              </w:rPr>
              <w:t>C</w:t>
            </w:r>
            <w:r>
              <w:rPr>
                <w:i/>
                <w:color w:val="575E5B"/>
                <w:w w:val="89"/>
                <w:sz w:val="21"/>
                <w:szCs w:val="21"/>
              </w:rPr>
              <w:t>o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tr</w:t>
            </w:r>
            <w:r>
              <w:rPr>
                <w:i/>
                <w:color w:val="575E5B"/>
                <w:w w:val="89"/>
                <w:sz w:val="21"/>
                <w:szCs w:val="21"/>
              </w:rPr>
              <w:t>o</w:t>
            </w:r>
            <w:r>
              <w:rPr>
                <w:i/>
                <w:color w:val="404644"/>
                <w:w w:val="111"/>
                <w:sz w:val="21"/>
                <w:szCs w:val="21"/>
              </w:rPr>
              <w:t>l</w:t>
            </w:r>
            <w:r>
              <w:rPr>
                <w:i/>
                <w:color w:val="575E5B"/>
                <w:w w:val="164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66"/>
              <w:rPr>
                <w:sz w:val="21"/>
                <w:szCs w:val="21"/>
              </w:rPr>
            </w:pPr>
            <w:r>
              <w:rPr>
                <w:color w:val="575E5B"/>
                <w:w w:val="89"/>
                <w:sz w:val="21"/>
                <w:szCs w:val="21"/>
              </w:rPr>
              <w:t>71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vMerge/>
            <w:tcBorders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3.10    </w:t>
            </w:r>
            <w:r>
              <w:rPr>
                <w:color w:val="575E5B"/>
                <w:spacing w:val="46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7"/>
                <w:sz w:val="21"/>
                <w:szCs w:val="21"/>
              </w:rPr>
              <w:t>T</w:t>
            </w:r>
            <w:r>
              <w:rPr>
                <w:i/>
                <w:color w:val="575E5B"/>
                <w:w w:val="82"/>
                <w:sz w:val="21"/>
                <w:szCs w:val="21"/>
              </w:rPr>
              <w:t>o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o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li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787E7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5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72</w:t>
            </w:r>
          </w:p>
        </w:tc>
      </w:tr>
      <w:tr w:rsidR="00F50420">
        <w:trPr>
          <w:trHeight w:hRule="exact" w:val="273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54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3-4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30"/>
              <w:rPr>
                <w:sz w:val="21"/>
                <w:szCs w:val="21"/>
              </w:rPr>
            </w:pPr>
            <w:proofErr w:type="spellStart"/>
            <w:r>
              <w:rPr>
                <w:color w:val="575E5B"/>
                <w:sz w:val="21"/>
                <w:szCs w:val="21"/>
              </w:rPr>
              <w:t>Sumber</w:t>
            </w:r>
            <w:proofErr w:type="spellEnd"/>
            <w:r>
              <w:rPr>
                <w:color w:val="575E5B"/>
                <w:spacing w:val="4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sz w:val="21"/>
                <w:szCs w:val="21"/>
              </w:rPr>
              <w:t>Daya</w:t>
            </w:r>
            <w:proofErr w:type="spellEnd"/>
            <w:r>
              <w:rPr>
                <w:color w:val="575E5B"/>
                <w:spacing w:val="1"/>
                <w:sz w:val="21"/>
                <w:szCs w:val="21"/>
              </w:rPr>
              <w:t xml:space="preserve"> </w:t>
            </w:r>
            <w:r>
              <w:rPr>
                <w:color w:val="575E5B"/>
                <w:w w:val="96"/>
                <w:sz w:val="21"/>
                <w:szCs w:val="21"/>
              </w:rPr>
              <w:t>M</w:t>
            </w:r>
            <w:r>
              <w:rPr>
                <w:color w:val="575E5B"/>
                <w:w w:val="108"/>
                <w:sz w:val="21"/>
                <w:szCs w:val="21"/>
              </w:rPr>
              <w:t>a</w:t>
            </w:r>
            <w:r>
              <w:rPr>
                <w:color w:val="404644"/>
                <w:w w:val="116"/>
                <w:sz w:val="21"/>
                <w:szCs w:val="21"/>
              </w:rPr>
              <w:t>n</w:t>
            </w:r>
            <w:r>
              <w:rPr>
                <w:color w:val="404644"/>
                <w:w w:val="109"/>
                <w:sz w:val="21"/>
                <w:szCs w:val="21"/>
              </w:rPr>
              <w:t>u</w:t>
            </w:r>
            <w:r>
              <w:rPr>
                <w:color w:val="575E5B"/>
                <w:w w:val="105"/>
                <w:sz w:val="21"/>
                <w:szCs w:val="21"/>
              </w:rPr>
              <w:t>s</w:t>
            </w:r>
            <w:r>
              <w:rPr>
                <w:color w:val="404644"/>
                <w:w w:val="99"/>
                <w:sz w:val="21"/>
                <w:szCs w:val="21"/>
              </w:rPr>
              <w:t>i</w:t>
            </w:r>
            <w:r>
              <w:rPr>
                <w:color w:val="575E5B"/>
                <w:w w:val="116"/>
                <w:sz w:val="21"/>
                <w:szCs w:val="21"/>
              </w:rPr>
              <w:t>a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5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72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54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3.5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0"/>
              <w:rPr>
                <w:sz w:val="21"/>
                <w:szCs w:val="21"/>
              </w:rPr>
            </w:pPr>
            <w:proofErr w:type="spellStart"/>
            <w:r>
              <w:rPr>
                <w:color w:val="575E5B"/>
                <w:w w:val="106"/>
                <w:sz w:val="21"/>
                <w:szCs w:val="21"/>
              </w:rPr>
              <w:t>Peme</w:t>
            </w:r>
            <w:r>
              <w:rPr>
                <w:color w:val="404644"/>
                <w:w w:val="106"/>
                <w:sz w:val="21"/>
                <w:szCs w:val="21"/>
              </w:rPr>
              <w:t>lih</w:t>
            </w:r>
            <w:r>
              <w:rPr>
                <w:color w:val="575E5B"/>
                <w:w w:val="106"/>
                <w:sz w:val="21"/>
                <w:szCs w:val="21"/>
              </w:rPr>
              <w:t>araan</w:t>
            </w:r>
            <w:proofErr w:type="spellEnd"/>
            <w:r>
              <w:rPr>
                <w:color w:val="575E5B"/>
                <w:spacing w:val="11"/>
                <w:w w:val="106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sz w:val="21"/>
                <w:szCs w:val="21"/>
              </w:rPr>
              <w:t>Sara</w:t>
            </w:r>
            <w:r>
              <w:rPr>
                <w:color w:val="404644"/>
                <w:sz w:val="21"/>
                <w:szCs w:val="21"/>
              </w:rPr>
              <w:t>n</w:t>
            </w:r>
            <w:r>
              <w:rPr>
                <w:color w:val="575E5B"/>
                <w:sz w:val="21"/>
                <w:szCs w:val="21"/>
              </w:rPr>
              <w:t>a</w:t>
            </w:r>
            <w:proofErr w:type="spellEnd"/>
            <w:r>
              <w:rPr>
                <w:color w:val="575E5B"/>
                <w:spacing w:val="4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sz w:val="21"/>
                <w:szCs w:val="21"/>
              </w:rPr>
              <w:t>P</w:t>
            </w:r>
            <w:r>
              <w:rPr>
                <w:color w:val="404644"/>
                <w:sz w:val="21"/>
                <w:szCs w:val="21"/>
              </w:rPr>
              <w:t>r</w:t>
            </w:r>
            <w:r>
              <w:rPr>
                <w:color w:val="575E5B"/>
                <w:sz w:val="21"/>
                <w:szCs w:val="21"/>
              </w:rPr>
              <w:t>o</w:t>
            </w:r>
            <w:r>
              <w:rPr>
                <w:color w:val="404644"/>
                <w:sz w:val="21"/>
                <w:szCs w:val="21"/>
              </w:rPr>
              <w:t>du</w:t>
            </w:r>
            <w:r>
              <w:rPr>
                <w:color w:val="575E5B"/>
                <w:sz w:val="21"/>
                <w:szCs w:val="21"/>
              </w:rPr>
              <w:t>ksi</w:t>
            </w:r>
            <w:proofErr w:type="spellEnd"/>
            <w:r>
              <w:rPr>
                <w:color w:val="575E5B"/>
                <w:spacing w:val="40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3"/>
                <w:sz w:val="21"/>
                <w:szCs w:val="21"/>
              </w:rPr>
              <w:t>(</w:t>
            </w:r>
            <w:r>
              <w:rPr>
                <w:i/>
                <w:color w:val="404644"/>
                <w:w w:val="101"/>
                <w:sz w:val="21"/>
                <w:szCs w:val="21"/>
              </w:rPr>
              <w:t>P</w:t>
            </w:r>
            <w:r>
              <w:rPr>
                <w:i/>
                <w:color w:val="575E5B"/>
                <w:w w:val="99"/>
                <w:sz w:val="21"/>
                <w:szCs w:val="21"/>
              </w:rPr>
              <w:t>l</w:t>
            </w:r>
            <w:r>
              <w:rPr>
                <w:i/>
                <w:color w:val="575E5B"/>
                <w:w w:val="96"/>
                <w:sz w:val="21"/>
                <w:szCs w:val="21"/>
              </w:rPr>
              <w:t>a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49"/>
                <w:sz w:val="21"/>
                <w:szCs w:val="21"/>
              </w:rPr>
              <w:t>t</w:t>
            </w:r>
            <w:r>
              <w:rPr>
                <w:i/>
                <w:color w:val="575E5B"/>
                <w:spacing w:val="-2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M</w:t>
            </w:r>
            <w:r>
              <w:rPr>
                <w:i/>
                <w:color w:val="575E5B"/>
                <w:w w:val="8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24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an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sz w:val="21"/>
                <w:szCs w:val="21"/>
              </w:rPr>
              <w:t>e</w:t>
            </w:r>
            <w:r>
              <w:rPr>
                <w:i/>
                <w:color w:val="575E5B"/>
                <w:w w:val="92"/>
                <w:sz w:val="21"/>
                <w:szCs w:val="21"/>
              </w:rPr>
              <w:t>)</w:t>
            </w:r>
            <w:r>
              <w:rPr>
                <w:i/>
                <w:color w:val="404644"/>
                <w:w w:val="137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5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73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22"/>
              <w:rPr>
                <w:sz w:val="21"/>
                <w:szCs w:val="21"/>
              </w:rPr>
            </w:pPr>
            <w:r>
              <w:rPr>
                <w:color w:val="575E5B"/>
                <w:w w:val="97"/>
                <w:sz w:val="21"/>
                <w:szCs w:val="21"/>
              </w:rPr>
              <w:t>3</w:t>
            </w:r>
            <w:r>
              <w:rPr>
                <w:color w:val="404644"/>
                <w:w w:val="97"/>
                <w:sz w:val="21"/>
                <w:szCs w:val="21"/>
              </w:rPr>
              <w:t>.</w:t>
            </w:r>
            <w:r>
              <w:rPr>
                <w:color w:val="575E5B"/>
                <w:w w:val="97"/>
                <w:sz w:val="21"/>
                <w:szCs w:val="21"/>
              </w:rPr>
              <w:t>5</w:t>
            </w:r>
            <w:r>
              <w:rPr>
                <w:color w:val="2E3332"/>
                <w:w w:val="97"/>
                <w:sz w:val="21"/>
                <w:szCs w:val="21"/>
              </w:rPr>
              <w:t>.</w:t>
            </w:r>
            <w:r>
              <w:rPr>
                <w:color w:val="575E5B"/>
                <w:w w:val="97"/>
                <w:sz w:val="21"/>
                <w:szCs w:val="21"/>
              </w:rPr>
              <w:t xml:space="preserve">1       </w:t>
            </w:r>
            <w:r>
              <w:rPr>
                <w:color w:val="575E5B"/>
                <w:spacing w:val="13"/>
                <w:w w:val="97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7"/>
                <w:sz w:val="21"/>
                <w:szCs w:val="21"/>
              </w:rPr>
              <w:t>Preve</w:t>
            </w:r>
            <w:r>
              <w:rPr>
                <w:i/>
                <w:color w:val="404644"/>
                <w:w w:val="107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7"/>
                <w:sz w:val="21"/>
                <w:szCs w:val="21"/>
              </w:rPr>
              <w:t>tive</w:t>
            </w:r>
            <w:r>
              <w:rPr>
                <w:i/>
                <w:color w:val="575E5B"/>
                <w:spacing w:val="-11"/>
                <w:w w:val="107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M</w:t>
            </w:r>
            <w:r>
              <w:rPr>
                <w:i/>
                <w:color w:val="575E5B"/>
                <w:w w:val="8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1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404644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sz w:val="21"/>
                <w:szCs w:val="21"/>
              </w:rPr>
              <w:t>ce</w:t>
            </w:r>
            <w:r>
              <w:rPr>
                <w:i/>
                <w:color w:val="575E5B"/>
                <w:spacing w:val="5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92"/>
                <w:sz w:val="21"/>
                <w:szCs w:val="21"/>
              </w:rPr>
              <w:t>C</w:t>
            </w:r>
            <w:r>
              <w:rPr>
                <w:i/>
                <w:color w:val="575E5B"/>
                <w:w w:val="89"/>
                <w:sz w:val="21"/>
                <w:szCs w:val="21"/>
              </w:rPr>
              <w:t>o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tr</w:t>
            </w:r>
            <w:r>
              <w:rPr>
                <w:i/>
                <w:color w:val="575E5B"/>
                <w:w w:val="89"/>
                <w:sz w:val="21"/>
                <w:szCs w:val="21"/>
              </w:rPr>
              <w:t>o</w:t>
            </w:r>
            <w:r>
              <w:rPr>
                <w:i/>
                <w:color w:val="575E5B"/>
                <w:w w:val="124"/>
                <w:sz w:val="21"/>
                <w:szCs w:val="21"/>
              </w:rPr>
              <w:t>l</w:t>
            </w:r>
            <w:r>
              <w:rPr>
                <w:i/>
                <w:color w:val="575E5B"/>
                <w:w w:val="164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44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73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22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3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5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575E5B"/>
                <w:w w:val="116"/>
                <w:sz w:val="21"/>
                <w:szCs w:val="21"/>
              </w:rPr>
              <w:t>2</w:t>
            </w:r>
            <w:r>
              <w:rPr>
                <w:color w:val="575E5B"/>
                <w:sz w:val="21"/>
                <w:szCs w:val="21"/>
              </w:rPr>
              <w:t xml:space="preserve">       </w:t>
            </w:r>
            <w:r>
              <w:rPr>
                <w:color w:val="575E5B"/>
                <w:spacing w:val="-2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0"/>
                <w:sz w:val="21"/>
                <w:szCs w:val="21"/>
              </w:rPr>
              <w:t>E</w:t>
            </w:r>
            <w:r>
              <w:rPr>
                <w:i/>
                <w:color w:val="404644"/>
                <w:w w:val="110"/>
                <w:sz w:val="21"/>
                <w:szCs w:val="21"/>
              </w:rPr>
              <w:t>qu</w:t>
            </w:r>
            <w:r>
              <w:rPr>
                <w:i/>
                <w:color w:val="575E5B"/>
                <w:w w:val="110"/>
                <w:sz w:val="21"/>
                <w:szCs w:val="21"/>
              </w:rPr>
              <w:t>ipmen</w:t>
            </w:r>
            <w:r>
              <w:rPr>
                <w:i/>
                <w:color w:val="404644"/>
                <w:w w:val="110"/>
                <w:sz w:val="21"/>
                <w:szCs w:val="21"/>
              </w:rPr>
              <w:t>t</w:t>
            </w:r>
            <w:r>
              <w:rPr>
                <w:i/>
                <w:color w:val="404644"/>
                <w:spacing w:val="4"/>
                <w:w w:val="110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1"/>
                <w:sz w:val="21"/>
                <w:szCs w:val="21"/>
              </w:rPr>
              <w:t>Tr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k</w:t>
            </w:r>
            <w:r>
              <w:rPr>
                <w:i/>
                <w:color w:val="575E5B"/>
                <w:w w:val="99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575E5B"/>
                <w:w w:val="150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44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73</w:t>
            </w:r>
          </w:p>
        </w:tc>
      </w:tr>
      <w:tr w:rsidR="00F50420">
        <w:trPr>
          <w:trHeight w:hRule="exact" w:val="277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 xml:space="preserve">3.5.3        </w:t>
            </w:r>
            <w:proofErr w:type="spellStart"/>
            <w:r>
              <w:rPr>
                <w:i/>
                <w:color w:val="575E5B"/>
                <w:sz w:val="21"/>
                <w:szCs w:val="21"/>
              </w:rPr>
              <w:t>Co</w:t>
            </w:r>
            <w:r>
              <w:rPr>
                <w:i/>
                <w:color w:val="404644"/>
                <w:sz w:val="21"/>
                <w:szCs w:val="21"/>
              </w:rPr>
              <w:t>m</w:t>
            </w:r>
            <w:r>
              <w:rPr>
                <w:i/>
                <w:color w:val="575E5B"/>
                <w:sz w:val="21"/>
                <w:szCs w:val="21"/>
              </w:rPr>
              <w:t>ponen</w:t>
            </w:r>
            <w:proofErr w:type="spellEnd"/>
            <w:r>
              <w:rPr>
                <w:i/>
                <w:color w:val="575E5B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spacing w:val="10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Tr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ki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575E5B"/>
                <w:w w:val="205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7</w:t>
            </w:r>
            <w:r>
              <w:rPr>
                <w:color w:val="575E5B"/>
                <w:w w:val="109"/>
                <w:sz w:val="21"/>
                <w:szCs w:val="21"/>
              </w:rPr>
              <w:t>4</w:t>
            </w:r>
          </w:p>
        </w:tc>
      </w:tr>
      <w:tr w:rsidR="00F50420">
        <w:trPr>
          <w:trHeight w:hRule="exact" w:val="277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0"/>
              <w:ind w:left="115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3.5</w:t>
            </w:r>
            <w:r>
              <w:rPr>
                <w:color w:val="404644"/>
                <w:sz w:val="21"/>
                <w:szCs w:val="21"/>
              </w:rPr>
              <w:t>.</w:t>
            </w:r>
            <w:r>
              <w:rPr>
                <w:color w:val="575E5B"/>
                <w:sz w:val="21"/>
                <w:szCs w:val="21"/>
              </w:rPr>
              <w:t xml:space="preserve">4      </w:t>
            </w:r>
            <w:r>
              <w:rPr>
                <w:color w:val="575E5B"/>
                <w:spacing w:val="46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6"/>
                <w:sz w:val="21"/>
                <w:szCs w:val="21"/>
              </w:rPr>
              <w:t>P</w:t>
            </w:r>
            <w:r>
              <w:rPr>
                <w:i/>
                <w:color w:val="404644"/>
                <w:w w:val="86"/>
                <w:sz w:val="21"/>
                <w:szCs w:val="21"/>
              </w:rPr>
              <w:t>l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spacing w:val="-2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M</w:t>
            </w:r>
            <w:r>
              <w:rPr>
                <w:i/>
                <w:color w:val="575E5B"/>
                <w:w w:val="96"/>
                <w:sz w:val="21"/>
                <w:szCs w:val="21"/>
              </w:rPr>
              <w:t>a</w:t>
            </w:r>
            <w:r>
              <w:rPr>
                <w:i/>
                <w:color w:val="575E5B"/>
                <w:w w:val="124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n</w:t>
            </w:r>
            <w:r>
              <w:rPr>
                <w:i/>
                <w:color w:val="575E5B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na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sz w:val="21"/>
                <w:szCs w:val="21"/>
              </w:rPr>
              <w:t>e</w:t>
            </w:r>
            <w:r>
              <w:rPr>
                <w:i/>
                <w:color w:val="575E5B"/>
                <w:spacing w:val="-2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sz w:val="21"/>
                <w:szCs w:val="21"/>
              </w:rPr>
              <w:t>Ca</w:t>
            </w:r>
            <w:r>
              <w:rPr>
                <w:i/>
                <w:color w:val="404644"/>
                <w:sz w:val="21"/>
                <w:szCs w:val="21"/>
              </w:rPr>
              <w:t>l</w:t>
            </w:r>
            <w:r>
              <w:rPr>
                <w:i/>
                <w:color w:val="575E5B"/>
                <w:sz w:val="21"/>
                <w:szCs w:val="21"/>
              </w:rPr>
              <w:t xml:space="preserve">ibration  </w:t>
            </w:r>
            <w:r>
              <w:rPr>
                <w:i/>
                <w:color w:val="575E5B"/>
                <w:w w:val="117"/>
                <w:sz w:val="21"/>
                <w:szCs w:val="21"/>
              </w:rPr>
              <w:t>T</w:t>
            </w:r>
            <w:r>
              <w:rPr>
                <w:i/>
                <w:color w:val="575E5B"/>
                <w:w w:val="88"/>
                <w:sz w:val="21"/>
                <w:szCs w:val="21"/>
              </w:rPr>
              <w:t>r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kin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404644"/>
                <w:w w:val="123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0"/>
              <w:ind w:left="137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74</w:t>
            </w:r>
          </w:p>
        </w:tc>
      </w:tr>
      <w:tr w:rsidR="00F50420">
        <w:trPr>
          <w:trHeight w:hRule="exact" w:val="271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 xml:space="preserve">3.5.5      </w:t>
            </w:r>
            <w:r>
              <w:rPr>
                <w:color w:val="575E5B"/>
                <w:spacing w:val="45"/>
                <w:sz w:val="21"/>
                <w:szCs w:val="21"/>
              </w:rPr>
              <w:t xml:space="preserve"> </w:t>
            </w:r>
            <w:r>
              <w:rPr>
                <w:i/>
                <w:color w:val="404644"/>
                <w:w w:val="101"/>
                <w:sz w:val="21"/>
                <w:szCs w:val="21"/>
              </w:rPr>
              <w:t>P</w:t>
            </w:r>
            <w:r>
              <w:rPr>
                <w:i/>
                <w:color w:val="404644"/>
                <w:w w:val="99"/>
                <w:sz w:val="21"/>
                <w:szCs w:val="21"/>
              </w:rPr>
              <w:t>l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404644"/>
                <w:w w:val="136"/>
                <w:sz w:val="21"/>
                <w:szCs w:val="21"/>
              </w:rPr>
              <w:t>t</w:t>
            </w:r>
            <w:r>
              <w:rPr>
                <w:i/>
                <w:color w:val="404644"/>
                <w:spacing w:val="-24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M</w:t>
            </w:r>
            <w:r>
              <w:rPr>
                <w:i/>
                <w:color w:val="575E5B"/>
                <w:w w:val="96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1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nan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w w:val="93"/>
                <w:sz w:val="21"/>
                <w:szCs w:val="21"/>
              </w:rPr>
              <w:t>e</w:t>
            </w:r>
            <w:r>
              <w:rPr>
                <w:i/>
                <w:color w:val="575E5B"/>
                <w:spacing w:val="19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5"/>
                <w:sz w:val="21"/>
                <w:szCs w:val="21"/>
              </w:rPr>
              <w:t>W</w:t>
            </w:r>
            <w:r>
              <w:rPr>
                <w:i/>
                <w:color w:val="575E5B"/>
                <w:w w:val="82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rr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a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19"/>
                <w:sz w:val="21"/>
                <w:szCs w:val="21"/>
              </w:rPr>
              <w:t>ty</w:t>
            </w:r>
            <w:r>
              <w:rPr>
                <w:i/>
                <w:color w:val="575E5B"/>
                <w:spacing w:val="12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sz w:val="21"/>
                <w:szCs w:val="21"/>
              </w:rPr>
              <w:t>C</w:t>
            </w:r>
            <w:r>
              <w:rPr>
                <w:i/>
                <w:color w:val="404644"/>
                <w:sz w:val="21"/>
                <w:szCs w:val="21"/>
              </w:rPr>
              <w:t>l</w:t>
            </w:r>
            <w:r>
              <w:rPr>
                <w:i/>
                <w:color w:val="575E5B"/>
                <w:sz w:val="21"/>
                <w:szCs w:val="21"/>
              </w:rPr>
              <w:t>ai</w:t>
            </w:r>
            <w:r>
              <w:rPr>
                <w:i/>
                <w:color w:val="404644"/>
                <w:sz w:val="21"/>
                <w:szCs w:val="21"/>
              </w:rPr>
              <w:t>m</w:t>
            </w:r>
            <w:r>
              <w:rPr>
                <w:i/>
                <w:color w:val="404644"/>
                <w:spacing w:val="22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1"/>
                <w:sz w:val="21"/>
                <w:szCs w:val="21"/>
              </w:rPr>
              <w:t>T</w:t>
            </w:r>
            <w:r>
              <w:rPr>
                <w:i/>
                <w:color w:val="404644"/>
                <w:w w:val="97"/>
                <w:sz w:val="21"/>
                <w:szCs w:val="21"/>
              </w:rPr>
              <w:t>r</w:t>
            </w:r>
            <w:r>
              <w:rPr>
                <w:i/>
                <w:color w:val="575E5B"/>
                <w:w w:val="96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k</w:t>
            </w:r>
            <w:r>
              <w:rPr>
                <w:i/>
                <w:color w:val="575E5B"/>
                <w:w w:val="99"/>
                <w:sz w:val="21"/>
                <w:szCs w:val="21"/>
              </w:rPr>
              <w:t>i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ng</w:t>
            </w:r>
            <w:r>
              <w:rPr>
                <w:i/>
                <w:color w:val="575E5B"/>
                <w:w w:val="164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74</w:t>
            </w:r>
          </w:p>
        </w:tc>
      </w:tr>
      <w:tr w:rsidR="00F50420">
        <w:trPr>
          <w:trHeight w:hRule="exact" w:val="270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40"/>
              <w:rPr>
                <w:sz w:val="21"/>
                <w:szCs w:val="21"/>
              </w:rPr>
            </w:pPr>
            <w:r>
              <w:rPr>
                <w:color w:val="575E5B"/>
                <w:w w:val="102"/>
                <w:sz w:val="21"/>
                <w:szCs w:val="21"/>
              </w:rPr>
              <w:t>3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6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115"/>
              <w:rPr>
                <w:sz w:val="21"/>
                <w:szCs w:val="21"/>
              </w:rPr>
            </w:pPr>
            <w:proofErr w:type="spellStart"/>
            <w:r>
              <w:rPr>
                <w:color w:val="575E5B"/>
                <w:w w:val="96"/>
                <w:sz w:val="21"/>
                <w:szCs w:val="21"/>
              </w:rPr>
              <w:t>M</w:t>
            </w:r>
            <w:r>
              <w:rPr>
                <w:color w:val="575E5B"/>
                <w:w w:val="112"/>
                <w:sz w:val="21"/>
                <w:szCs w:val="21"/>
              </w:rPr>
              <w:t>an</w:t>
            </w:r>
            <w:r>
              <w:rPr>
                <w:color w:val="575E5B"/>
                <w:w w:val="116"/>
                <w:sz w:val="21"/>
                <w:szCs w:val="21"/>
              </w:rPr>
              <w:t>a</w:t>
            </w:r>
            <w:r>
              <w:rPr>
                <w:color w:val="575E5B"/>
                <w:w w:val="86"/>
                <w:sz w:val="21"/>
                <w:szCs w:val="21"/>
              </w:rPr>
              <w:t>j</w:t>
            </w:r>
            <w:r>
              <w:rPr>
                <w:color w:val="575E5B"/>
                <w:w w:val="108"/>
                <w:sz w:val="21"/>
                <w:szCs w:val="21"/>
              </w:rPr>
              <w:t>e</w:t>
            </w:r>
            <w:r>
              <w:rPr>
                <w:color w:val="575E5B"/>
                <w:w w:val="110"/>
                <w:sz w:val="21"/>
                <w:szCs w:val="21"/>
              </w:rPr>
              <w:t>m</w:t>
            </w:r>
            <w:r>
              <w:rPr>
                <w:color w:val="575E5B"/>
                <w:w w:val="108"/>
                <w:sz w:val="21"/>
                <w:szCs w:val="21"/>
              </w:rPr>
              <w:t>e</w:t>
            </w:r>
            <w:r>
              <w:rPr>
                <w:color w:val="404644"/>
                <w:w w:val="109"/>
                <w:sz w:val="21"/>
                <w:szCs w:val="21"/>
              </w:rPr>
              <w:t>n</w:t>
            </w:r>
            <w:proofErr w:type="spellEnd"/>
            <w:r>
              <w:rPr>
                <w:color w:val="404644"/>
                <w:spacing w:val="5"/>
                <w:sz w:val="21"/>
                <w:szCs w:val="21"/>
              </w:rPr>
              <w:t xml:space="preserve"> </w:t>
            </w:r>
            <w:r>
              <w:rPr>
                <w:color w:val="575E5B"/>
                <w:w w:val="95"/>
                <w:sz w:val="21"/>
                <w:szCs w:val="21"/>
              </w:rPr>
              <w:t>K</w:t>
            </w:r>
            <w:r>
              <w:rPr>
                <w:color w:val="575E5B"/>
                <w:w w:val="102"/>
                <w:sz w:val="21"/>
                <w:szCs w:val="21"/>
              </w:rPr>
              <w:t>u</w:t>
            </w:r>
            <w:r>
              <w:rPr>
                <w:color w:val="575E5B"/>
                <w:w w:val="108"/>
                <w:sz w:val="21"/>
                <w:szCs w:val="21"/>
              </w:rPr>
              <w:t>a</w:t>
            </w:r>
            <w:r>
              <w:rPr>
                <w:color w:val="404644"/>
                <w:w w:val="99"/>
                <w:sz w:val="21"/>
                <w:szCs w:val="21"/>
              </w:rPr>
              <w:t>l</w:t>
            </w:r>
            <w:r>
              <w:rPr>
                <w:color w:val="575E5B"/>
                <w:w w:val="99"/>
                <w:sz w:val="21"/>
                <w:szCs w:val="21"/>
              </w:rPr>
              <w:t>i</w:t>
            </w:r>
            <w:r>
              <w:rPr>
                <w:color w:val="404644"/>
                <w:w w:val="124"/>
                <w:sz w:val="21"/>
                <w:szCs w:val="21"/>
              </w:rPr>
              <w:t>t</w:t>
            </w:r>
            <w:r>
              <w:rPr>
                <w:color w:val="575E5B"/>
                <w:w w:val="108"/>
                <w:sz w:val="21"/>
                <w:szCs w:val="21"/>
              </w:rPr>
              <w:t>a</w:t>
            </w:r>
            <w:r>
              <w:rPr>
                <w:color w:val="575E5B"/>
                <w:w w:val="105"/>
                <w:sz w:val="21"/>
                <w:szCs w:val="21"/>
              </w:rPr>
              <w:t>s</w:t>
            </w:r>
            <w:r>
              <w:rPr>
                <w:color w:val="575E5B"/>
                <w:w w:val="123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787E7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787E7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144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74</w:t>
            </w:r>
          </w:p>
        </w:tc>
      </w:tr>
      <w:tr w:rsidR="00F50420">
        <w:trPr>
          <w:trHeight w:hRule="exact" w:val="273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40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3</w:t>
            </w:r>
            <w:r>
              <w:rPr>
                <w:color w:val="575E5B"/>
                <w:w w:val="109"/>
                <w:sz w:val="21"/>
                <w:szCs w:val="21"/>
              </w:rPr>
              <w:t>.7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proofErr w:type="spellStart"/>
            <w:r>
              <w:rPr>
                <w:color w:val="575E5B"/>
                <w:w w:val="107"/>
                <w:sz w:val="21"/>
                <w:szCs w:val="21"/>
              </w:rPr>
              <w:t>Manajemen</w:t>
            </w:r>
            <w:proofErr w:type="spellEnd"/>
            <w:r>
              <w:rPr>
                <w:color w:val="575E5B"/>
                <w:spacing w:val="-11"/>
                <w:w w:val="107"/>
                <w:sz w:val="21"/>
                <w:szCs w:val="21"/>
              </w:rPr>
              <w:t xml:space="preserve"> </w:t>
            </w:r>
            <w:r>
              <w:rPr>
                <w:color w:val="575E5B"/>
                <w:w w:val="107"/>
                <w:sz w:val="21"/>
                <w:szCs w:val="21"/>
              </w:rPr>
              <w:t>M</w:t>
            </w:r>
            <w:r>
              <w:rPr>
                <w:color w:val="575E5B"/>
                <w:w w:val="108"/>
                <w:sz w:val="21"/>
                <w:szCs w:val="21"/>
              </w:rPr>
              <w:t>a</w:t>
            </w:r>
            <w:r>
              <w:rPr>
                <w:color w:val="404644"/>
                <w:w w:val="124"/>
                <w:sz w:val="21"/>
                <w:szCs w:val="21"/>
              </w:rPr>
              <w:t>t</w:t>
            </w:r>
            <w:r>
              <w:rPr>
                <w:color w:val="575E5B"/>
                <w:w w:val="108"/>
                <w:sz w:val="21"/>
                <w:szCs w:val="21"/>
              </w:rPr>
              <w:t>e</w:t>
            </w:r>
            <w:r>
              <w:rPr>
                <w:color w:val="404644"/>
                <w:w w:val="106"/>
                <w:sz w:val="21"/>
                <w:szCs w:val="21"/>
              </w:rPr>
              <w:t>ri</w:t>
            </w:r>
            <w:r>
              <w:rPr>
                <w:color w:val="404644"/>
                <w:w w:val="105"/>
                <w:sz w:val="21"/>
                <w:szCs w:val="21"/>
              </w:rPr>
              <w:t>al</w:t>
            </w:r>
            <w:r>
              <w:rPr>
                <w:color w:val="2E3332"/>
                <w:w w:val="178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5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76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r>
              <w:rPr>
                <w:color w:val="575E5B"/>
                <w:w w:val="95"/>
                <w:sz w:val="21"/>
                <w:szCs w:val="21"/>
              </w:rPr>
              <w:t>3.7</w:t>
            </w:r>
            <w:r>
              <w:rPr>
                <w:color w:val="2E3332"/>
                <w:w w:val="95"/>
                <w:sz w:val="21"/>
                <w:szCs w:val="21"/>
              </w:rPr>
              <w:t>.</w:t>
            </w:r>
            <w:r>
              <w:rPr>
                <w:color w:val="404644"/>
                <w:w w:val="95"/>
                <w:sz w:val="21"/>
                <w:szCs w:val="21"/>
              </w:rPr>
              <w:t xml:space="preserve">1       </w:t>
            </w:r>
            <w:r>
              <w:rPr>
                <w:color w:val="404644"/>
                <w:spacing w:val="29"/>
                <w:w w:val="95"/>
                <w:sz w:val="21"/>
                <w:szCs w:val="21"/>
              </w:rPr>
              <w:t xml:space="preserve"> </w:t>
            </w:r>
            <w:r>
              <w:rPr>
                <w:i/>
                <w:color w:val="404644"/>
                <w:sz w:val="21"/>
                <w:szCs w:val="21"/>
              </w:rPr>
              <w:t>P</w:t>
            </w:r>
            <w:r>
              <w:rPr>
                <w:i/>
                <w:color w:val="575E5B"/>
                <w:sz w:val="21"/>
                <w:szCs w:val="21"/>
              </w:rPr>
              <w:t>re</w:t>
            </w:r>
            <w:r>
              <w:rPr>
                <w:i/>
                <w:color w:val="575E5B"/>
                <w:spacing w:val="10"/>
                <w:sz w:val="21"/>
                <w:szCs w:val="21"/>
              </w:rPr>
              <w:t xml:space="preserve"> </w:t>
            </w:r>
            <w:r>
              <w:rPr>
                <w:i/>
                <w:color w:val="404644"/>
                <w:w w:val="98"/>
                <w:sz w:val="21"/>
                <w:szCs w:val="21"/>
              </w:rPr>
              <w:t>Pu</w:t>
            </w:r>
            <w:r>
              <w:rPr>
                <w:i/>
                <w:color w:val="575E5B"/>
                <w:w w:val="132"/>
                <w:sz w:val="21"/>
                <w:szCs w:val="21"/>
              </w:rPr>
              <w:t>r</w:t>
            </w:r>
            <w:r>
              <w:rPr>
                <w:i/>
                <w:color w:val="575E5B"/>
                <w:w w:val="93"/>
                <w:sz w:val="21"/>
                <w:szCs w:val="21"/>
              </w:rPr>
              <w:t>c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h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s</w:t>
            </w:r>
            <w:r>
              <w:rPr>
                <w:i/>
                <w:color w:val="404644"/>
                <w:w w:val="124"/>
                <w:sz w:val="21"/>
                <w:szCs w:val="21"/>
              </w:rPr>
              <w:t>i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76</w:t>
            </w:r>
          </w:p>
        </w:tc>
      </w:tr>
      <w:tr w:rsidR="00F50420">
        <w:trPr>
          <w:trHeight w:hRule="exact" w:val="274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3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7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2</w:t>
            </w:r>
            <w:r>
              <w:rPr>
                <w:color w:val="575E5B"/>
                <w:sz w:val="21"/>
                <w:szCs w:val="21"/>
              </w:rPr>
              <w:t xml:space="preserve">       </w:t>
            </w:r>
            <w:r>
              <w:rPr>
                <w:color w:val="575E5B"/>
                <w:spacing w:val="-17"/>
                <w:sz w:val="21"/>
                <w:szCs w:val="21"/>
              </w:rPr>
              <w:t xml:space="preserve"> 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Pu</w:t>
            </w:r>
            <w:r>
              <w:rPr>
                <w:i/>
                <w:color w:val="404644"/>
                <w:w w:val="132"/>
                <w:sz w:val="21"/>
                <w:szCs w:val="21"/>
              </w:rPr>
              <w:t>r</w:t>
            </w:r>
            <w:r>
              <w:rPr>
                <w:i/>
                <w:color w:val="575E5B"/>
                <w:w w:val="93"/>
                <w:sz w:val="21"/>
                <w:szCs w:val="21"/>
              </w:rPr>
              <w:t>c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h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05"/>
                <w:sz w:val="21"/>
                <w:szCs w:val="21"/>
              </w:rPr>
              <w:t>s</w:t>
            </w:r>
            <w:r>
              <w:rPr>
                <w:i/>
                <w:color w:val="404644"/>
                <w:w w:val="124"/>
                <w:sz w:val="21"/>
                <w:szCs w:val="21"/>
              </w:rPr>
              <w:t>i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2"/>
                <w:sz w:val="21"/>
                <w:szCs w:val="21"/>
              </w:rPr>
              <w:t>g</w:t>
            </w:r>
            <w:r>
              <w:rPr>
                <w:i/>
                <w:color w:val="575E5B"/>
                <w:w w:val="192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2E3332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2E3332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7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76</w:t>
            </w:r>
          </w:p>
        </w:tc>
      </w:tr>
      <w:tr w:rsidR="00F50420">
        <w:trPr>
          <w:trHeight w:hRule="exact" w:val="302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15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3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7</w:t>
            </w:r>
            <w:r>
              <w:rPr>
                <w:color w:val="404644"/>
                <w:w w:val="82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3</w:t>
            </w:r>
            <w:r>
              <w:rPr>
                <w:color w:val="575E5B"/>
                <w:sz w:val="21"/>
                <w:szCs w:val="21"/>
              </w:rPr>
              <w:t xml:space="preserve">       </w:t>
            </w:r>
            <w:r>
              <w:rPr>
                <w:color w:val="575E5B"/>
                <w:spacing w:val="5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2"/>
                <w:sz w:val="21"/>
                <w:szCs w:val="21"/>
              </w:rPr>
              <w:t>V</w:t>
            </w:r>
            <w:r>
              <w:rPr>
                <w:i/>
                <w:color w:val="575E5B"/>
                <w:w w:val="77"/>
                <w:sz w:val="21"/>
                <w:szCs w:val="21"/>
              </w:rPr>
              <w:t>e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d</w:t>
            </w:r>
            <w:r>
              <w:rPr>
                <w:i/>
                <w:color w:val="575E5B"/>
                <w:w w:val="96"/>
                <w:sz w:val="21"/>
                <w:szCs w:val="21"/>
              </w:rPr>
              <w:t>o</w:t>
            </w:r>
            <w:r>
              <w:rPr>
                <w:i/>
                <w:color w:val="575E5B"/>
                <w:w w:val="123"/>
                <w:sz w:val="21"/>
                <w:szCs w:val="21"/>
              </w:rPr>
              <w:t>r</w:t>
            </w:r>
            <w:r>
              <w:rPr>
                <w:i/>
                <w:color w:val="575E5B"/>
                <w:spacing w:val="-17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12"/>
                <w:sz w:val="21"/>
                <w:szCs w:val="21"/>
              </w:rPr>
              <w:t>E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v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a</w:t>
            </w:r>
            <w:r>
              <w:rPr>
                <w:i/>
                <w:color w:val="404644"/>
                <w:w w:val="111"/>
                <w:sz w:val="21"/>
                <w:szCs w:val="21"/>
              </w:rPr>
              <w:t>l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u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a</w:t>
            </w:r>
            <w:r>
              <w:rPr>
                <w:i/>
                <w:color w:val="575E5B"/>
                <w:w w:val="117"/>
                <w:sz w:val="21"/>
                <w:szCs w:val="21"/>
              </w:rPr>
              <w:t>ti</w:t>
            </w:r>
            <w:r>
              <w:rPr>
                <w:i/>
                <w:color w:val="575E5B"/>
                <w:w w:val="96"/>
                <w:sz w:val="21"/>
                <w:szCs w:val="21"/>
              </w:rPr>
              <w:t>o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787E7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</w:t>
            </w:r>
            <w:r>
              <w:rPr>
                <w:i/>
                <w:color w:val="404644"/>
                <w:w w:val="96"/>
                <w:sz w:val="21"/>
                <w:szCs w:val="21"/>
              </w:rPr>
              <w:t>.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.</w:t>
            </w:r>
            <w:r>
              <w:rPr>
                <w:i/>
                <w:color w:val="575E5B"/>
                <w:w w:val="96"/>
                <w:sz w:val="21"/>
                <w:szCs w:val="21"/>
              </w:rPr>
              <w:t>.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..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5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77</w:t>
            </w:r>
          </w:p>
        </w:tc>
      </w:tr>
    </w:tbl>
    <w:p w:rsidR="00F50420" w:rsidRDefault="00020352">
      <w:pPr>
        <w:spacing w:line="200" w:lineRule="exact"/>
        <w:ind w:left="1554"/>
        <w:rPr>
          <w:sz w:val="21"/>
          <w:szCs w:val="21"/>
        </w:rPr>
      </w:pPr>
      <w:r>
        <w:rPr>
          <w:color w:val="575E5B"/>
          <w:w w:val="96"/>
          <w:sz w:val="21"/>
          <w:szCs w:val="21"/>
        </w:rPr>
        <w:t>3</w:t>
      </w:r>
      <w:r>
        <w:rPr>
          <w:color w:val="2E3332"/>
          <w:w w:val="96"/>
          <w:sz w:val="21"/>
          <w:szCs w:val="21"/>
        </w:rPr>
        <w:t>.</w:t>
      </w:r>
      <w:r>
        <w:rPr>
          <w:color w:val="575E5B"/>
          <w:w w:val="109"/>
          <w:sz w:val="21"/>
          <w:szCs w:val="21"/>
        </w:rPr>
        <w:t>7</w:t>
      </w:r>
      <w:r>
        <w:rPr>
          <w:color w:val="575E5B"/>
          <w:w w:val="68"/>
          <w:sz w:val="21"/>
          <w:szCs w:val="21"/>
        </w:rPr>
        <w:t>.</w:t>
      </w:r>
      <w:r>
        <w:rPr>
          <w:color w:val="404644"/>
          <w:w w:val="123"/>
          <w:sz w:val="21"/>
          <w:szCs w:val="21"/>
        </w:rPr>
        <w:t>4</w:t>
      </w:r>
      <w:r>
        <w:rPr>
          <w:color w:val="404644"/>
          <w:sz w:val="21"/>
          <w:szCs w:val="21"/>
        </w:rPr>
        <w:t xml:space="preserve">      </w:t>
      </w:r>
      <w:r>
        <w:rPr>
          <w:color w:val="404644"/>
          <w:spacing w:val="21"/>
          <w:sz w:val="21"/>
          <w:szCs w:val="21"/>
        </w:rPr>
        <w:t xml:space="preserve"> </w:t>
      </w:r>
      <w:r>
        <w:rPr>
          <w:i/>
          <w:color w:val="404644"/>
          <w:w w:val="144"/>
          <w:sz w:val="21"/>
          <w:szCs w:val="21"/>
        </w:rPr>
        <w:t>I</w:t>
      </w:r>
      <w:r>
        <w:rPr>
          <w:i/>
          <w:color w:val="404644"/>
          <w:w w:val="102"/>
          <w:sz w:val="21"/>
          <w:szCs w:val="21"/>
        </w:rPr>
        <w:t>n</w:t>
      </w:r>
      <w:r>
        <w:rPr>
          <w:i/>
          <w:color w:val="404644"/>
          <w:w w:val="116"/>
          <w:sz w:val="21"/>
          <w:szCs w:val="21"/>
        </w:rPr>
        <w:t>v</w:t>
      </w:r>
      <w:r>
        <w:rPr>
          <w:i/>
          <w:color w:val="575E5B"/>
          <w:sz w:val="21"/>
          <w:szCs w:val="21"/>
        </w:rPr>
        <w:t>e</w:t>
      </w:r>
      <w:r>
        <w:rPr>
          <w:i/>
          <w:color w:val="575E5B"/>
          <w:w w:val="116"/>
          <w:sz w:val="21"/>
          <w:szCs w:val="21"/>
        </w:rPr>
        <w:t>n</w:t>
      </w:r>
      <w:r>
        <w:rPr>
          <w:i/>
          <w:color w:val="404644"/>
          <w:w w:val="136"/>
          <w:sz w:val="21"/>
          <w:szCs w:val="21"/>
        </w:rPr>
        <w:t>t</w:t>
      </w:r>
      <w:r>
        <w:rPr>
          <w:i/>
          <w:color w:val="575E5B"/>
          <w:w w:val="89"/>
          <w:sz w:val="21"/>
          <w:szCs w:val="21"/>
        </w:rPr>
        <w:t>o</w:t>
      </w:r>
      <w:r>
        <w:rPr>
          <w:i/>
          <w:color w:val="404644"/>
          <w:w w:val="119"/>
          <w:sz w:val="21"/>
          <w:szCs w:val="21"/>
        </w:rPr>
        <w:t>ry</w:t>
      </w:r>
      <w:r>
        <w:rPr>
          <w:i/>
          <w:color w:val="404644"/>
          <w:spacing w:val="-17"/>
          <w:sz w:val="21"/>
          <w:szCs w:val="21"/>
        </w:rPr>
        <w:t xml:space="preserve"> </w:t>
      </w:r>
      <w:r>
        <w:rPr>
          <w:i/>
          <w:color w:val="404644"/>
          <w:w w:val="105"/>
          <w:sz w:val="21"/>
          <w:szCs w:val="21"/>
        </w:rPr>
        <w:t>M</w:t>
      </w:r>
      <w:r>
        <w:rPr>
          <w:i/>
          <w:color w:val="575E5B"/>
          <w:w w:val="105"/>
          <w:sz w:val="21"/>
          <w:szCs w:val="21"/>
        </w:rPr>
        <w:t>a</w:t>
      </w:r>
      <w:r>
        <w:rPr>
          <w:i/>
          <w:color w:val="404644"/>
          <w:w w:val="105"/>
          <w:sz w:val="21"/>
          <w:szCs w:val="21"/>
        </w:rPr>
        <w:t>n</w:t>
      </w:r>
      <w:r>
        <w:rPr>
          <w:i/>
          <w:color w:val="575E5B"/>
          <w:w w:val="105"/>
          <w:sz w:val="21"/>
          <w:szCs w:val="21"/>
        </w:rPr>
        <w:t>age</w:t>
      </w:r>
      <w:r>
        <w:rPr>
          <w:i/>
          <w:color w:val="404644"/>
          <w:w w:val="105"/>
          <w:sz w:val="21"/>
          <w:szCs w:val="21"/>
        </w:rPr>
        <w:t>m</w:t>
      </w:r>
      <w:r>
        <w:rPr>
          <w:i/>
          <w:color w:val="575E5B"/>
          <w:w w:val="105"/>
          <w:sz w:val="21"/>
          <w:szCs w:val="21"/>
        </w:rPr>
        <w:t>e</w:t>
      </w:r>
      <w:r>
        <w:rPr>
          <w:i/>
          <w:color w:val="404644"/>
          <w:w w:val="105"/>
          <w:sz w:val="21"/>
          <w:szCs w:val="21"/>
        </w:rPr>
        <w:t>n</w:t>
      </w:r>
      <w:r>
        <w:rPr>
          <w:i/>
          <w:color w:val="575E5B"/>
          <w:w w:val="105"/>
          <w:sz w:val="21"/>
          <w:szCs w:val="21"/>
        </w:rPr>
        <w:t>t.........</w:t>
      </w:r>
      <w:r>
        <w:rPr>
          <w:i/>
          <w:color w:val="2E3332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>........</w:t>
      </w:r>
      <w:r>
        <w:rPr>
          <w:i/>
          <w:color w:val="404644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>...</w:t>
      </w:r>
      <w:r>
        <w:rPr>
          <w:i/>
          <w:color w:val="2E3332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>...</w:t>
      </w:r>
      <w:r>
        <w:rPr>
          <w:i/>
          <w:color w:val="404644"/>
          <w:w w:val="105"/>
          <w:sz w:val="21"/>
          <w:szCs w:val="21"/>
        </w:rPr>
        <w:t>..</w:t>
      </w:r>
      <w:r>
        <w:rPr>
          <w:i/>
          <w:color w:val="575E5B"/>
          <w:w w:val="105"/>
          <w:sz w:val="21"/>
          <w:szCs w:val="21"/>
        </w:rPr>
        <w:t>....</w:t>
      </w:r>
      <w:r>
        <w:rPr>
          <w:i/>
          <w:color w:val="404644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>....</w:t>
      </w:r>
      <w:r>
        <w:rPr>
          <w:i/>
          <w:color w:val="404644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>.</w:t>
      </w:r>
      <w:r>
        <w:rPr>
          <w:i/>
          <w:color w:val="2E3332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>..</w:t>
      </w:r>
      <w:r>
        <w:rPr>
          <w:i/>
          <w:color w:val="2E3332"/>
          <w:w w:val="105"/>
          <w:sz w:val="21"/>
          <w:szCs w:val="21"/>
        </w:rPr>
        <w:t>.</w:t>
      </w:r>
      <w:r>
        <w:rPr>
          <w:i/>
          <w:color w:val="575E5B"/>
          <w:w w:val="105"/>
          <w:sz w:val="21"/>
          <w:szCs w:val="21"/>
        </w:rPr>
        <w:t xml:space="preserve">..     </w:t>
      </w:r>
      <w:r>
        <w:rPr>
          <w:i/>
          <w:color w:val="575E5B"/>
          <w:spacing w:val="20"/>
          <w:w w:val="105"/>
          <w:sz w:val="21"/>
          <w:szCs w:val="21"/>
        </w:rPr>
        <w:t xml:space="preserve"> </w:t>
      </w:r>
      <w:r>
        <w:rPr>
          <w:color w:val="575E5B"/>
          <w:sz w:val="21"/>
          <w:szCs w:val="21"/>
        </w:rPr>
        <w:t>78</w:t>
      </w:r>
    </w:p>
    <w:p w:rsidR="00F50420" w:rsidRDefault="00020352">
      <w:pPr>
        <w:spacing w:before="39"/>
        <w:ind w:left="1554"/>
        <w:rPr>
          <w:sz w:val="21"/>
          <w:szCs w:val="21"/>
        </w:rPr>
      </w:pPr>
      <w:r>
        <w:rPr>
          <w:color w:val="575E5B"/>
          <w:w w:val="96"/>
          <w:sz w:val="21"/>
          <w:szCs w:val="21"/>
        </w:rPr>
        <w:t>3</w:t>
      </w:r>
      <w:r>
        <w:rPr>
          <w:color w:val="404644"/>
          <w:w w:val="96"/>
          <w:sz w:val="21"/>
          <w:szCs w:val="21"/>
        </w:rPr>
        <w:t>.</w:t>
      </w:r>
      <w:r>
        <w:rPr>
          <w:color w:val="575E5B"/>
          <w:w w:val="109"/>
          <w:sz w:val="21"/>
          <w:szCs w:val="21"/>
        </w:rPr>
        <w:t>7</w:t>
      </w:r>
      <w:r>
        <w:rPr>
          <w:color w:val="2E3332"/>
          <w:w w:val="68"/>
          <w:sz w:val="21"/>
          <w:szCs w:val="21"/>
        </w:rPr>
        <w:t>.</w:t>
      </w:r>
      <w:r>
        <w:rPr>
          <w:color w:val="575E5B"/>
          <w:w w:val="109"/>
          <w:sz w:val="21"/>
          <w:szCs w:val="21"/>
        </w:rPr>
        <w:t>5</w:t>
      </w:r>
      <w:r>
        <w:rPr>
          <w:color w:val="575E5B"/>
          <w:sz w:val="21"/>
          <w:szCs w:val="21"/>
        </w:rPr>
        <w:t xml:space="preserve">       </w:t>
      </w:r>
      <w:r>
        <w:rPr>
          <w:color w:val="575E5B"/>
          <w:spacing w:val="-17"/>
          <w:sz w:val="21"/>
          <w:szCs w:val="21"/>
        </w:rPr>
        <w:t xml:space="preserve"> </w:t>
      </w:r>
      <w:r>
        <w:rPr>
          <w:i/>
          <w:color w:val="404644"/>
          <w:w w:val="144"/>
          <w:sz w:val="21"/>
          <w:szCs w:val="21"/>
        </w:rPr>
        <w:t>I</w:t>
      </w:r>
      <w:r>
        <w:rPr>
          <w:i/>
          <w:color w:val="575E5B"/>
          <w:w w:val="96"/>
          <w:sz w:val="21"/>
          <w:szCs w:val="21"/>
        </w:rPr>
        <w:t>n</w:t>
      </w:r>
      <w:r>
        <w:rPr>
          <w:i/>
          <w:color w:val="404644"/>
          <w:w w:val="124"/>
          <w:sz w:val="21"/>
          <w:szCs w:val="21"/>
        </w:rPr>
        <w:t>v</w:t>
      </w:r>
      <w:r>
        <w:rPr>
          <w:i/>
          <w:color w:val="575E5B"/>
          <w:sz w:val="21"/>
          <w:szCs w:val="21"/>
        </w:rPr>
        <w:t>e</w:t>
      </w:r>
      <w:r>
        <w:rPr>
          <w:i/>
          <w:color w:val="404644"/>
          <w:w w:val="109"/>
          <w:sz w:val="21"/>
          <w:szCs w:val="21"/>
        </w:rPr>
        <w:t>n</w:t>
      </w:r>
      <w:r>
        <w:rPr>
          <w:i/>
          <w:color w:val="404644"/>
          <w:w w:val="149"/>
          <w:sz w:val="21"/>
          <w:szCs w:val="21"/>
        </w:rPr>
        <w:t>t</w:t>
      </w:r>
      <w:r>
        <w:rPr>
          <w:i/>
          <w:color w:val="575E5B"/>
          <w:w w:val="89"/>
          <w:sz w:val="21"/>
          <w:szCs w:val="21"/>
        </w:rPr>
        <w:t>o</w:t>
      </w:r>
      <w:r>
        <w:rPr>
          <w:i/>
          <w:color w:val="404644"/>
          <w:w w:val="115"/>
          <w:sz w:val="21"/>
          <w:szCs w:val="21"/>
        </w:rPr>
        <w:t>ry</w:t>
      </w:r>
      <w:r>
        <w:rPr>
          <w:i/>
          <w:color w:val="404644"/>
          <w:spacing w:val="19"/>
          <w:sz w:val="21"/>
          <w:szCs w:val="21"/>
        </w:rPr>
        <w:t xml:space="preserve"> </w:t>
      </w:r>
      <w:r>
        <w:rPr>
          <w:i/>
          <w:color w:val="404644"/>
          <w:w w:val="112"/>
          <w:sz w:val="21"/>
          <w:szCs w:val="21"/>
        </w:rPr>
        <w:t>V</w:t>
      </w:r>
      <w:r>
        <w:rPr>
          <w:i/>
          <w:color w:val="575E5B"/>
          <w:w w:val="77"/>
          <w:sz w:val="21"/>
          <w:szCs w:val="21"/>
        </w:rPr>
        <w:t>e</w:t>
      </w:r>
      <w:r>
        <w:rPr>
          <w:i/>
          <w:color w:val="404644"/>
          <w:w w:val="108"/>
          <w:sz w:val="21"/>
          <w:szCs w:val="21"/>
        </w:rPr>
        <w:t>ri</w:t>
      </w:r>
      <w:r>
        <w:rPr>
          <w:i/>
          <w:color w:val="575E5B"/>
          <w:w w:val="111"/>
          <w:sz w:val="21"/>
          <w:szCs w:val="21"/>
        </w:rPr>
        <w:t>fi</w:t>
      </w:r>
      <w:r>
        <w:rPr>
          <w:i/>
          <w:color w:val="575E5B"/>
          <w:w w:val="93"/>
          <w:sz w:val="21"/>
          <w:szCs w:val="21"/>
        </w:rPr>
        <w:t>c</w:t>
      </w:r>
      <w:r>
        <w:rPr>
          <w:i/>
          <w:color w:val="575E5B"/>
          <w:w w:val="102"/>
          <w:sz w:val="21"/>
          <w:szCs w:val="21"/>
        </w:rPr>
        <w:t>a</w:t>
      </w:r>
      <w:r>
        <w:rPr>
          <w:i/>
          <w:color w:val="404644"/>
          <w:w w:val="117"/>
          <w:sz w:val="21"/>
          <w:szCs w:val="21"/>
        </w:rPr>
        <w:t>ti</w:t>
      </w:r>
      <w:r>
        <w:rPr>
          <w:i/>
          <w:color w:val="575E5B"/>
          <w:w w:val="96"/>
          <w:sz w:val="21"/>
          <w:szCs w:val="21"/>
        </w:rPr>
        <w:t>o</w:t>
      </w:r>
      <w:r>
        <w:rPr>
          <w:i/>
          <w:color w:val="404644"/>
          <w:w w:val="116"/>
          <w:sz w:val="21"/>
          <w:szCs w:val="21"/>
        </w:rPr>
        <w:t>n</w:t>
      </w:r>
      <w:r>
        <w:rPr>
          <w:i/>
          <w:color w:val="404644"/>
          <w:spacing w:val="5"/>
          <w:sz w:val="21"/>
          <w:szCs w:val="21"/>
        </w:rPr>
        <w:t xml:space="preserve"> </w:t>
      </w:r>
      <w:r>
        <w:rPr>
          <w:i/>
          <w:color w:val="575E5B"/>
          <w:sz w:val="21"/>
          <w:szCs w:val="21"/>
        </w:rPr>
        <w:t>a</w:t>
      </w:r>
      <w:r>
        <w:rPr>
          <w:i/>
          <w:color w:val="404644"/>
          <w:sz w:val="21"/>
          <w:szCs w:val="21"/>
        </w:rPr>
        <w:t>n</w:t>
      </w:r>
      <w:r>
        <w:rPr>
          <w:i/>
          <w:color w:val="575E5B"/>
          <w:sz w:val="21"/>
          <w:szCs w:val="21"/>
        </w:rPr>
        <w:t>d</w:t>
      </w:r>
      <w:r>
        <w:rPr>
          <w:i/>
          <w:color w:val="575E5B"/>
          <w:spacing w:val="13"/>
          <w:sz w:val="21"/>
          <w:szCs w:val="21"/>
        </w:rPr>
        <w:t xml:space="preserve"> </w:t>
      </w:r>
      <w:r>
        <w:rPr>
          <w:i/>
          <w:color w:val="575E5B"/>
          <w:w w:val="119"/>
          <w:sz w:val="21"/>
          <w:szCs w:val="21"/>
        </w:rPr>
        <w:t>M</w:t>
      </w:r>
      <w:r>
        <w:rPr>
          <w:i/>
          <w:color w:val="575E5B"/>
          <w:w w:val="89"/>
          <w:sz w:val="21"/>
          <w:szCs w:val="21"/>
        </w:rPr>
        <w:t>a</w:t>
      </w:r>
      <w:r>
        <w:rPr>
          <w:i/>
          <w:color w:val="575E5B"/>
          <w:w w:val="149"/>
          <w:sz w:val="21"/>
          <w:szCs w:val="21"/>
        </w:rPr>
        <w:t>t</w:t>
      </w:r>
      <w:r>
        <w:rPr>
          <w:i/>
          <w:color w:val="575E5B"/>
          <w:w w:val="85"/>
          <w:sz w:val="21"/>
          <w:szCs w:val="21"/>
        </w:rPr>
        <w:t>e</w:t>
      </w:r>
      <w:r>
        <w:rPr>
          <w:i/>
          <w:color w:val="575E5B"/>
          <w:w w:val="113"/>
          <w:sz w:val="21"/>
          <w:szCs w:val="21"/>
        </w:rPr>
        <w:t>ri</w:t>
      </w:r>
      <w:r>
        <w:rPr>
          <w:i/>
          <w:color w:val="575E5B"/>
          <w:w w:val="102"/>
          <w:sz w:val="21"/>
          <w:szCs w:val="21"/>
        </w:rPr>
        <w:t>a</w:t>
      </w:r>
      <w:r>
        <w:rPr>
          <w:i/>
          <w:color w:val="404644"/>
          <w:w w:val="111"/>
          <w:sz w:val="21"/>
          <w:szCs w:val="21"/>
        </w:rPr>
        <w:t>l</w:t>
      </w:r>
      <w:r>
        <w:rPr>
          <w:i/>
          <w:color w:val="404644"/>
          <w:spacing w:val="-9"/>
          <w:sz w:val="21"/>
          <w:szCs w:val="21"/>
        </w:rPr>
        <w:t xml:space="preserve"> </w:t>
      </w:r>
      <w:r>
        <w:rPr>
          <w:i/>
          <w:color w:val="404644"/>
          <w:w w:val="144"/>
          <w:sz w:val="21"/>
          <w:szCs w:val="21"/>
        </w:rPr>
        <w:t>I</w:t>
      </w:r>
      <w:r>
        <w:rPr>
          <w:i/>
          <w:color w:val="404644"/>
          <w:w w:val="96"/>
          <w:sz w:val="21"/>
          <w:szCs w:val="21"/>
        </w:rPr>
        <w:t>n</w:t>
      </w:r>
      <w:r>
        <w:rPr>
          <w:i/>
          <w:color w:val="575E5B"/>
          <w:w w:val="105"/>
          <w:sz w:val="21"/>
          <w:szCs w:val="21"/>
        </w:rPr>
        <w:t>s</w:t>
      </w:r>
      <w:r>
        <w:rPr>
          <w:i/>
          <w:color w:val="575E5B"/>
          <w:w w:val="109"/>
          <w:sz w:val="21"/>
          <w:szCs w:val="21"/>
        </w:rPr>
        <w:t>p</w:t>
      </w:r>
      <w:r>
        <w:rPr>
          <w:i/>
          <w:color w:val="575E5B"/>
          <w:sz w:val="21"/>
          <w:szCs w:val="21"/>
        </w:rPr>
        <w:t>ec</w:t>
      </w:r>
      <w:r>
        <w:rPr>
          <w:i/>
          <w:color w:val="575E5B"/>
          <w:w w:val="111"/>
          <w:sz w:val="21"/>
          <w:szCs w:val="21"/>
        </w:rPr>
        <w:t>ti</w:t>
      </w:r>
      <w:r>
        <w:rPr>
          <w:i/>
          <w:color w:val="575E5B"/>
          <w:w w:val="102"/>
          <w:sz w:val="21"/>
          <w:szCs w:val="21"/>
        </w:rPr>
        <w:t>o</w:t>
      </w:r>
      <w:r>
        <w:rPr>
          <w:i/>
          <w:color w:val="575E5B"/>
          <w:w w:val="116"/>
          <w:sz w:val="21"/>
          <w:szCs w:val="21"/>
        </w:rPr>
        <w:t>n</w:t>
      </w:r>
      <w:r>
        <w:rPr>
          <w:i/>
          <w:color w:val="575E5B"/>
          <w:w w:val="150"/>
          <w:sz w:val="21"/>
          <w:szCs w:val="21"/>
        </w:rPr>
        <w:t>.</w:t>
      </w:r>
      <w:r>
        <w:rPr>
          <w:i/>
          <w:color w:val="575E5B"/>
          <w:w w:val="96"/>
          <w:sz w:val="21"/>
          <w:szCs w:val="21"/>
        </w:rPr>
        <w:t>.</w:t>
      </w:r>
      <w:r>
        <w:rPr>
          <w:i/>
          <w:color w:val="575E5B"/>
          <w:w w:val="109"/>
          <w:sz w:val="21"/>
          <w:szCs w:val="21"/>
        </w:rPr>
        <w:t>.</w:t>
      </w:r>
      <w:r>
        <w:rPr>
          <w:i/>
          <w:color w:val="404644"/>
          <w:w w:val="96"/>
          <w:sz w:val="21"/>
          <w:szCs w:val="21"/>
        </w:rPr>
        <w:t>.</w:t>
      </w:r>
      <w:r>
        <w:rPr>
          <w:i/>
          <w:color w:val="575E5B"/>
          <w:w w:val="109"/>
          <w:sz w:val="21"/>
          <w:szCs w:val="21"/>
        </w:rPr>
        <w:t>.</w:t>
      </w:r>
      <w:r>
        <w:rPr>
          <w:i/>
          <w:color w:val="575E5B"/>
          <w:w w:val="96"/>
          <w:sz w:val="21"/>
          <w:szCs w:val="21"/>
        </w:rPr>
        <w:t>.</w:t>
      </w:r>
      <w:r>
        <w:rPr>
          <w:i/>
          <w:color w:val="575E5B"/>
          <w:sz w:val="21"/>
          <w:szCs w:val="21"/>
        </w:rPr>
        <w:t xml:space="preserve">      </w:t>
      </w:r>
      <w:r>
        <w:rPr>
          <w:i/>
          <w:color w:val="575E5B"/>
          <w:spacing w:val="-22"/>
          <w:sz w:val="21"/>
          <w:szCs w:val="21"/>
        </w:rPr>
        <w:t xml:space="preserve"> </w:t>
      </w:r>
      <w:r>
        <w:rPr>
          <w:color w:val="575E5B"/>
          <w:sz w:val="21"/>
          <w:szCs w:val="21"/>
        </w:rPr>
        <w:t>79</w:t>
      </w:r>
    </w:p>
    <w:p w:rsidR="00F50420" w:rsidRDefault="00020352">
      <w:pPr>
        <w:spacing w:before="25" w:line="220" w:lineRule="exact"/>
        <w:ind w:left="1036"/>
        <w:rPr>
          <w:sz w:val="21"/>
          <w:szCs w:val="21"/>
        </w:rPr>
      </w:pPr>
      <w:r>
        <w:rPr>
          <w:color w:val="575E5B"/>
          <w:position w:val="-1"/>
          <w:sz w:val="21"/>
          <w:szCs w:val="21"/>
        </w:rPr>
        <w:t>3</w:t>
      </w:r>
      <w:r>
        <w:rPr>
          <w:color w:val="2E3332"/>
          <w:position w:val="-1"/>
          <w:sz w:val="21"/>
          <w:szCs w:val="21"/>
        </w:rPr>
        <w:t>.</w:t>
      </w:r>
      <w:r>
        <w:rPr>
          <w:color w:val="575E5B"/>
          <w:position w:val="-1"/>
          <w:sz w:val="21"/>
          <w:szCs w:val="21"/>
        </w:rPr>
        <w:t xml:space="preserve">8   </w:t>
      </w:r>
      <w:r>
        <w:rPr>
          <w:color w:val="575E5B"/>
          <w:spacing w:val="45"/>
          <w:position w:val="-1"/>
          <w:sz w:val="21"/>
          <w:szCs w:val="21"/>
        </w:rPr>
        <w:t xml:space="preserve"> </w:t>
      </w:r>
      <w:proofErr w:type="spellStart"/>
      <w:r>
        <w:rPr>
          <w:color w:val="575E5B"/>
          <w:w w:val="106"/>
          <w:position w:val="-1"/>
          <w:sz w:val="21"/>
          <w:szCs w:val="21"/>
        </w:rPr>
        <w:t>Pe</w:t>
      </w:r>
      <w:r>
        <w:rPr>
          <w:color w:val="404644"/>
          <w:w w:val="106"/>
          <w:position w:val="-1"/>
          <w:sz w:val="21"/>
          <w:szCs w:val="21"/>
        </w:rPr>
        <w:t>rk</w:t>
      </w:r>
      <w:r>
        <w:rPr>
          <w:color w:val="575E5B"/>
          <w:w w:val="106"/>
          <w:position w:val="-1"/>
          <w:sz w:val="21"/>
          <w:szCs w:val="21"/>
        </w:rPr>
        <w:t>emba</w:t>
      </w:r>
      <w:r>
        <w:rPr>
          <w:color w:val="404644"/>
          <w:w w:val="106"/>
          <w:position w:val="-1"/>
          <w:sz w:val="21"/>
          <w:szCs w:val="21"/>
        </w:rPr>
        <w:t>n</w:t>
      </w:r>
      <w:r>
        <w:rPr>
          <w:color w:val="575E5B"/>
          <w:w w:val="106"/>
          <w:position w:val="-1"/>
          <w:sz w:val="21"/>
          <w:szCs w:val="21"/>
        </w:rPr>
        <w:t>g</w:t>
      </w:r>
      <w:r>
        <w:rPr>
          <w:color w:val="404644"/>
          <w:w w:val="106"/>
          <w:position w:val="-1"/>
          <w:sz w:val="21"/>
          <w:szCs w:val="21"/>
        </w:rPr>
        <w:t>an</w:t>
      </w:r>
      <w:proofErr w:type="spellEnd"/>
      <w:r>
        <w:rPr>
          <w:color w:val="404644"/>
          <w:spacing w:val="7"/>
          <w:w w:val="106"/>
          <w:position w:val="-1"/>
          <w:sz w:val="21"/>
          <w:szCs w:val="21"/>
        </w:rPr>
        <w:t xml:space="preserve"> </w:t>
      </w:r>
      <w:proofErr w:type="spellStart"/>
      <w:r>
        <w:rPr>
          <w:color w:val="575E5B"/>
          <w:position w:val="-1"/>
          <w:sz w:val="21"/>
          <w:szCs w:val="21"/>
        </w:rPr>
        <w:t>Mod</w:t>
      </w:r>
      <w:r>
        <w:rPr>
          <w:color w:val="404644"/>
          <w:position w:val="-1"/>
          <w:sz w:val="21"/>
          <w:szCs w:val="21"/>
        </w:rPr>
        <w:t>ul</w:t>
      </w:r>
      <w:proofErr w:type="spellEnd"/>
      <w:r>
        <w:rPr>
          <w:color w:val="404644"/>
          <w:spacing w:val="26"/>
          <w:position w:val="-1"/>
          <w:sz w:val="21"/>
          <w:szCs w:val="21"/>
        </w:rPr>
        <w:t xml:space="preserve"> </w:t>
      </w:r>
      <w:r>
        <w:rPr>
          <w:color w:val="575E5B"/>
          <w:position w:val="-1"/>
          <w:sz w:val="21"/>
          <w:szCs w:val="21"/>
        </w:rPr>
        <w:t>E</w:t>
      </w:r>
      <w:r>
        <w:rPr>
          <w:color w:val="404644"/>
          <w:position w:val="-1"/>
          <w:sz w:val="21"/>
          <w:szCs w:val="21"/>
        </w:rPr>
        <w:t xml:space="preserve">RP                                                            </w:t>
      </w:r>
      <w:r>
        <w:rPr>
          <w:color w:val="404644"/>
          <w:spacing w:val="28"/>
          <w:position w:val="-1"/>
          <w:sz w:val="21"/>
          <w:szCs w:val="21"/>
        </w:rPr>
        <w:t xml:space="preserve"> </w:t>
      </w:r>
      <w:r>
        <w:rPr>
          <w:color w:val="575E5B"/>
          <w:position w:val="-1"/>
          <w:sz w:val="21"/>
          <w:szCs w:val="21"/>
        </w:rPr>
        <w:t>'</w:t>
      </w:r>
      <w:r>
        <w:rPr>
          <w:color w:val="575E5B"/>
          <w:spacing w:val="40"/>
          <w:position w:val="-1"/>
          <w:sz w:val="21"/>
          <w:szCs w:val="21"/>
        </w:rPr>
        <w:t xml:space="preserve"> </w:t>
      </w:r>
      <w:r>
        <w:rPr>
          <w:color w:val="575E5B"/>
          <w:position w:val="-1"/>
          <w:sz w:val="21"/>
          <w:szCs w:val="21"/>
        </w:rPr>
        <w:t>79</w:t>
      </w:r>
    </w:p>
    <w:p w:rsidR="00F50420" w:rsidRDefault="00F50420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4023"/>
        <w:gridCol w:w="991"/>
        <w:gridCol w:w="389"/>
      </w:tblGrid>
      <w:tr w:rsidR="00F50420">
        <w:trPr>
          <w:trHeight w:hRule="exact" w:val="346"/>
        </w:trPr>
        <w:tc>
          <w:tcPr>
            <w:tcW w:w="6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7"/>
              <w:ind w:left="40"/>
              <w:rPr>
                <w:sz w:val="21"/>
                <w:szCs w:val="21"/>
              </w:rPr>
            </w:pPr>
            <w:r>
              <w:rPr>
                <w:b/>
                <w:color w:val="404644"/>
                <w:sz w:val="21"/>
                <w:szCs w:val="21"/>
              </w:rPr>
              <w:t>4</w:t>
            </w:r>
            <w:r>
              <w:rPr>
                <w:b/>
                <w:color w:val="575E5B"/>
                <w:sz w:val="21"/>
                <w:szCs w:val="21"/>
              </w:rPr>
              <w:t>.</w:t>
            </w:r>
            <w:r>
              <w:rPr>
                <w:b/>
                <w:color w:val="575E5B"/>
                <w:spacing w:val="3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575E5B"/>
                <w:sz w:val="21"/>
                <w:szCs w:val="21"/>
              </w:rPr>
              <w:t>Stra</w:t>
            </w:r>
            <w:r>
              <w:rPr>
                <w:b/>
                <w:color w:val="404644"/>
                <w:sz w:val="21"/>
                <w:szCs w:val="21"/>
              </w:rPr>
              <w:t>t</w:t>
            </w:r>
            <w:r>
              <w:rPr>
                <w:b/>
                <w:color w:val="575E5B"/>
                <w:sz w:val="21"/>
                <w:szCs w:val="21"/>
              </w:rPr>
              <w:t>e</w:t>
            </w:r>
            <w:r>
              <w:rPr>
                <w:b/>
                <w:color w:val="404644"/>
                <w:sz w:val="21"/>
                <w:szCs w:val="21"/>
              </w:rPr>
              <w:t>gi</w:t>
            </w:r>
            <w:proofErr w:type="spellEnd"/>
            <w:r>
              <w:rPr>
                <w:b/>
                <w:color w:val="404644"/>
                <w:sz w:val="21"/>
                <w:szCs w:val="21"/>
              </w:rPr>
              <w:t xml:space="preserve">.  </w:t>
            </w:r>
            <w:proofErr w:type="spellStart"/>
            <w:r>
              <w:rPr>
                <w:b/>
                <w:color w:val="404644"/>
                <w:w w:val="113"/>
                <w:sz w:val="21"/>
                <w:szCs w:val="21"/>
              </w:rPr>
              <w:t>Evalu</w:t>
            </w:r>
            <w:r>
              <w:rPr>
                <w:b/>
                <w:color w:val="575E5B"/>
                <w:w w:val="113"/>
                <w:sz w:val="21"/>
                <w:szCs w:val="21"/>
              </w:rPr>
              <w:t>a</w:t>
            </w:r>
            <w:r>
              <w:rPr>
                <w:b/>
                <w:color w:val="404644"/>
                <w:w w:val="113"/>
                <w:sz w:val="21"/>
                <w:szCs w:val="21"/>
              </w:rPr>
              <w:t>si</w:t>
            </w:r>
            <w:proofErr w:type="spellEnd"/>
            <w:r>
              <w:rPr>
                <w:b/>
                <w:color w:val="404644"/>
                <w:spacing w:val="-3"/>
                <w:w w:val="11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04644"/>
                <w:sz w:val="21"/>
                <w:szCs w:val="21"/>
              </w:rPr>
              <w:t>dan</w:t>
            </w:r>
            <w:proofErr w:type="spellEnd"/>
            <w:r>
              <w:rPr>
                <w:b/>
                <w:color w:val="404644"/>
                <w:sz w:val="21"/>
                <w:szCs w:val="21"/>
              </w:rPr>
              <w:t xml:space="preserve"> </w:t>
            </w:r>
            <w:r>
              <w:rPr>
                <w:b/>
                <w:color w:val="404644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04644"/>
                <w:w w:val="115"/>
                <w:sz w:val="21"/>
                <w:szCs w:val="21"/>
              </w:rPr>
              <w:t>P</w:t>
            </w:r>
            <w:r>
              <w:rPr>
                <w:b/>
                <w:color w:val="575E5B"/>
                <w:w w:val="115"/>
                <w:sz w:val="21"/>
                <w:szCs w:val="21"/>
              </w:rPr>
              <w:t>e</w:t>
            </w:r>
            <w:r>
              <w:rPr>
                <w:b/>
                <w:color w:val="404644"/>
                <w:w w:val="115"/>
                <w:sz w:val="21"/>
                <w:szCs w:val="21"/>
              </w:rPr>
              <w:t>milihan</w:t>
            </w:r>
            <w:proofErr w:type="spellEnd"/>
            <w:r>
              <w:rPr>
                <w:b/>
                <w:color w:val="404644"/>
                <w:spacing w:val="6"/>
                <w:w w:val="115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04644"/>
                <w:w w:val="115"/>
                <w:sz w:val="21"/>
                <w:szCs w:val="21"/>
              </w:rPr>
              <w:t>Paket</w:t>
            </w:r>
            <w:proofErr w:type="spellEnd"/>
            <w:r>
              <w:rPr>
                <w:b/>
                <w:color w:val="404644"/>
                <w:spacing w:val="-26"/>
                <w:w w:val="115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04644"/>
                <w:w w:val="115"/>
                <w:sz w:val="21"/>
                <w:szCs w:val="21"/>
              </w:rPr>
              <w:t>Sistem</w:t>
            </w:r>
            <w:proofErr w:type="spellEnd"/>
            <w:r>
              <w:rPr>
                <w:b/>
                <w:color w:val="404644"/>
                <w:spacing w:val="18"/>
                <w:w w:val="115"/>
                <w:sz w:val="21"/>
                <w:szCs w:val="21"/>
              </w:rPr>
              <w:t xml:space="preserve"> </w:t>
            </w:r>
            <w:r>
              <w:rPr>
                <w:b/>
                <w:color w:val="404644"/>
                <w:w w:val="98"/>
                <w:sz w:val="21"/>
                <w:szCs w:val="21"/>
              </w:rPr>
              <w:t>E</w:t>
            </w:r>
            <w:r>
              <w:rPr>
                <w:b/>
                <w:color w:val="404644"/>
                <w:w w:val="110"/>
                <w:sz w:val="21"/>
                <w:szCs w:val="21"/>
              </w:rPr>
              <w:t>RP</w:t>
            </w:r>
            <w:r>
              <w:rPr>
                <w:b/>
                <w:color w:val="575E5B"/>
                <w:w w:val="123"/>
                <w:sz w:val="21"/>
                <w:szCs w:val="21"/>
              </w:rPr>
              <w:t>..</w:t>
            </w:r>
            <w:r>
              <w:rPr>
                <w:b/>
                <w:color w:val="575E5B"/>
                <w:w w:val="130"/>
                <w:sz w:val="21"/>
                <w:szCs w:val="21"/>
              </w:rPr>
              <w:t>..</w:t>
            </w:r>
            <w:r>
              <w:rPr>
                <w:b/>
                <w:color w:val="575E5B"/>
                <w:w w:val="123"/>
                <w:sz w:val="21"/>
                <w:szCs w:val="21"/>
              </w:rPr>
              <w:t>...</w:t>
            </w:r>
            <w:r>
              <w:rPr>
                <w:b/>
                <w:color w:val="404644"/>
                <w:w w:val="137"/>
                <w:sz w:val="21"/>
                <w:szCs w:val="21"/>
              </w:rPr>
              <w:t>.</w:t>
            </w:r>
            <w:r>
              <w:rPr>
                <w:b/>
                <w:color w:val="404644"/>
                <w:w w:val="123"/>
                <w:sz w:val="21"/>
                <w:szCs w:val="21"/>
              </w:rPr>
              <w:t>..</w:t>
            </w:r>
            <w:r>
              <w:rPr>
                <w:b/>
                <w:color w:val="575E5B"/>
                <w:w w:val="123"/>
                <w:sz w:val="21"/>
                <w:szCs w:val="21"/>
              </w:rPr>
              <w:t>..</w:t>
            </w:r>
            <w:r>
              <w:rPr>
                <w:b/>
                <w:color w:val="B5B9B8"/>
                <w:w w:val="82"/>
                <w:sz w:val="21"/>
                <w:szCs w:val="21"/>
              </w:rPr>
              <w:t>.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7"/>
              <w:ind w:left="140"/>
              <w:rPr>
                <w:sz w:val="21"/>
                <w:szCs w:val="21"/>
              </w:rPr>
            </w:pPr>
            <w:r>
              <w:rPr>
                <w:color w:val="575E5B"/>
                <w:w w:val="92"/>
                <w:sz w:val="21"/>
                <w:szCs w:val="21"/>
              </w:rPr>
              <w:t>81</w:t>
            </w:r>
          </w:p>
        </w:tc>
      </w:tr>
      <w:tr w:rsidR="00F50420">
        <w:trPr>
          <w:trHeight w:hRule="exact" w:val="273"/>
        </w:trPr>
        <w:tc>
          <w:tcPr>
            <w:tcW w:w="6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271"/>
              <w:rPr>
                <w:sz w:val="21"/>
                <w:szCs w:val="21"/>
              </w:rPr>
            </w:pPr>
            <w:r>
              <w:rPr>
                <w:color w:val="575E5B"/>
                <w:w w:val="92"/>
                <w:sz w:val="21"/>
                <w:szCs w:val="21"/>
              </w:rPr>
              <w:t xml:space="preserve">4.1    </w:t>
            </w:r>
            <w:r>
              <w:rPr>
                <w:color w:val="575E5B"/>
                <w:spacing w:val="27"/>
                <w:w w:val="9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sz w:val="21"/>
                <w:szCs w:val="21"/>
              </w:rPr>
              <w:t>Mekan</w:t>
            </w:r>
            <w:r>
              <w:rPr>
                <w:color w:val="404644"/>
                <w:sz w:val="21"/>
                <w:szCs w:val="21"/>
              </w:rPr>
              <w:t>i</w:t>
            </w:r>
            <w:r>
              <w:rPr>
                <w:color w:val="575E5B"/>
                <w:sz w:val="21"/>
                <w:szCs w:val="21"/>
              </w:rPr>
              <w:t>s</w:t>
            </w:r>
            <w:r>
              <w:rPr>
                <w:color w:val="404644"/>
                <w:sz w:val="21"/>
                <w:szCs w:val="21"/>
              </w:rPr>
              <w:t>m</w:t>
            </w:r>
            <w:r>
              <w:rPr>
                <w:color w:val="575E5B"/>
                <w:sz w:val="21"/>
                <w:szCs w:val="21"/>
              </w:rPr>
              <w:t>e</w:t>
            </w:r>
            <w:proofErr w:type="spellEnd"/>
            <w:r>
              <w:rPr>
                <w:color w:val="575E5B"/>
                <w:sz w:val="21"/>
                <w:szCs w:val="21"/>
              </w:rPr>
              <w:t xml:space="preserve"> </w:t>
            </w:r>
            <w:r>
              <w:rPr>
                <w:color w:val="575E5B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04644"/>
                <w:sz w:val="21"/>
                <w:szCs w:val="21"/>
              </w:rPr>
              <w:t>P</w:t>
            </w:r>
            <w:r>
              <w:rPr>
                <w:color w:val="575E5B"/>
                <w:sz w:val="21"/>
                <w:szCs w:val="21"/>
              </w:rPr>
              <w:t>e</w:t>
            </w:r>
            <w:r>
              <w:rPr>
                <w:color w:val="404644"/>
                <w:sz w:val="21"/>
                <w:szCs w:val="21"/>
              </w:rPr>
              <w:t>n</w:t>
            </w:r>
            <w:r>
              <w:rPr>
                <w:color w:val="575E5B"/>
                <w:sz w:val="21"/>
                <w:szCs w:val="21"/>
              </w:rPr>
              <w:t>ga</w:t>
            </w:r>
            <w:r>
              <w:rPr>
                <w:color w:val="404644"/>
                <w:sz w:val="21"/>
                <w:szCs w:val="21"/>
              </w:rPr>
              <w:t>mbil</w:t>
            </w:r>
            <w:r>
              <w:rPr>
                <w:color w:val="575E5B"/>
                <w:sz w:val="21"/>
                <w:szCs w:val="21"/>
              </w:rPr>
              <w:t>an</w:t>
            </w:r>
            <w:proofErr w:type="spellEnd"/>
            <w:r>
              <w:rPr>
                <w:color w:val="575E5B"/>
                <w:sz w:val="21"/>
                <w:szCs w:val="21"/>
              </w:rPr>
              <w:t xml:space="preserve"> </w:t>
            </w:r>
            <w:r>
              <w:rPr>
                <w:color w:val="575E5B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w w:val="95"/>
                <w:sz w:val="21"/>
                <w:szCs w:val="21"/>
              </w:rPr>
              <w:t>K</w:t>
            </w:r>
            <w:r>
              <w:rPr>
                <w:color w:val="575E5B"/>
                <w:w w:val="93"/>
                <w:sz w:val="21"/>
                <w:szCs w:val="21"/>
              </w:rPr>
              <w:t>e</w:t>
            </w:r>
            <w:r>
              <w:rPr>
                <w:color w:val="404644"/>
                <w:w w:val="109"/>
                <w:sz w:val="21"/>
                <w:szCs w:val="21"/>
              </w:rPr>
              <w:t>pu</w:t>
            </w:r>
            <w:r>
              <w:rPr>
                <w:color w:val="404644"/>
                <w:w w:val="110"/>
                <w:sz w:val="21"/>
                <w:szCs w:val="21"/>
              </w:rPr>
              <w:t>tu</w:t>
            </w:r>
            <w:r>
              <w:rPr>
                <w:color w:val="575E5B"/>
                <w:w w:val="105"/>
                <w:sz w:val="21"/>
                <w:szCs w:val="21"/>
              </w:rPr>
              <w:t>s</w:t>
            </w:r>
            <w:r>
              <w:rPr>
                <w:color w:val="575E5B"/>
                <w:w w:val="112"/>
                <w:sz w:val="21"/>
                <w:szCs w:val="21"/>
              </w:rPr>
              <w:t>an</w:t>
            </w:r>
            <w:proofErr w:type="spellEnd"/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...</w:t>
            </w:r>
            <w:r>
              <w:rPr>
                <w:color w:val="575E5B"/>
                <w:w w:val="96"/>
                <w:sz w:val="21"/>
                <w:szCs w:val="21"/>
              </w:rPr>
              <w:t>..</w:t>
            </w:r>
            <w:r>
              <w:rPr>
                <w:color w:val="404644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119"/>
              <w:rPr>
                <w:sz w:val="21"/>
                <w:szCs w:val="21"/>
              </w:rPr>
            </w:pPr>
            <w:r>
              <w:rPr>
                <w:color w:val="575E5B"/>
                <w:w w:val="102"/>
                <w:sz w:val="21"/>
                <w:szCs w:val="21"/>
              </w:rPr>
              <w:t>82</w:t>
            </w:r>
          </w:p>
        </w:tc>
      </w:tr>
      <w:tr w:rsidR="00F50420">
        <w:trPr>
          <w:trHeight w:hRule="exact" w:val="274"/>
        </w:trPr>
        <w:tc>
          <w:tcPr>
            <w:tcW w:w="6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7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 xml:space="preserve">4.2   </w:t>
            </w:r>
            <w:r>
              <w:rPr>
                <w:color w:val="575E5B"/>
                <w:spacing w:val="4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sz w:val="21"/>
                <w:szCs w:val="21"/>
              </w:rPr>
              <w:t>Metode</w:t>
            </w:r>
            <w:proofErr w:type="spellEnd"/>
            <w:r>
              <w:rPr>
                <w:color w:val="575E5B"/>
                <w:spacing w:val="3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w w:val="106"/>
                <w:sz w:val="21"/>
                <w:szCs w:val="21"/>
              </w:rPr>
              <w:t>Pe</w:t>
            </w:r>
            <w:r>
              <w:rPr>
                <w:color w:val="404644"/>
                <w:w w:val="106"/>
                <w:sz w:val="21"/>
                <w:szCs w:val="21"/>
              </w:rPr>
              <w:t>n</w:t>
            </w:r>
            <w:r>
              <w:rPr>
                <w:color w:val="575E5B"/>
                <w:w w:val="106"/>
                <w:sz w:val="21"/>
                <w:szCs w:val="21"/>
              </w:rPr>
              <w:t>ge</w:t>
            </w:r>
            <w:r>
              <w:rPr>
                <w:color w:val="404644"/>
                <w:w w:val="106"/>
                <w:sz w:val="21"/>
                <w:szCs w:val="21"/>
              </w:rPr>
              <w:t>mb</w:t>
            </w:r>
            <w:r>
              <w:rPr>
                <w:color w:val="575E5B"/>
                <w:w w:val="106"/>
                <w:sz w:val="21"/>
                <w:szCs w:val="21"/>
              </w:rPr>
              <w:t>a</w:t>
            </w:r>
            <w:r>
              <w:rPr>
                <w:color w:val="404644"/>
                <w:w w:val="106"/>
                <w:sz w:val="21"/>
                <w:szCs w:val="21"/>
              </w:rPr>
              <w:t>n</w:t>
            </w:r>
            <w:r>
              <w:rPr>
                <w:color w:val="575E5B"/>
                <w:w w:val="106"/>
                <w:sz w:val="21"/>
                <w:szCs w:val="21"/>
              </w:rPr>
              <w:t>gan</w:t>
            </w:r>
            <w:proofErr w:type="spellEnd"/>
            <w:r>
              <w:rPr>
                <w:color w:val="575E5B"/>
                <w:spacing w:val="-3"/>
                <w:w w:val="106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04644"/>
                <w:sz w:val="21"/>
                <w:szCs w:val="21"/>
              </w:rPr>
              <w:t>Si</w:t>
            </w:r>
            <w:r>
              <w:rPr>
                <w:color w:val="575E5B"/>
                <w:sz w:val="21"/>
                <w:szCs w:val="21"/>
              </w:rPr>
              <w:t>s</w:t>
            </w:r>
            <w:r>
              <w:rPr>
                <w:color w:val="404644"/>
                <w:sz w:val="21"/>
                <w:szCs w:val="21"/>
              </w:rPr>
              <w:t>t</w:t>
            </w:r>
            <w:r>
              <w:rPr>
                <w:color w:val="575E5B"/>
                <w:sz w:val="21"/>
                <w:szCs w:val="21"/>
              </w:rPr>
              <w:t>em</w:t>
            </w:r>
            <w:proofErr w:type="spellEnd"/>
            <w:r>
              <w:rPr>
                <w:color w:val="575E5B"/>
                <w:spacing w:val="23"/>
                <w:sz w:val="21"/>
                <w:szCs w:val="21"/>
              </w:rPr>
              <w:t xml:space="preserve"> </w:t>
            </w:r>
            <w:r>
              <w:rPr>
                <w:color w:val="575E5B"/>
                <w:w w:val="101"/>
                <w:sz w:val="21"/>
                <w:szCs w:val="21"/>
              </w:rPr>
              <w:t>E</w:t>
            </w:r>
            <w:r>
              <w:rPr>
                <w:color w:val="404644"/>
                <w:w w:val="101"/>
                <w:sz w:val="21"/>
                <w:szCs w:val="21"/>
              </w:rPr>
              <w:t>RP</w:t>
            </w:r>
            <w:r>
              <w:rPr>
                <w:color w:val="575E5B"/>
                <w:w w:val="137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sz w:val="21"/>
                <w:szCs w:val="21"/>
              </w:rPr>
              <w:t>..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133"/>
              <w:rPr>
                <w:sz w:val="21"/>
                <w:szCs w:val="21"/>
              </w:rPr>
            </w:pPr>
            <w:r>
              <w:rPr>
                <w:color w:val="575E5B"/>
                <w:w w:val="96"/>
                <w:sz w:val="21"/>
                <w:szCs w:val="21"/>
              </w:rPr>
              <w:t>8</w:t>
            </w:r>
            <w:r>
              <w:rPr>
                <w:color w:val="575E5B"/>
                <w:w w:val="109"/>
                <w:sz w:val="21"/>
                <w:szCs w:val="21"/>
              </w:rPr>
              <w:t>7</w:t>
            </w:r>
          </w:p>
        </w:tc>
      </w:tr>
      <w:tr w:rsidR="00F50420">
        <w:trPr>
          <w:trHeight w:hRule="exact" w:val="244"/>
        </w:trPr>
        <w:tc>
          <w:tcPr>
            <w:tcW w:w="6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 w:line="220" w:lineRule="exact"/>
              <w:ind w:left="271"/>
              <w:rPr>
                <w:sz w:val="21"/>
                <w:szCs w:val="21"/>
              </w:rPr>
            </w:pPr>
            <w:r>
              <w:rPr>
                <w:color w:val="575E5B"/>
                <w:position w:val="-1"/>
                <w:sz w:val="21"/>
                <w:szCs w:val="21"/>
              </w:rPr>
              <w:t xml:space="preserve">4.3   </w:t>
            </w:r>
            <w:r>
              <w:rPr>
                <w:color w:val="575E5B"/>
                <w:spacing w:val="44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position w:val="-1"/>
                <w:sz w:val="21"/>
                <w:szCs w:val="21"/>
              </w:rPr>
              <w:t>Kera</w:t>
            </w:r>
            <w:r>
              <w:rPr>
                <w:color w:val="404644"/>
                <w:position w:val="-1"/>
                <w:sz w:val="21"/>
                <w:szCs w:val="21"/>
              </w:rPr>
              <w:t>n</w:t>
            </w:r>
            <w:r>
              <w:rPr>
                <w:color w:val="575E5B"/>
                <w:position w:val="-1"/>
                <w:sz w:val="21"/>
                <w:szCs w:val="21"/>
              </w:rPr>
              <w:t>gka</w:t>
            </w:r>
            <w:proofErr w:type="spellEnd"/>
            <w:r>
              <w:rPr>
                <w:color w:val="575E5B"/>
                <w:spacing w:val="36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position w:val="-1"/>
                <w:sz w:val="21"/>
                <w:szCs w:val="21"/>
              </w:rPr>
              <w:t>Ke</w:t>
            </w:r>
            <w:r>
              <w:rPr>
                <w:color w:val="404644"/>
                <w:position w:val="-1"/>
                <w:sz w:val="21"/>
                <w:szCs w:val="21"/>
              </w:rPr>
              <w:t>rj</w:t>
            </w:r>
            <w:r>
              <w:rPr>
                <w:color w:val="575E5B"/>
                <w:position w:val="-1"/>
                <w:sz w:val="21"/>
                <w:szCs w:val="21"/>
              </w:rPr>
              <w:t>a</w:t>
            </w:r>
            <w:proofErr w:type="spellEnd"/>
            <w:r>
              <w:rPr>
                <w:color w:val="575E5B"/>
                <w:spacing w:val="8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04644"/>
                <w:position w:val="-1"/>
                <w:sz w:val="21"/>
                <w:szCs w:val="21"/>
              </w:rPr>
              <w:t>P</w:t>
            </w:r>
            <w:r>
              <w:rPr>
                <w:color w:val="575E5B"/>
                <w:position w:val="-1"/>
                <w:sz w:val="21"/>
                <w:szCs w:val="21"/>
              </w:rPr>
              <w:t>e</w:t>
            </w:r>
            <w:r>
              <w:rPr>
                <w:color w:val="404644"/>
                <w:position w:val="-1"/>
                <w:sz w:val="21"/>
                <w:szCs w:val="21"/>
              </w:rPr>
              <w:t>mil</w:t>
            </w:r>
            <w:r>
              <w:rPr>
                <w:color w:val="404644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color w:val="404644"/>
                <w:position w:val="-1"/>
                <w:sz w:val="21"/>
                <w:szCs w:val="21"/>
              </w:rPr>
              <w:t>h</w:t>
            </w:r>
            <w:r>
              <w:rPr>
                <w:color w:val="575E5B"/>
                <w:position w:val="-1"/>
                <w:sz w:val="21"/>
                <w:szCs w:val="21"/>
              </w:rPr>
              <w:t>an</w:t>
            </w:r>
            <w:proofErr w:type="spellEnd"/>
            <w:r>
              <w:rPr>
                <w:color w:val="575E5B"/>
                <w:spacing w:val="52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w w:val="86"/>
                <w:position w:val="-1"/>
                <w:sz w:val="21"/>
                <w:szCs w:val="21"/>
              </w:rPr>
              <w:t>S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o</w:t>
            </w:r>
            <w:r>
              <w:rPr>
                <w:color w:val="404644"/>
                <w:w w:val="99"/>
                <w:position w:val="-1"/>
                <w:sz w:val="21"/>
                <w:szCs w:val="21"/>
              </w:rPr>
              <w:t>l</w:t>
            </w:r>
            <w:r>
              <w:rPr>
                <w:color w:val="404644"/>
                <w:w w:val="102"/>
                <w:position w:val="-1"/>
                <w:sz w:val="21"/>
                <w:szCs w:val="21"/>
              </w:rPr>
              <w:t>u</w:t>
            </w:r>
            <w:r>
              <w:rPr>
                <w:color w:val="575E5B"/>
                <w:w w:val="114"/>
                <w:position w:val="-1"/>
                <w:sz w:val="21"/>
                <w:szCs w:val="21"/>
              </w:rPr>
              <w:t>s</w:t>
            </w:r>
            <w:r>
              <w:rPr>
                <w:color w:val="404644"/>
                <w:w w:val="106"/>
                <w:position w:val="-1"/>
                <w:sz w:val="21"/>
                <w:szCs w:val="21"/>
              </w:rPr>
              <w:t>i</w:t>
            </w:r>
            <w:proofErr w:type="spellEnd"/>
            <w:r>
              <w:rPr>
                <w:color w:val="404644"/>
                <w:w w:val="106"/>
                <w:position w:val="-1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..</w:t>
            </w:r>
            <w:r>
              <w:rPr>
                <w:color w:val="2E3332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position w:val="-1"/>
                <w:sz w:val="21"/>
                <w:szCs w:val="21"/>
              </w:rPr>
              <w:t>..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..</w:t>
            </w:r>
            <w:r>
              <w:rPr>
                <w:color w:val="404644"/>
                <w:w w:val="96"/>
                <w:position w:val="-1"/>
                <w:sz w:val="21"/>
                <w:szCs w:val="21"/>
              </w:rPr>
              <w:t>..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2E3332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2E3332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.</w:t>
            </w:r>
            <w:r>
              <w:rPr>
                <w:color w:val="575E5B"/>
                <w:w w:val="96"/>
                <w:position w:val="-1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position w:val="-1"/>
                <w:sz w:val="21"/>
                <w:szCs w:val="21"/>
              </w:rPr>
              <w:t>.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 w:line="220" w:lineRule="exact"/>
              <w:ind w:left="112"/>
              <w:rPr>
                <w:sz w:val="21"/>
                <w:szCs w:val="21"/>
              </w:rPr>
            </w:pPr>
            <w:r>
              <w:rPr>
                <w:color w:val="575E5B"/>
                <w:w w:val="102"/>
                <w:position w:val="-1"/>
                <w:sz w:val="21"/>
                <w:szCs w:val="21"/>
              </w:rPr>
              <w:t>8</w:t>
            </w:r>
            <w:r>
              <w:rPr>
                <w:color w:val="575E5B"/>
                <w:w w:val="109"/>
                <w:position w:val="-1"/>
                <w:sz w:val="21"/>
                <w:szCs w:val="21"/>
              </w:rPr>
              <w:t>8</w:t>
            </w:r>
          </w:p>
        </w:tc>
      </w:tr>
      <w:tr w:rsidR="00F50420">
        <w:trPr>
          <w:trHeight w:hRule="exact" w:val="312"/>
        </w:trPr>
        <w:tc>
          <w:tcPr>
            <w:tcW w:w="6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40"/>
              <w:ind w:left="271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 xml:space="preserve">4.4   </w:t>
            </w:r>
            <w:r>
              <w:rPr>
                <w:color w:val="575E5B"/>
                <w:spacing w:val="4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position w:val="1"/>
                <w:sz w:val="21"/>
                <w:szCs w:val="21"/>
              </w:rPr>
              <w:t>Kri</w:t>
            </w:r>
            <w:r>
              <w:rPr>
                <w:color w:val="404644"/>
                <w:position w:val="1"/>
                <w:sz w:val="21"/>
                <w:szCs w:val="21"/>
              </w:rPr>
              <w:t>t</w:t>
            </w:r>
            <w:r>
              <w:rPr>
                <w:color w:val="575E5B"/>
                <w:position w:val="1"/>
                <w:sz w:val="21"/>
                <w:szCs w:val="21"/>
              </w:rPr>
              <w:t>e</w:t>
            </w:r>
            <w:r>
              <w:rPr>
                <w:color w:val="404644"/>
                <w:position w:val="1"/>
                <w:sz w:val="21"/>
                <w:szCs w:val="21"/>
              </w:rPr>
              <w:t>ria</w:t>
            </w:r>
            <w:proofErr w:type="spellEnd"/>
            <w:r>
              <w:rPr>
                <w:color w:val="404644"/>
                <w:spacing w:val="33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position w:val="1"/>
                <w:sz w:val="21"/>
                <w:szCs w:val="21"/>
              </w:rPr>
              <w:t>E</w:t>
            </w:r>
            <w:r>
              <w:rPr>
                <w:color w:val="404644"/>
                <w:position w:val="1"/>
                <w:sz w:val="21"/>
                <w:szCs w:val="21"/>
              </w:rPr>
              <w:t>v</w:t>
            </w:r>
            <w:r>
              <w:rPr>
                <w:color w:val="575E5B"/>
                <w:position w:val="1"/>
                <w:sz w:val="21"/>
                <w:szCs w:val="21"/>
              </w:rPr>
              <w:t>a</w:t>
            </w:r>
            <w:r>
              <w:rPr>
                <w:color w:val="404644"/>
                <w:position w:val="1"/>
                <w:sz w:val="21"/>
                <w:szCs w:val="21"/>
              </w:rPr>
              <w:t>lu</w:t>
            </w:r>
            <w:r>
              <w:rPr>
                <w:color w:val="575E5B"/>
                <w:position w:val="1"/>
                <w:sz w:val="21"/>
                <w:szCs w:val="21"/>
              </w:rPr>
              <w:t>as</w:t>
            </w:r>
            <w:r>
              <w:rPr>
                <w:color w:val="404644"/>
                <w:position w:val="1"/>
                <w:sz w:val="21"/>
                <w:szCs w:val="21"/>
              </w:rPr>
              <w:t>i</w:t>
            </w:r>
            <w:proofErr w:type="spellEnd"/>
            <w:r>
              <w:rPr>
                <w:color w:val="404644"/>
                <w:position w:val="1"/>
                <w:sz w:val="21"/>
                <w:szCs w:val="21"/>
              </w:rPr>
              <w:t xml:space="preserve">                                                                           </w:t>
            </w:r>
            <w:r>
              <w:rPr>
                <w:color w:val="404644"/>
                <w:spacing w:val="2"/>
                <w:position w:val="1"/>
                <w:sz w:val="21"/>
                <w:szCs w:val="21"/>
              </w:rPr>
              <w:t xml:space="preserve"> </w:t>
            </w:r>
            <w:r>
              <w:rPr>
                <w:color w:val="404644"/>
                <w:w w:val="68"/>
                <w:position w:val="1"/>
                <w:sz w:val="21"/>
                <w:szCs w:val="21"/>
              </w:rPr>
              <w:t>.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</w:tr>
      <w:tr w:rsidR="00F50420">
        <w:trPr>
          <w:trHeight w:hRule="exact" w:val="26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line="220" w:lineRule="exact"/>
              <w:ind w:left="775"/>
              <w:rPr>
                <w:sz w:val="21"/>
                <w:szCs w:val="21"/>
              </w:rPr>
            </w:pPr>
            <w:r>
              <w:rPr>
                <w:color w:val="575E5B"/>
                <w:w w:val="109"/>
                <w:sz w:val="21"/>
                <w:szCs w:val="21"/>
              </w:rPr>
              <w:t>4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16"/>
                <w:sz w:val="21"/>
                <w:szCs w:val="21"/>
              </w:rPr>
              <w:t>4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404644"/>
                <w:w w:val="89"/>
                <w:sz w:val="21"/>
                <w:szCs w:val="21"/>
              </w:rPr>
              <w:t>1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line="220" w:lineRule="exact"/>
              <w:ind w:left="191"/>
              <w:rPr>
                <w:sz w:val="21"/>
                <w:szCs w:val="21"/>
              </w:rPr>
            </w:pPr>
            <w:r>
              <w:rPr>
                <w:i/>
                <w:color w:val="575E5B"/>
                <w:w w:val="112"/>
                <w:sz w:val="21"/>
                <w:szCs w:val="21"/>
              </w:rPr>
              <w:t>F</w:t>
            </w:r>
            <w:r>
              <w:rPr>
                <w:i/>
                <w:color w:val="404644"/>
                <w:w w:val="89"/>
                <w:sz w:val="21"/>
                <w:szCs w:val="21"/>
              </w:rPr>
              <w:t>u</w:t>
            </w:r>
            <w:r>
              <w:rPr>
                <w:i/>
                <w:color w:val="404644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8"/>
                <w:sz w:val="21"/>
                <w:szCs w:val="21"/>
              </w:rPr>
              <w:t>c</w:t>
            </w:r>
            <w:r>
              <w:rPr>
                <w:i/>
                <w:color w:val="404644"/>
                <w:w w:val="111"/>
                <w:sz w:val="21"/>
                <w:szCs w:val="21"/>
              </w:rPr>
              <w:t>ti</w:t>
            </w:r>
            <w:r>
              <w:rPr>
                <w:i/>
                <w:color w:val="575E5B"/>
                <w:w w:val="96"/>
                <w:sz w:val="21"/>
                <w:szCs w:val="21"/>
              </w:rPr>
              <w:t>o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na</w:t>
            </w:r>
            <w:r>
              <w:rPr>
                <w:i/>
                <w:color w:val="404644"/>
                <w:w w:val="124"/>
                <w:sz w:val="21"/>
                <w:szCs w:val="21"/>
              </w:rPr>
              <w:t>l</w:t>
            </w:r>
            <w:r>
              <w:rPr>
                <w:i/>
                <w:color w:val="404644"/>
                <w:spacing w:val="-17"/>
                <w:sz w:val="21"/>
                <w:szCs w:val="21"/>
              </w:rPr>
              <w:t xml:space="preserve"> </w:t>
            </w:r>
            <w:r>
              <w:rPr>
                <w:color w:val="575E5B"/>
                <w:w w:val="123"/>
                <w:sz w:val="21"/>
                <w:szCs w:val="21"/>
              </w:rPr>
              <w:t>F</w:t>
            </w:r>
            <w:r>
              <w:rPr>
                <w:color w:val="575E5B"/>
                <w:w w:val="74"/>
                <w:sz w:val="21"/>
                <w:szCs w:val="21"/>
              </w:rPr>
              <w:t>i</w:t>
            </w:r>
            <w:r>
              <w:rPr>
                <w:color w:val="404644"/>
                <w:w w:val="136"/>
                <w:sz w:val="21"/>
                <w:szCs w:val="21"/>
              </w:rPr>
              <w:t>t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line="220" w:lineRule="exact"/>
              <w:ind w:left="713" w:right="558"/>
              <w:jc w:val="center"/>
              <w:rPr>
                <w:sz w:val="21"/>
                <w:szCs w:val="21"/>
              </w:rPr>
            </w:pPr>
            <w:r>
              <w:rPr>
                <w:color w:val="575E5B"/>
                <w:w w:val="68"/>
                <w:sz w:val="21"/>
                <w:szCs w:val="21"/>
              </w:rPr>
              <w:t>.</w:t>
            </w:r>
          </w:p>
        </w:tc>
      </w:tr>
      <w:tr w:rsidR="00F50420">
        <w:trPr>
          <w:trHeight w:hRule="exact" w:val="27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"/>
              <w:ind w:left="782"/>
              <w:rPr>
                <w:sz w:val="21"/>
                <w:szCs w:val="21"/>
              </w:rPr>
            </w:pPr>
            <w:r>
              <w:rPr>
                <w:color w:val="575E5B"/>
                <w:w w:val="102"/>
                <w:sz w:val="21"/>
                <w:szCs w:val="21"/>
              </w:rPr>
              <w:t>4</w:t>
            </w:r>
            <w:r>
              <w:rPr>
                <w:color w:val="404644"/>
                <w:w w:val="96"/>
                <w:sz w:val="21"/>
                <w:szCs w:val="21"/>
              </w:rPr>
              <w:t>.</w:t>
            </w:r>
            <w:r>
              <w:rPr>
                <w:color w:val="404644"/>
                <w:w w:val="116"/>
                <w:sz w:val="21"/>
                <w:szCs w:val="21"/>
              </w:rPr>
              <w:t>4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404644"/>
                <w:w w:val="109"/>
                <w:sz w:val="21"/>
                <w:szCs w:val="21"/>
              </w:rPr>
              <w:t>2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"/>
              <w:ind w:left="191"/>
              <w:rPr>
                <w:sz w:val="21"/>
                <w:szCs w:val="21"/>
              </w:rPr>
            </w:pPr>
            <w:r>
              <w:rPr>
                <w:i/>
                <w:color w:val="575E5B"/>
                <w:w w:val="112"/>
                <w:sz w:val="21"/>
                <w:szCs w:val="21"/>
              </w:rPr>
              <w:t>F</w:t>
            </w:r>
            <w:r>
              <w:rPr>
                <w:i/>
                <w:color w:val="404644"/>
                <w:w w:val="74"/>
                <w:sz w:val="21"/>
                <w:szCs w:val="21"/>
              </w:rPr>
              <w:t>l</w:t>
            </w:r>
            <w:r>
              <w:rPr>
                <w:i/>
                <w:color w:val="575E5B"/>
                <w:sz w:val="21"/>
                <w:szCs w:val="21"/>
              </w:rPr>
              <w:t>e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xi</w:t>
            </w:r>
            <w:r>
              <w:rPr>
                <w:i/>
                <w:color w:val="404644"/>
                <w:w w:val="96"/>
                <w:sz w:val="21"/>
                <w:szCs w:val="21"/>
              </w:rPr>
              <w:t>b</w:t>
            </w:r>
            <w:r>
              <w:rPr>
                <w:i/>
                <w:color w:val="404644"/>
                <w:w w:val="124"/>
                <w:sz w:val="21"/>
                <w:szCs w:val="21"/>
              </w:rPr>
              <w:t>i</w:t>
            </w:r>
            <w:r>
              <w:rPr>
                <w:i/>
                <w:color w:val="404644"/>
                <w:w w:val="99"/>
                <w:sz w:val="21"/>
                <w:szCs w:val="21"/>
              </w:rPr>
              <w:t>li</w:t>
            </w:r>
            <w:r>
              <w:rPr>
                <w:i/>
                <w:color w:val="404644"/>
                <w:w w:val="114"/>
                <w:sz w:val="21"/>
                <w:szCs w:val="21"/>
              </w:rPr>
              <w:t>ty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"/>
              <w:ind w:left="713" w:right="558"/>
              <w:jc w:val="center"/>
              <w:rPr>
                <w:sz w:val="21"/>
                <w:szCs w:val="21"/>
              </w:rPr>
            </w:pPr>
            <w:r>
              <w:rPr>
                <w:i/>
                <w:color w:val="575E5B"/>
                <w:w w:val="68"/>
                <w:sz w:val="21"/>
                <w:szCs w:val="21"/>
              </w:rPr>
              <w:t>.</w:t>
            </w:r>
          </w:p>
        </w:tc>
      </w:tr>
      <w:tr w:rsidR="00F50420">
        <w:trPr>
          <w:trHeight w:hRule="exact" w:val="27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782"/>
              <w:rPr>
                <w:sz w:val="21"/>
                <w:szCs w:val="21"/>
              </w:rPr>
            </w:pPr>
            <w:r>
              <w:rPr>
                <w:color w:val="575E5B"/>
                <w:w w:val="102"/>
                <w:sz w:val="21"/>
                <w:szCs w:val="21"/>
              </w:rPr>
              <w:t>4</w:t>
            </w:r>
            <w:r>
              <w:rPr>
                <w:color w:val="575E5B"/>
                <w:w w:val="98"/>
                <w:sz w:val="21"/>
                <w:szCs w:val="21"/>
              </w:rPr>
              <w:t>-4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3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05"/>
              <w:rPr>
                <w:sz w:val="21"/>
                <w:szCs w:val="21"/>
              </w:rPr>
            </w:pPr>
            <w:proofErr w:type="spellStart"/>
            <w:r>
              <w:rPr>
                <w:color w:val="575E5B"/>
                <w:sz w:val="21"/>
                <w:szCs w:val="21"/>
              </w:rPr>
              <w:t>D</w:t>
            </w:r>
            <w:r>
              <w:rPr>
                <w:color w:val="404644"/>
                <w:sz w:val="21"/>
                <w:szCs w:val="21"/>
              </w:rPr>
              <w:t>ukun</w:t>
            </w:r>
            <w:r>
              <w:rPr>
                <w:color w:val="575E5B"/>
                <w:sz w:val="21"/>
                <w:szCs w:val="21"/>
              </w:rPr>
              <w:t>gan</w:t>
            </w:r>
            <w:proofErr w:type="spellEnd"/>
            <w:r>
              <w:rPr>
                <w:color w:val="575E5B"/>
                <w:spacing w:val="49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3"/>
                <w:sz w:val="21"/>
                <w:szCs w:val="21"/>
              </w:rPr>
              <w:t>(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S</w:t>
            </w:r>
            <w:r>
              <w:rPr>
                <w:i/>
                <w:color w:val="404644"/>
                <w:w w:val="102"/>
                <w:sz w:val="21"/>
                <w:szCs w:val="21"/>
              </w:rPr>
              <w:t>u</w:t>
            </w:r>
            <w:r>
              <w:rPr>
                <w:i/>
                <w:color w:val="575E5B"/>
                <w:w w:val="116"/>
                <w:sz w:val="21"/>
                <w:szCs w:val="21"/>
              </w:rPr>
              <w:t>p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p</w:t>
            </w:r>
            <w:r>
              <w:rPr>
                <w:i/>
                <w:color w:val="575E5B"/>
                <w:w w:val="96"/>
                <w:sz w:val="21"/>
                <w:szCs w:val="21"/>
              </w:rPr>
              <w:t>o</w:t>
            </w:r>
            <w:r>
              <w:rPr>
                <w:i/>
                <w:color w:val="404644"/>
                <w:w w:val="123"/>
                <w:sz w:val="21"/>
                <w:szCs w:val="21"/>
              </w:rPr>
              <w:t>r</w:t>
            </w:r>
            <w:r>
              <w:rPr>
                <w:i/>
                <w:color w:val="404644"/>
                <w:w w:val="136"/>
                <w:sz w:val="21"/>
                <w:szCs w:val="21"/>
              </w:rPr>
              <w:t>t</w:t>
            </w:r>
            <w:r>
              <w:rPr>
                <w:i/>
                <w:color w:val="575E5B"/>
                <w:w w:val="82"/>
                <w:sz w:val="21"/>
                <w:szCs w:val="21"/>
              </w:rPr>
              <w:t>)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713" w:right="558"/>
              <w:jc w:val="center"/>
              <w:rPr>
                <w:sz w:val="21"/>
                <w:szCs w:val="21"/>
              </w:rPr>
            </w:pPr>
            <w:r>
              <w:rPr>
                <w:i/>
                <w:color w:val="575E5B"/>
                <w:w w:val="68"/>
                <w:sz w:val="21"/>
                <w:szCs w:val="21"/>
              </w:rPr>
              <w:t>.</w:t>
            </w:r>
          </w:p>
        </w:tc>
      </w:tr>
      <w:tr w:rsidR="00F50420">
        <w:trPr>
          <w:trHeight w:hRule="exact" w:val="278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775"/>
              <w:rPr>
                <w:sz w:val="21"/>
                <w:szCs w:val="21"/>
              </w:rPr>
            </w:pPr>
            <w:r>
              <w:rPr>
                <w:color w:val="575E5B"/>
                <w:sz w:val="21"/>
                <w:szCs w:val="21"/>
              </w:rPr>
              <w:t>4-4</w:t>
            </w:r>
            <w:r>
              <w:rPr>
                <w:color w:val="404644"/>
                <w:sz w:val="21"/>
                <w:szCs w:val="21"/>
              </w:rPr>
              <w:t>-4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05"/>
              <w:rPr>
                <w:sz w:val="21"/>
                <w:szCs w:val="21"/>
              </w:rPr>
            </w:pPr>
            <w:proofErr w:type="spellStart"/>
            <w:r>
              <w:rPr>
                <w:color w:val="404644"/>
                <w:sz w:val="21"/>
                <w:szCs w:val="21"/>
              </w:rPr>
              <w:t>K</w:t>
            </w:r>
            <w:r>
              <w:rPr>
                <w:color w:val="575E5B"/>
                <w:sz w:val="21"/>
                <w:szCs w:val="21"/>
              </w:rPr>
              <w:t>o</w:t>
            </w:r>
            <w:r>
              <w:rPr>
                <w:color w:val="404644"/>
                <w:sz w:val="21"/>
                <w:szCs w:val="21"/>
              </w:rPr>
              <w:t>ntin</w:t>
            </w:r>
            <w:r>
              <w:rPr>
                <w:color w:val="575E5B"/>
                <w:sz w:val="21"/>
                <w:szCs w:val="21"/>
              </w:rPr>
              <w:t>u</w:t>
            </w:r>
            <w:r>
              <w:rPr>
                <w:color w:val="404644"/>
                <w:sz w:val="21"/>
                <w:szCs w:val="21"/>
              </w:rPr>
              <w:t>i</w:t>
            </w:r>
            <w:r>
              <w:rPr>
                <w:color w:val="575E5B"/>
                <w:sz w:val="21"/>
                <w:szCs w:val="21"/>
              </w:rPr>
              <w:t>tas</w:t>
            </w:r>
            <w:proofErr w:type="spellEnd"/>
            <w:r>
              <w:rPr>
                <w:color w:val="575E5B"/>
                <w:sz w:val="21"/>
                <w:szCs w:val="21"/>
              </w:rPr>
              <w:t xml:space="preserve"> </w:t>
            </w:r>
            <w:r>
              <w:rPr>
                <w:color w:val="575E5B"/>
                <w:spacing w:val="6"/>
                <w:sz w:val="21"/>
                <w:szCs w:val="21"/>
              </w:rPr>
              <w:t xml:space="preserve"> </w:t>
            </w:r>
            <w:r>
              <w:rPr>
                <w:i/>
                <w:color w:val="575E5B"/>
                <w:w w:val="103"/>
                <w:sz w:val="21"/>
                <w:szCs w:val="21"/>
              </w:rPr>
              <w:t>(C</w:t>
            </w:r>
            <w:r>
              <w:rPr>
                <w:i/>
                <w:color w:val="575E5B"/>
                <w:w w:val="82"/>
                <w:sz w:val="21"/>
                <w:szCs w:val="21"/>
              </w:rPr>
              <w:t>o</w:t>
            </w:r>
            <w:r>
              <w:rPr>
                <w:i/>
                <w:color w:val="404644"/>
                <w:w w:val="116"/>
                <w:sz w:val="21"/>
                <w:szCs w:val="21"/>
              </w:rPr>
              <w:t>n</w:t>
            </w:r>
            <w:r>
              <w:rPr>
                <w:i/>
                <w:color w:val="575E5B"/>
                <w:w w:val="117"/>
                <w:sz w:val="21"/>
                <w:szCs w:val="21"/>
              </w:rPr>
              <w:t>ti</w:t>
            </w:r>
            <w:r>
              <w:rPr>
                <w:i/>
                <w:color w:val="404644"/>
                <w:w w:val="109"/>
                <w:sz w:val="21"/>
                <w:szCs w:val="21"/>
              </w:rPr>
              <w:t>n</w:t>
            </w:r>
            <w:r>
              <w:rPr>
                <w:i/>
                <w:color w:val="575E5B"/>
                <w:w w:val="109"/>
                <w:sz w:val="21"/>
                <w:szCs w:val="21"/>
              </w:rPr>
              <w:t>u</w:t>
            </w:r>
            <w:r>
              <w:rPr>
                <w:i/>
                <w:color w:val="404644"/>
                <w:w w:val="99"/>
                <w:sz w:val="21"/>
                <w:szCs w:val="21"/>
              </w:rPr>
              <w:t>i</w:t>
            </w:r>
            <w:r>
              <w:rPr>
                <w:i/>
                <w:color w:val="404644"/>
                <w:w w:val="119"/>
                <w:sz w:val="21"/>
                <w:szCs w:val="21"/>
              </w:rPr>
              <w:t>ty</w:t>
            </w:r>
            <w:r>
              <w:rPr>
                <w:i/>
                <w:color w:val="575E5B"/>
                <w:w w:val="103"/>
                <w:sz w:val="21"/>
                <w:szCs w:val="21"/>
              </w:rPr>
              <w:t>)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713" w:right="558"/>
              <w:jc w:val="center"/>
              <w:rPr>
                <w:sz w:val="21"/>
                <w:szCs w:val="21"/>
              </w:rPr>
            </w:pPr>
            <w:r>
              <w:rPr>
                <w:i/>
                <w:color w:val="575E5B"/>
                <w:w w:val="68"/>
                <w:sz w:val="21"/>
                <w:szCs w:val="21"/>
              </w:rPr>
              <w:t>.</w:t>
            </w:r>
          </w:p>
        </w:tc>
      </w:tr>
      <w:tr w:rsidR="00F50420">
        <w:trPr>
          <w:trHeight w:hRule="exact" w:val="277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9"/>
              <w:ind w:left="775"/>
              <w:rPr>
                <w:sz w:val="21"/>
                <w:szCs w:val="21"/>
              </w:rPr>
            </w:pPr>
            <w:r>
              <w:rPr>
                <w:color w:val="575E5B"/>
                <w:w w:val="109"/>
                <w:sz w:val="21"/>
                <w:szCs w:val="21"/>
              </w:rPr>
              <w:t>4</w:t>
            </w:r>
            <w:r>
              <w:rPr>
                <w:color w:val="2E3332"/>
                <w:w w:val="96"/>
                <w:sz w:val="21"/>
                <w:szCs w:val="21"/>
              </w:rPr>
              <w:t>.</w:t>
            </w:r>
            <w:r>
              <w:rPr>
                <w:color w:val="575E5B"/>
                <w:w w:val="116"/>
                <w:sz w:val="21"/>
                <w:szCs w:val="21"/>
              </w:rPr>
              <w:t>4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575E5B"/>
                <w:w w:val="109"/>
                <w:sz w:val="21"/>
                <w:szCs w:val="21"/>
              </w:rPr>
              <w:t>5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9"/>
              <w:ind w:left="205"/>
              <w:rPr>
                <w:sz w:val="21"/>
                <w:szCs w:val="21"/>
              </w:rPr>
            </w:pPr>
            <w:proofErr w:type="spellStart"/>
            <w:r>
              <w:rPr>
                <w:color w:val="575E5B"/>
                <w:sz w:val="21"/>
                <w:szCs w:val="21"/>
              </w:rPr>
              <w:t>Partis</w:t>
            </w:r>
            <w:r>
              <w:rPr>
                <w:color w:val="404644"/>
                <w:sz w:val="21"/>
                <w:szCs w:val="21"/>
              </w:rPr>
              <w:t>ip</w:t>
            </w:r>
            <w:r>
              <w:rPr>
                <w:color w:val="575E5B"/>
                <w:sz w:val="21"/>
                <w:szCs w:val="21"/>
              </w:rPr>
              <w:t>asi</w:t>
            </w:r>
            <w:proofErr w:type="spellEnd"/>
            <w:r>
              <w:rPr>
                <w:color w:val="575E5B"/>
                <w:sz w:val="21"/>
                <w:szCs w:val="21"/>
              </w:rPr>
              <w:t xml:space="preserve"> </w:t>
            </w:r>
            <w:r>
              <w:rPr>
                <w:color w:val="575E5B"/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04644"/>
                <w:sz w:val="21"/>
                <w:szCs w:val="21"/>
              </w:rPr>
              <w:t>d</w:t>
            </w:r>
            <w:r>
              <w:rPr>
                <w:color w:val="575E5B"/>
                <w:sz w:val="21"/>
                <w:szCs w:val="21"/>
              </w:rPr>
              <w:t>an</w:t>
            </w:r>
            <w:proofErr w:type="spellEnd"/>
            <w:r>
              <w:rPr>
                <w:color w:val="575E5B"/>
                <w:spacing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sz w:val="21"/>
                <w:szCs w:val="21"/>
              </w:rPr>
              <w:t>Ukura</w:t>
            </w:r>
            <w:r>
              <w:rPr>
                <w:color w:val="404644"/>
                <w:sz w:val="21"/>
                <w:szCs w:val="21"/>
              </w:rPr>
              <w:t>n</w:t>
            </w:r>
            <w:proofErr w:type="spellEnd"/>
            <w:r>
              <w:rPr>
                <w:color w:val="404644"/>
                <w:spacing w:val="4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75E5B"/>
                <w:w w:val="95"/>
                <w:sz w:val="21"/>
                <w:szCs w:val="21"/>
              </w:rPr>
              <w:t>K</w:t>
            </w:r>
            <w:r>
              <w:rPr>
                <w:color w:val="575E5B"/>
                <w:w w:val="96"/>
                <w:sz w:val="21"/>
                <w:szCs w:val="21"/>
              </w:rPr>
              <w:t>o</w:t>
            </w:r>
            <w:r>
              <w:rPr>
                <w:color w:val="404644"/>
                <w:w w:val="106"/>
                <w:sz w:val="21"/>
                <w:szCs w:val="21"/>
              </w:rPr>
              <w:t>m</w:t>
            </w:r>
            <w:r>
              <w:rPr>
                <w:color w:val="404644"/>
                <w:w w:val="109"/>
                <w:sz w:val="21"/>
                <w:szCs w:val="21"/>
              </w:rPr>
              <w:t>u</w:t>
            </w:r>
            <w:r>
              <w:rPr>
                <w:color w:val="575E5B"/>
                <w:w w:val="116"/>
                <w:sz w:val="21"/>
                <w:szCs w:val="21"/>
              </w:rPr>
              <w:t>n</w:t>
            </w:r>
            <w:r>
              <w:rPr>
                <w:color w:val="404644"/>
                <w:w w:val="99"/>
                <w:sz w:val="21"/>
                <w:szCs w:val="21"/>
              </w:rPr>
              <w:t>i</w:t>
            </w:r>
            <w:r>
              <w:rPr>
                <w:color w:val="575E5B"/>
                <w:w w:val="111"/>
                <w:sz w:val="21"/>
                <w:szCs w:val="21"/>
              </w:rPr>
              <w:t>t</w:t>
            </w:r>
            <w:r>
              <w:rPr>
                <w:color w:val="575E5B"/>
                <w:w w:val="108"/>
                <w:sz w:val="21"/>
                <w:szCs w:val="21"/>
              </w:rPr>
              <w:t>a</w:t>
            </w:r>
            <w:r>
              <w:rPr>
                <w:color w:val="575E5B"/>
                <w:w w:val="105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9"/>
              <w:ind w:left="713" w:right="559"/>
              <w:jc w:val="center"/>
              <w:rPr>
                <w:sz w:val="21"/>
                <w:szCs w:val="21"/>
              </w:rPr>
            </w:pPr>
            <w:r>
              <w:rPr>
                <w:color w:val="575E5B"/>
                <w:w w:val="68"/>
                <w:sz w:val="21"/>
                <w:szCs w:val="21"/>
              </w:rPr>
              <w:t>.</w:t>
            </w:r>
          </w:p>
        </w:tc>
      </w:tr>
      <w:tr w:rsidR="00F50420">
        <w:trPr>
          <w:trHeight w:hRule="exact" w:val="34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782"/>
              <w:rPr>
                <w:sz w:val="21"/>
                <w:szCs w:val="21"/>
              </w:rPr>
            </w:pPr>
            <w:r>
              <w:rPr>
                <w:color w:val="575E5B"/>
                <w:w w:val="102"/>
                <w:sz w:val="21"/>
                <w:szCs w:val="21"/>
              </w:rPr>
              <w:t>4</w:t>
            </w:r>
            <w:r>
              <w:rPr>
                <w:color w:val="575E5B"/>
                <w:w w:val="98"/>
                <w:sz w:val="21"/>
                <w:szCs w:val="21"/>
              </w:rPr>
              <w:t>-4</w:t>
            </w:r>
            <w:r>
              <w:rPr>
                <w:color w:val="575E5B"/>
                <w:w w:val="82"/>
                <w:sz w:val="21"/>
                <w:szCs w:val="21"/>
              </w:rPr>
              <w:t>.</w:t>
            </w:r>
            <w:r>
              <w:rPr>
                <w:color w:val="575E5B"/>
                <w:w w:val="116"/>
                <w:sz w:val="21"/>
                <w:szCs w:val="21"/>
              </w:rPr>
              <w:t>6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205"/>
              <w:rPr>
                <w:sz w:val="21"/>
                <w:szCs w:val="21"/>
              </w:rPr>
            </w:pPr>
            <w:proofErr w:type="spellStart"/>
            <w:r>
              <w:rPr>
                <w:color w:val="404644"/>
                <w:sz w:val="21"/>
                <w:szCs w:val="21"/>
              </w:rPr>
              <w:t>K</w:t>
            </w:r>
            <w:r>
              <w:rPr>
                <w:color w:val="575E5B"/>
                <w:sz w:val="21"/>
                <w:szCs w:val="21"/>
              </w:rPr>
              <w:t>e</w:t>
            </w:r>
            <w:r>
              <w:rPr>
                <w:color w:val="404644"/>
                <w:sz w:val="21"/>
                <w:szCs w:val="21"/>
              </w:rPr>
              <w:t>m</w:t>
            </w:r>
            <w:r>
              <w:rPr>
                <w:color w:val="575E5B"/>
                <w:sz w:val="21"/>
                <w:szCs w:val="21"/>
              </w:rPr>
              <w:t>ata</w:t>
            </w:r>
            <w:r>
              <w:rPr>
                <w:color w:val="404644"/>
                <w:sz w:val="21"/>
                <w:szCs w:val="21"/>
              </w:rPr>
              <w:t>n</w:t>
            </w:r>
            <w:r>
              <w:rPr>
                <w:color w:val="575E5B"/>
                <w:sz w:val="21"/>
                <w:szCs w:val="21"/>
              </w:rPr>
              <w:t>g</w:t>
            </w:r>
            <w:r>
              <w:rPr>
                <w:color w:val="404644"/>
                <w:sz w:val="21"/>
                <w:szCs w:val="21"/>
              </w:rPr>
              <w:t>an</w:t>
            </w:r>
            <w:proofErr w:type="spellEnd"/>
            <w:r>
              <w:rPr>
                <w:color w:val="404644"/>
                <w:sz w:val="21"/>
                <w:szCs w:val="21"/>
              </w:rPr>
              <w:t xml:space="preserve"> </w:t>
            </w:r>
            <w:r>
              <w:rPr>
                <w:color w:val="404644"/>
                <w:spacing w:val="13"/>
                <w:sz w:val="21"/>
                <w:szCs w:val="21"/>
              </w:rPr>
              <w:t xml:space="preserve"> </w:t>
            </w:r>
            <w:r>
              <w:rPr>
                <w:color w:val="575E5B"/>
                <w:w w:val="92"/>
                <w:sz w:val="21"/>
                <w:szCs w:val="21"/>
              </w:rPr>
              <w:t>(</w:t>
            </w:r>
            <w:r>
              <w:rPr>
                <w:color w:val="575E5B"/>
                <w:w w:val="108"/>
                <w:sz w:val="21"/>
                <w:szCs w:val="21"/>
              </w:rPr>
              <w:t>M</w:t>
            </w:r>
            <w:r>
              <w:rPr>
                <w:color w:val="404644"/>
                <w:w w:val="108"/>
                <w:sz w:val="21"/>
                <w:szCs w:val="21"/>
              </w:rPr>
              <w:t>a</w:t>
            </w:r>
            <w:r>
              <w:rPr>
                <w:color w:val="404644"/>
                <w:w w:val="110"/>
                <w:sz w:val="21"/>
                <w:szCs w:val="21"/>
              </w:rPr>
              <w:t>tu</w:t>
            </w:r>
            <w:r>
              <w:rPr>
                <w:color w:val="404644"/>
                <w:w w:val="129"/>
                <w:sz w:val="21"/>
                <w:szCs w:val="21"/>
              </w:rPr>
              <w:t>ri</w:t>
            </w:r>
            <w:r>
              <w:rPr>
                <w:color w:val="404644"/>
                <w:w w:val="106"/>
                <w:sz w:val="21"/>
                <w:szCs w:val="21"/>
              </w:rPr>
              <w:t>ty</w:t>
            </w:r>
            <w:r>
              <w:rPr>
                <w:color w:val="575E5B"/>
                <w:w w:val="92"/>
                <w:sz w:val="21"/>
                <w:szCs w:val="21"/>
              </w:rPr>
              <w:t>)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6"/>
              <w:ind w:left="713" w:right="559"/>
              <w:jc w:val="center"/>
              <w:rPr>
                <w:sz w:val="21"/>
                <w:szCs w:val="21"/>
              </w:rPr>
            </w:pPr>
            <w:r>
              <w:rPr>
                <w:color w:val="575E5B"/>
                <w:w w:val="68"/>
                <w:sz w:val="21"/>
                <w:szCs w:val="21"/>
              </w:rPr>
              <w:t>.</w:t>
            </w:r>
          </w:p>
        </w:tc>
      </w:tr>
    </w:tbl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before="11" w:line="240" w:lineRule="exact"/>
        <w:rPr>
          <w:sz w:val="24"/>
          <w:szCs w:val="24"/>
        </w:rPr>
      </w:pPr>
    </w:p>
    <w:p w:rsidR="00F50420" w:rsidRDefault="00020352">
      <w:pPr>
        <w:spacing w:before="40"/>
        <w:ind w:left="719"/>
        <w:rPr>
          <w:rFonts w:ascii="Arial" w:eastAsia="Arial" w:hAnsi="Arial" w:cs="Arial"/>
          <w:sz w:val="17"/>
          <w:szCs w:val="17"/>
        </w:rPr>
        <w:sectPr w:rsidR="00F50420">
          <w:type w:val="continuous"/>
          <w:pgSz w:w="10740" w:h="14900"/>
          <w:pgMar w:top="1360" w:right="1500" w:bottom="280" w:left="1500" w:header="720" w:footer="720" w:gutter="0"/>
          <w:cols w:space="720"/>
        </w:sectPr>
      </w:pPr>
      <w:proofErr w:type="spellStart"/>
      <w:r>
        <w:rPr>
          <w:b/>
          <w:color w:val="404644"/>
          <w:w w:val="166"/>
          <w:sz w:val="18"/>
          <w:szCs w:val="18"/>
        </w:rPr>
        <w:t>D</w:t>
      </w:r>
      <w:r>
        <w:rPr>
          <w:b/>
          <w:color w:val="404644"/>
          <w:w w:val="88"/>
          <w:sz w:val="18"/>
          <w:szCs w:val="18"/>
        </w:rPr>
        <w:t>a</w:t>
      </w:r>
      <w:r>
        <w:rPr>
          <w:b/>
          <w:color w:val="404644"/>
          <w:w w:val="89"/>
          <w:sz w:val="18"/>
          <w:szCs w:val="18"/>
        </w:rPr>
        <w:t>fta</w:t>
      </w:r>
      <w:r>
        <w:rPr>
          <w:b/>
          <w:color w:val="404644"/>
          <w:w w:val="81"/>
          <w:sz w:val="18"/>
          <w:szCs w:val="18"/>
        </w:rPr>
        <w:t>r</w:t>
      </w:r>
      <w:proofErr w:type="spellEnd"/>
      <w:r>
        <w:rPr>
          <w:b/>
          <w:color w:val="404644"/>
          <w:spacing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04644"/>
          <w:sz w:val="16"/>
          <w:szCs w:val="16"/>
        </w:rPr>
        <w:t>lsi</w:t>
      </w:r>
      <w:proofErr w:type="spellEnd"/>
      <w:r>
        <w:rPr>
          <w:rFonts w:ascii="Arial" w:eastAsia="Arial" w:hAnsi="Arial" w:cs="Arial"/>
          <w:color w:val="404644"/>
          <w:sz w:val="16"/>
          <w:szCs w:val="16"/>
        </w:rPr>
        <w:t xml:space="preserve">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404644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404644"/>
          <w:w w:val="122"/>
          <w:position w:val="-6"/>
          <w:sz w:val="17"/>
          <w:szCs w:val="17"/>
        </w:rPr>
        <w:t>II</w:t>
      </w:r>
    </w:p>
    <w:p w:rsidR="00F50420" w:rsidRDefault="00020352">
      <w:pPr>
        <w:spacing w:before="83"/>
        <w:ind w:left="1804"/>
      </w:pPr>
      <w:r>
        <w:rPr>
          <w:b/>
          <w:color w:val="454D4B"/>
          <w:sz w:val="21"/>
          <w:szCs w:val="21"/>
        </w:rPr>
        <w:lastRenderedPageBreak/>
        <w:t>5</w:t>
      </w:r>
      <w:r>
        <w:rPr>
          <w:b/>
          <w:color w:val="353B39"/>
          <w:sz w:val="21"/>
          <w:szCs w:val="21"/>
        </w:rPr>
        <w:t>.</w:t>
      </w:r>
      <w:r>
        <w:rPr>
          <w:b/>
          <w:color w:val="353B39"/>
          <w:spacing w:val="26"/>
          <w:sz w:val="21"/>
          <w:szCs w:val="21"/>
        </w:rPr>
        <w:t xml:space="preserve"> </w:t>
      </w:r>
      <w:proofErr w:type="spellStart"/>
      <w:r>
        <w:rPr>
          <w:b/>
          <w:color w:val="454D4B"/>
          <w:w w:val="117"/>
          <w:sz w:val="21"/>
          <w:szCs w:val="21"/>
        </w:rPr>
        <w:t>Imp</w:t>
      </w:r>
      <w:r>
        <w:rPr>
          <w:b/>
          <w:color w:val="353B39"/>
          <w:w w:val="117"/>
          <w:sz w:val="21"/>
          <w:szCs w:val="21"/>
        </w:rPr>
        <w:t>l</w:t>
      </w:r>
      <w:r>
        <w:rPr>
          <w:b/>
          <w:color w:val="454D4B"/>
          <w:w w:val="117"/>
          <w:sz w:val="21"/>
          <w:szCs w:val="21"/>
        </w:rPr>
        <w:t>ementasi</w:t>
      </w:r>
      <w:proofErr w:type="spellEnd"/>
      <w:r>
        <w:rPr>
          <w:b/>
          <w:color w:val="454D4B"/>
          <w:spacing w:val="-6"/>
          <w:w w:val="117"/>
          <w:sz w:val="21"/>
          <w:szCs w:val="21"/>
        </w:rPr>
        <w:t xml:space="preserve"> </w:t>
      </w:r>
      <w:proofErr w:type="spellStart"/>
      <w:r>
        <w:rPr>
          <w:b/>
          <w:color w:val="454D4B"/>
          <w:w w:val="117"/>
          <w:sz w:val="21"/>
          <w:szCs w:val="21"/>
        </w:rPr>
        <w:t>Sistem</w:t>
      </w:r>
      <w:proofErr w:type="spellEnd"/>
      <w:r>
        <w:rPr>
          <w:b/>
          <w:color w:val="454D4B"/>
          <w:spacing w:val="5"/>
          <w:w w:val="117"/>
          <w:sz w:val="21"/>
          <w:szCs w:val="21"/>
        </w:rPr>
        <w:t xml:space="preserve"> </w:t>
      </w:r>
      <w:r>
        <w:rPr>
          <w:b/>
          <w:color w:val="454D4B"/>
          <w:w w:val="97"/>
          <w:sz w:val="21"/>
          <w:szCs w:val="21"/>
        </w:rPr>
        <w:t>E</w:t>
      </w:r>
      <w:r>
        <w:rPr>
          <w:b/>
          <w:color w:val="454D4B"/>
          <w:w w:val="108"/>
          <w:sz w:val="21"/>
          <w:szCs w:val="21"/>
        </w:rPr>
        <w:t>RP</w:t>
      </w:r>
      <w:r>
        <w:rPr>
          <w:b/>
          <w:color w:val="5A615E"/>
          <w:w w:val="109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</w:t>
      </w:r>
      <w:r>
        <w:rPr>
          <w:b/>
          <w:color w:val="5A615E"/>
          <w:w w:val="137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</w:t>
      </w:r>
      <w:r>
        <w:rPr>
          <w:b/>
          <w:color w:val="5A615E"/>
          <w:w w:val="137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...</w:t>
      </w:r>
      <w:r>
        <w:rPr>
          <w:b/>
          <w:color w:val="353B39"/>
          <w:w w:val="123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</w:t>
      </w:r>
      <w:r>
        <w:rPr>
          <w:b/>
          <w:color w:val="5A615E"/>
          <w:w w:val="137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353B39"/>
          <w:w w:val="137"/>
          <w:sz w:val="21"/>
          <w:szCs w:val="21"/>
        </w:rPr>
        <w:t>.</w:t>
      </w:r>
      <w:r>
        <w:rPr>
          <w:b/>
          <w:color w:val="454D4B"/>
          <w:w w:val="109"/>
          <w:sz w:val="21"/>
          <w:szCs w:val="21"/>
        </w:rPr>
        <w:t>.</w:t>
      </w:r>
      <w:r>
        <w:rPr>
          <w:b/>
          <w:color w:val="454D4B"/>
          <w:w w:val="137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353B39"/>
          <w:w w:val="123"/>
          <w:sz w:val="21"/>
          <w:szCs w:val="21"/>
        </w:rPr>
        <w:t>...</w:t>
      </w:r>
      <w:r>
        <w:rPr>
          <w:b/>
          <w:color w:val="454D4B"/>
          <w:w w:val="137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353B39"/>
          <w:w w:val="123"/>
          <w:sz w:val="21"/>
          <w:szCs w:val="21"/>
        </w:rPr>
        <w:t>.</w:t>
      </w:r>
      <w:r>
        <w:rPr>
          <w:b/>
          <w:color w:val="454D4B"/>
          <w:w w:val="137"/>
          <w:sz w:val="21"/>
          <w:szCs w:val="21"/>
        </w:rPr>
        <w:t>.</w:t>
      </w:r>
      <w:r>
        <w:rPr>
          <w:b/>
          <w:color w:val="353B39"/>
          <w:w w:val="109"/>
          <w:sz w:val="21"/>
          <w:szCs w:val="21"/>
        </w:rPr>
        <w:t>.</w:t>
      </w:r>
      <w:r>
        <w:rPr>
          <w:b/>
          <w:color w:val="454D4B"/>
          <w:w w:val="137"/>
          <w:sz w:val="21"/>
          <w:szCs w:val="21"/>
        </w:rPr>
        <w:t>.</w:t>
      </w:r>
      <w:r>
        <w:rPr>
          <w:b/>
          <w:color w:val="353B39"/>
          <w:w w:val="123"/>
          <w:sz w:val="21"/>
          <w:szCs w:val="21"/>
        </w:rPr>
        <w:t>..</w:t>
      </w:r>
      <w:r>
        <w:rPr>
          <w:b/>
          <w:color w:val="5A615E"/>
          <w:w w:val="137"/>
          <w:sz w:val="21"/>
          <w:szCs w:val="21"/>
        </w:rPr>
        <w:t>.</w:t>
      </w:r>
      <w:r>
        <w:rPr>
          <w:b/>
          <w:color w:val="747978"/>
          <w:w w:val="123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454D4B"/>
          <w:w w:val="137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...</w:t>
      </w:r>
      <w:r>
        <w:rPr>
          <w:b/>
          <w:color w:val="353B39"/>
          <w:w w:val="123"/>
          <w:sz w:val="21"/>
          <w:szCs w:val="21"/>
        </w:rPr>
        <w:t>.</w:t>
      </w:r>
      <w:r>
        <w:rPr>
          <w:b/>
          <w:color w:val="5A615E"/>
          <w:w w:val="137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353B39"/>
          <w:w w:val="123"/>
          <w:sz w:val="21"/>
          <w:szCs w:val="21"/>
        </w:rPr>
        <w:t>..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5A615E"/>
          <w:w w:val="137"/>
          <w:sz w:val="21"/>
          <w:szCs w:val="21"/>
        </w:rPr>
        <w:t>.</w:t>
      </w:r>
      <w:r>
        <w:rPr>
          <w:b/>
          <w:color w:val="5A615E"/>
          <w:w w:val="123"/>
          <w:sz w:val="21"/>
          <w:szCs w:val="21"/>
        </w:rPr>
        <w:t>.</w:t>
      </w:r>
      <w:r>
        <w:rPr>
          <w:b/>
          <w:color w:val="454D4B"/>
          <w:w w:val="123"/>
          <w:sz w:val="21"/>
          <w:szCs w:val="21"/>
        </w:rPr>
        <w:t>.</w:t>
      </w:r>
      <w:r>
        <w:rPr>
          <w:b/>
          <w:color w:val="ACAFAF"/>
          <w:w w:val="82"/>
          <w:sz w:val="21"/>
          <w:szCs w:val="21"/>
        </w:rPr>
        <w:t>.</w:t>
      </w:r>
      <w:r>
        <w:rPr>
          <w:b/>
          <w:color w:val="ACAFAF"/>
          <w:sz w:val="21"/>
          <w:szCs w:val="21"/>
        </w:rPr>
        <w:t xml:space="preserve">   </w:t>
      </w:r>
      <w:r>
        <w:rPr>
          <w:b/>
          <w:color w:val="ACAFAF"/>
          <w:spacing w:val="20"/>
          <w:sz w:val="21"/>
          <w:szCs w:val="21"/>
        </w:rPr>
        <w:t xml:space="preserve"> </w:t>
      </w:r>
      <w:r>
        <w:rPr>
          <w:color w:val="5A615E"/>
          <w:w w:val="104"/>
        </w:rPr>
        <w:t>99</w:t>
      </w:r>
    </w:p>
    <w:p w:rsidR="00F50420" w:rsidRDefault="00020352">
      <w:pPr>
        <w:spacing w:before="32"/>
        <w:ind w:left="2041"/>
      </w:pPr>
      <w:r>
        <w:rPr>
          <w:color w:val="5A615E"/>
        </w:rPr>
        <w:t>5.</w:t>
      </w:r>
      <w:r>
        <w:rPr>
          <w:color w:val="454D4B"/>
        </w:rPr>
        <w:t xml:space="preserve">1    </w:t>
      </w:r>
      <w:r>
        <w:rPr>
          <w:color w:val="454D4B"/>
          <w:spacing w:val="10"/>
        </w:rPr>
        <w:t xml:space="preserve"> </w:t>
      </w:r>
      <w:proofErr w:type="spellStart"/>
      <w:r>
        <w:rPr>
          <w:color w:val="5A615E"/>
          <w:sz w:val="21"/>
          <w:szCs w:val="21"/>
        </w:rPr>
        <w:t>Faktor</w:t>
      </w:r>
      <w:proofErr w:type="spellEnd"/>
      <w:r>
        <w:rPr>
          <w:color w:val="5A615E"/>
          <w:spacing w:val="45"/>
          <w:sz w:val="21"/>
          <w:szCs w:val="21"/>
        </w:rPr>
        <w:t xml:space="preserve"> </w:t>
      </w:r>
      <w:proofErr w:type="spellStart"/>
      <w:proofErr w:type="gramStart"/>
      <w:r>
        <w:rPr>
          <w:color w:val="5A615E"/>
          <w:sz w:val="21"/>
          <w:szCs w:val="21"/>
        </w:rPr>
        <w:t>Pe</w:t>
      </w:r>
      <w:r>
        <w:rPr>
          <w:color w:val="454D4B"/>
          <w:sz w:val="21"/>
          <w:szCs w:val="21"/>
        </w:rPr>
        <w:t>n</w:t>
      </w:r>
      <w:r>
        <w:rPr>
          <w:color w:val="5A615E"/>
          <w:sz w:val="21"/>
          <w:szCs w:val="21"/>
        </w:rPr>
        <w:t>e</w:t>
      </w:r>
      <w:r>
        <w:rPr>
          <w:color w:val="454D4B"/>
          <w:sz w:val="21"/>
          <w:szCs w:val="21"/>
        </w:rPr>
        <w:t>n</w:t>
      </w:r>
      <w:r>
        <w:rPr>
          <w:color w:val="5A615E"/>
          <w:sz w:val="21"/>
          <w:szCs w:val="21"/>
        </w:rPr>
        <w:t>tu</w:t>
      </w:r>
      <w:proofErr w:type="spellEnd"/>
      <w:r>
        <w:rPr>
          <w:color w:val="5A615E"/>
          <w:sz w:val="21"/>
          <w:szCs w:val="21"/>
        </w:rPr>
        <w:t xml:space="preserve"> </w:t>
      </w:r>
      <w:r>
        <w:rPr>
          <w:color w:val="5A615E"/>
          <w:spacing w:val="1"/>
          <w:sz w:val="21"/>
          <w:szCs w:val="21"/>
        </w:rPr>
        <w:t xml:space="preserve"> </w:t>
      </w:r>
      <w:r>
        <w:rPr>
          <w:color w:val="5A615E"/>
          <w:w w:val="103"/>
          <w:sz w:val="21"/>
          <w:szCs w:val="21"/>
        </w:rPr>
        <w:t>Keber</w:t>
      </w:r>
      <w:r>
        <w:rPr>
          <w:color w:val="454D4B"/>
          <w:w w:val="103"/>
          <w:sz w:val="21"/>
          <w:szCs w:val="21"/>
        </w:rPr>
        <w:t>h</w:t>
      </w:r>
      <w:r>
        <w:rPr>
          <w:color w:val="5A615E"/>
          <w:w w:val="103"/>
          <w:sz w:val="21"/>
          <w:szCs w:val="21"/>
        </w:rPr>
        <w:t>as</w:t>
      </w:r>
      <w:r>
        <w:rPr>
          <w:color w:val="454D4B"/>
          <w:w w:val="103"/>
          <w:sz w:val="21"/>
          <w:szCs w:val="21"/>
        </w:rPr>
        <w:t>il</w:t>
      </w:r>
      <w:r>
        <w:rPr>
          <w:color w:val="5A615E"/>
          <w:w w:val="103"/>
          <w:sz w:val="21"/>
          <w:szCs w:val="21"/>
        </w:rPr>
        <w:t>a</w:t>
      </w:r>
      <w:r>
        <w:rPr>
          <w:color w:val="454D4B"/>
          <w:w w:val="103"/>
          <w:sz w:val="21"/>
          <w:szCs w:val="21"/>
        </w:rPr>
        <w:t>n</w:t>
      </w:r>
      <w:proofErr w:type="gramEnd"/>
      <w:r>
        <w:rPr>
          <w:color w:val="454D4B"/>
          <w:w w:val="103"/>
          <w:sz w:val="21"/>
          <w:szCs w:val="21"/>
        </w:rPr>
        <w:t>..</w:t>
      </w:r>
      <w:r>
        <w:rPr>
          <w:color w:val="5A615E"/>
          <w:w w:val="103"/>
          <w:sz w:val="21"/>
          <w:szCs w:val="21"/>
        </w:rPr>
        <w:t>.</w:t>
      </w:r>
      <w:r>
        <w:rPr>
          <w:color w:val="747978"/>
          <w:w w:val="103"/>
          <w:sz w:val="21"/>
          <w:szCs w:val="21"/>
        </w:rPr>
        <w:t>.</w:t>
      </w:r>
      <w:r>
        <w:rPr>
          <w:color w:val="5A615E"/>
          <w:w w:val="103"/>
          <w:sz w:val="21"/>
          <w:szCs w:val="21"/>
        </w:rPr>
        <w:t>...</w:t>
      </w:r>
      <w:r>
        <w:rPr>
          <w:color w:val="454D4B"/>
          <w:w w:val="103"/>
          <w:sz w:val="21"/>
          <w:szCs w:val="21"/>
        </w:rPr>
        <w:t>.</w:t>
      </w:r>
      <w:r>
        <w:rPr>
          <w:color w:val="747978"/>
          <w:w w:val="103"/>
          <w:sz w:val="21"/>
          <w:szCs w:val="21"/>
        </w:rPr>
        <w:t>.</w:t>
      </w:r>
      <w:r>
        <w:rPr>
          <w:color w:val="5A615E"/>
          <w:w w:val="103"/>
          <w:sz w:val="21"/>
          <w:szCs w:val="21"/>
        </w:rPr>
        <w:t>...</w:t>
      </w:r>
      <w:r>
        <w:rPr>
          <w:color w:val="747978"/>
          <w:w w:val="103"/>
          <w:sz w:val="21"/>
          <w:szCs w:val="21"/>
        </w:rPr>
        <w:t>.</w:t>
      </w:r>
      <w:r>
        <w:rPr>
          <w:color w:val="5A615E"/>
          <w:w w:val="103"/>
          <w:sz w:val="21"/>
          <w:szCs w:val="21"/>
        </w:rPr>
        <w:t>........................</w:t>
      </w:r>
      <w:r>
        <w:rPr>
          <w:color w:val="747978"/>
          <w:w w:val="103"/>
          <w:sz w:val="21"/>
          <w:szCs w:val="21"/>
        </w:rPr>
        <w:t>.</w:t>
      </w:r>
      <w:r>
        <w:rPr>
          <w:color w:val="5A615E"/>
          <w:w w:val="103"/>
          <w:sz w:val="21"/>
          <w:szCs w:val="21"/>
        </w:rPr>
        <w:t>.</w:t>
      </w:r>
      <w:r>
        <w:rPr>
          <w:color w:val="747978"/>
          <w:w w:val="103"/>
          <w:sz w:val="21"/>
          <w:szCs w:val="21"/>
        </w:rPr>
        <w:t>.</w:t>
      </w:r>
      <w:r>
        <w:rPr>
          <w:color w:val="5A615E"/>
          <w:w w:val="103"/>
          <w:sz w:val="21"/>
          <w:szCs w:val="21"/>
        </w:rPr>
        <w:t>........</w:t>
      </w:r>
      <w:r>
        <w:rPr>
          <w:color w:val="454D4B"/>
          <w:w w:val="103"/>
          <w:sz w:val="21"/>
          <w:szCs w:val="21"/>
        </w:rPr>
        <w:t>..</w:t>
      </w:r>
      <w:r>
        <w:rPr>
          <w:color w:val="5A615E"/>
          <w:w w:val="103"/>
          <w:sz w:val="21"/>
          <w:szCs w:val="21"/>
        </w:rPr>
        <w:t>.</w:t>
      </w:r>
      <w:r>
        <w:rPr>
          <w:color w:val="353B39"/>
          <w:w w:val="103"/>
          <w:sz w:val="21"/>
          <w:szCs w:val="21"/>
        </w:rPr>
        <w:t>.</w:t>
      </w:r>
      <w:r>
        <w:rPr>
          <w:color w:val="5A615E"/>
          <w:w w:val="103"/>
          <w:sz w:val="21"/>
          <w:szCs w:val="21"/>
        </w:rPr>
        <w:t xml:space="preserve">.  </w:t>
      </w:r>
      <w:r>
        <w:rPr>
          <w:color w:val="5A615E"/>
          <w:spacing w:val="40"/>
          <w:w w:val="103"/>
          <w:sz w:val="21"/>
          <w:szCs w:val="21"/>
        </w:rPr>
        <w:t xml:space="preserve"> </w:t>
      </w:r>
      <w:r>
        <w:rPr>
          <w:color w:val="5A615E"/>
          <w:w w:val="97"/>
        </w:rPr>
        <w:t>10</w:t>
      </w:r>
      <w:r>
        <w:rPr>
          <w:color w:val="5A615E"/>
          <w:w w:val="122"/>
        </w:rPr>
        <w:t>0</w:t>
      </w:r>
    </w:p>
    <w:p w:rsidR="00F50420" w:rsidRDefault="00020352">
      <w:pPr>
        <w:spacing w:before="32"/>
        <w:ind w:left="2041"/>
      </w:pPr>
      <w:r>
        <w:rPr>
          <w:color w:val="5A615E"/>
        </w:rPr>
        <w:t xml:space="preserve">5.2    </w:t>
      </w:r>
      <w:r>
        <w:rPr>
          <w:color w:val="5A615E"/>
          <w:spacing w:val="10"/>
        </w:rPr>
        <w:t xml:space="preserve"> </w:t>
      </w:r>
      <w:proofErr w:type="spellStart"/>
      <w:r>
        <w:rPr>
          <w:color w:val="5A615E"/>
          <w:w w:val="105"/>
          <w:sz w:val="21"/>
          <w:szCs w:val="21"/>
        </w:rPr>
        <w:t>Langkah</w:t>
      </w:r>
      <w:r>
        <w:rPr>
          <w:color w:val="454D4B"/>
          <w:w w:val="105"/>
          <w:sz w:val="21"/>
          <w:szCs w:val="21"/>
        </w:rPr>
        <w:t>-l</w:t>
      </w:r>
      <w:r>
        <w:rPr>
          <w:color w:val="5A615E"/>
          <w:w w:val="105"/>
          <w:sz w:val="21"/>
          <w:szCs w:val="21"/>
        </w:rPr>
        <w:t>angkah</w:t>
      </w:r>
      <w:proofErr w:type="spellEnd"/>
      <w:r>
        <w:rPr>
          <w:color w:val="5A615E"/>
          <w:spacing w:val="-1"/>
          <w:w w:val="105"/>
          <w:sz w:val="21"/>
          <w:szCs w:val="21"/>
        </w:rPr>
        <w:t xml:space="preserve"> </w:t>
      </w:r>
      <w:proofErr w:type="spellStart"/>
      <w:r>
        <w:rPr>
          <w:color w:val="5A615E"/>
          <w:w w:val="105"/>
          <w:sz w:val="21"/>
          <w:szCs w:val="21"/>
        </w:rPr>
        <w:t>Implementasi</w:t>
      </w:r>
      <w:proofErr w:type="spellEnd"/>
      <w:r>
        <w:rPr>
          <w:color w:val="5A615E"/>
          <w:w w:val="105"/>
          <w:sz w:val="21"/>
          <w:szCs w:val="21"/>
        </w:rPr>
        <w:t xml:space="preserve">                                                   </w:t>
      </w:r>
      <w:r>
        <w:rPr>
          <w:color w:val="5A615E"/>
          <w:spacing w:val="21"/>
          <w:w w:val="105"/>
          <w:sz w:val="21"/>
          <w:szCs w:val="21"/>
        </w:rPr>
        <w:t xml:space="preserve"> </w:t>
      </w:r>
      <w:r>
        <w:rPr>
          <w:color w:val="5A615E"/>
        </w:rPr>
        <w:t>101</w:t>
      </w:r>
    </w:p>
    <w:p w:rsidR="00F50420" w:rsidRDefault="00020352">
      <w:pPr>
        <w:spacing w:before="24"/>
        <w:ind w:left="2553"/>
      </w:pPr>
      <w:r>
        <w:rPr>
          <w:color w:val="5A615E"/>
        </w:rPr>
        <w:t>5</w:t>
      </w:r>
      <w:r>
        <w:rPr>
          <w:color w:val="454D4B"/>
        </w:rPr>
        <w:t>.</w:t>
      </w:r>
      <w:r>
        <w:rPr>
          <w:color w:val="5A615E"/>
        </w:rPr>
        <w:t>2.</w:t>
      </w:r>
      <w:r>
        <w:rPr>
          <w:color w:val="454D4B"/>
        </w:rPr>
        <w:t xml:space="preserve">1       </w:t>
      </w:r>
      <w:r>
        <w:rPr>
          <w:color w:val="454D4B"/>
          <w:spacing w:val="33"/>
        </w:rPr>
        <w:t xml:space="preserve"> </w:t>
      </w:r>
      <w:proofErr w:type="spellStart"/>
      <w:proofErr w:type="gramStart"/>
      <w:r>
        <w:rPr>
          <w:color w:val="5A615E"/>
          <w:sz w:val="21"/>
          <w:szCs w:val="21"/>
        </w:rPr>
        <w:t>S</w:t>
      </w:r>
      <w:r>
        <w:rPr>
          <w:color w:val="454D4B"/>
          <w:sz w:val="21"/>
          <w:szCs w:val="21"/>
        </w:rPr>
        <w:t>truktur</w:t>
      </w:r>
      <w:proofErr w:type="spellEnd"/>
      <w:r>
        <w:rPr>
          <w:color w:val="454D4B"/>
          <w:sz w:val="21"/>
          <w:szCs w:val="21"/>
        </w:rPr>
        <w:t xml:space="preserve"> </w:t>
      </w:r>
      <w:r>
        <w:rPr>
          <w:color w:val="454D4B"/>
          <w:spacing w:val="10"/>
          <w:sz w:val="21"/>
          <w:szCs w:val="21"/>
        </w:rPr>
        <w:t xml:space="preserve"> </w:t>
      </w:r>
      <w:proofErr w:type="spellStart"/>
      <w:r>
        <w:rPr>
          <w:color w:val="5A615E"/>
          <w:w w:val="90"/>
          <w:sz w:val="21"/>
          <w:szCs w:val="21"/>
        </w:rPr>
        <w:t>O</w:t>
      </w:r>
      <w:r>
        <w:rPr>
          <w:color w:val="454D4B"/>
          <w:w w:val="133"/>
          <w:sz w:val="21"/>
          <w:szCs w:val="21"/>
        </w:rPr>
        <w:t>r</w:t>
      </w:r>
      <w:r>
        <w:rPr>
          <w:color w:val="5A615E"/>
          <w:w w:val="89"/>
          <w:sz w:val="21"/>
          <w:szCs w:val="21"/>
        </w:rPr>
        <w:t>g</w:t>
      </w:r>
      <w:r>
        <w:rPr>
          <w:color w:val="5A615E"/>
          <w:w w:val="116"/>
          <w:sz w:val="21"/>
          <w:szCs w:val="21"/>
        </w:rPr>
        <w:t>a</w:t>
      </w:r>
      <w:r>
        <w:rPr>
          <w:color w:val="454D4B"/>
          <w:w w:val="102"/>
          <w:sz w:val="21"/>
          <w:szCs w:val="21"/>
        </w:rPr>
        <w:t>n</w:t>
      </w:r>
      <w:r>
        <w:rPr>
          <w:color w:val="454D4B"/>
          <w:w w:val="111"/>
          <w:sz w:val="21"/>
          <w:szCs w:val="21"/>
        </w:rPr>
        <w:t>i</w:t>
      </w:r>
      <w:r>
        <w:rPr>
          <w:color w:val="5A615E"/>
          <w:w w:val="105"/>
          <w:sz w:val="21"/>
          <w:szCs w:val="21"/>
        </w:rPr>
        <w:t>s</w:t>
      </w:r>
      <w:r>
        <w:rPr>
          <w:color w:val="5A615E"/>
          <w:w w:val="108"/>
          <w:sz w:val="21"/>
          <w:szCs w:val="21"/>
        </w:rPr>
        <w:t>a</w:t>
      </w:r>
      <w:r>
        <w:rPr>
          <w:color w:val="5A615E"/>
          <w:w w:val="105"/>
          <w:sz w:val="21"/>
          <w:szCs w:val="21"/>
        </w:rPr>
        <w:t>s</w:t>
      </w:r>
      <w:r>
        <w:rPr>
          <w:color w:val="454D4B"/>
          <w:w w:val="99"/>
          <w:sz w:val="21"/>
          <w:szCs w:val="21"/>
        </w:rPr>
        <w:t>i</w:t>
      </w:r>
      <w:proofErr w:type="spellEnd"/>
      <w:proofErr w:type="gramEnd"/>
      <w:r>
        <w:rPr>
          <w:color w:val="454D4B"/>
          <w:sz w:val="21"/>
          <w:szCs w:val="21"/>
        </w:rPr>
        <w:t xml:space="preserve">                                                          </w:t>
      </w:r>
      <w:r>
        <w:rPr>
          <w:color w:val="454D4B"/>
          <w:spacing w:val="-1"/>
          <w:sz w:val="21"/>
          <w:szCs w:val="21"/>
        </w:rPr>
        <w:t xml:space="preserve"> </w:t>
      </w:r>
      <w:r>
        <w:rPr>
          <w:color w:val="5A615E"/>
          <w:w w:val="72"/>
        </w:rPr>
        <w:t>1</w:t>
      </w:r>
      <w:r>
        <w:rPr>
          <w:color w:val="5A615E"/>
          <w:w w:val="115"/>
        </w:rPr>
        <w:t>0</w:t>
      </w:r>
      <w:r>
        <w:rPr>
          <w:color w:val="454D4B"/>
          <w:w w:val="115"/>
        </w:rPr>
        <w:t>2</w:t>
      </w:r>
    </w:p>
    <w:p w:rsidR="00F50420" w:rsidRDefault="00020352">
      <w:pPr>
        <w:spacing w:before="32"/>
        <w:ind w:left="2553"/>
      </w:pPr>
      <w:r>
        <w:rPr>
          <w:color w:val="454D4B"/>
        </w:rPr>
        <w:t>5</w:t>
      </w:r>
      <w:r>
        <w:rPr>
          <w:color w:val="5A615E"/>
        </w:rPr>
        <w:t>.2</w:t>
      </w:r>
      <w:r>
        <w:rPr>
          <w:color w:val="747978"/>
        </w:rPr>
        <w:t>.</w:t>
      </w:r>
      <w:r>
        <w:rPr>
          <w:color w:val="5A615E"/>
        </w:rPr>
        <w:t xml:space="preserve">2       </w:t>
      </w:r>
      <w:r>
        <w:rPr>
          <w:color w:val="5A615E"/>
          <w:spacing w:val="33"/>
        </w:rPr>
        <w:t xml:space="preserve"> </w:t>
      </w:r>
      <w:proofErr w:type="spellStart"/>
      <w:r>
        <w:rPr>
          <w:color w:val="5A615E"/>
          <w:sz w:val="21"/>
          <w:szCs w:val="21"/>
        </w:rPr>
        <w:t>S</w:t>
      </w:r>
      <w:r>
        <w:rPr>
          <w:color w:val="454D4B"/>
          <w:sz w:val="21"/>
          <w:szCs w:val="21"/>
        </w:rPr>
        <w:t>iklu</w:t>
      </w:r>
      <w:r>
        <w:rPr>
          <w:color w:val="5A615E"/>
          <w:sz w:val="21"/>
          <w:szCs w:val="21"/>
        </w:rPr>
        <w:t>s</w:t>
      </w:r>
      <w:proofErr w:type="spellEnd"/>
      <w:r>
        <w:rPr>
          <w:color w:val="5A615E"/>
          <w:spacing w:val="10"/>
          <w:sz w:val="21"/>
          <w:szCs w:val="21"/>
        </w:rPr>
        <w:t xml:space="preserve"> </w:t>
      </w:r>
      <w:proofErr w:type="spellStart"/>
      <w:r>
        <w:rPr>
          <w:color w:val="454D4B"/>
          <w:sz w:val="21"/>
          <w:szCs w:val="21"/>
        </w:rPr>
        <w:t>Hidup</w:t>
      </w:r>
      <w:proofErr w:type="spellEnd"/>
      <w:r>
        <w:rPr>
          <w:color w:val="454D4B"/>
          <w:spacing w:val="32"/>
          <w:sz w:val="21"/>
          <w:szCs w:val="21"/>
        </w:rPr>
        <w:t xml:space="preserve"> </w:t>
      </w:r>
      <w:proofErr w:type="spellStart"/>
      <w:r>
        <w:rPr>
          <w:color w:val="454D4B"/>
          <w:w w:val="105"/>
          <w:sz w:val="21"/>
          <w:szCs w:val="21"/>
        </w:rPr>
        <w:t>P</w:t>
      </w:r>
      <w:r>
        <w:rPr>
          <w:color w:val="5A615E"/>
          <w:w w:val="105"/>
          <w:sz w:val="21"/>
          <w:szCs w:val="21"/>
        </w:rPr>
        <w:t>e</w:t>
      </w:r>
      <w:r>
        <w:rPr>
          <w:color w:val="454D4B"/>
          <w:w w:val="105"/>
          <w:sz w:val="21"/>
          <w:szCs w:val="21"/>
        </w:rPr>
        <w:t>n</w:t>
      </w:r>
      <w:r>
        <w:rPr>
          <w:color w:val="5A615E"/>
          <w:w w:val="105"/>
          <w:sz w:val="21"/>
          <w:szCs w:val="21"/>
        </w:rPr>
        <w:t>ge</w:t>
      </w:r>
      <w:r>
        <w:rPr>
          <w:color w:val="454D4B"/>
          <w:w w:val="105"/>
          <w:sz w:val="21"/>
          <w:szCs w:val="21"/>
        </w:rPr>
        <w:t>mban</w:t>
      </w:r>
      <w:r>
        <w:rPr>
          <w:color w:val="5A615E"/>
          <w:w w:val="105"/>
          <w:sz w:val="21"/>
          <w:szCs w:val="21"/>
        </w:rPr>
        <w:t>ga</w:t>
      </w:r>
      <w:r>
        <w:rPr>
          <w:color w:val="454D4B"/>
          <w:w w:val="105"/>
          <w:sz w:val="21"/>
          <w:szCs w:val="21"/>
        </w:rPr>
        <w:t>n</w:t>
      </w:r>
      <w:proofErr w:type="spellEnd"/>
      <w:r>
        <w:rPr>
          <w:color w:val="454D4B"/>
          <w:spacing w:val="10"/>
          <w:w w:val="105"/>
          <w:sz w:val="21"/>
          <w:szCs w:val="21"/>
        </w:rPr>
        <w:t xml:space="preserve"> </w:t>
      </w:r>
      <w:proofErr w:type="spellStart"/>
      <w:r>
        <w:rPr>
          <w:color w:val="454D4B"/>
          <w:w w:val="86"/>
          <w:sz w:val="21"/>
          <w:szCs w:val="21"/>
        </w:rPr>
        <w:t>S</w:t>
      </w:r>
      <w:r>
        <w:rPr>
          <w:color w:val="5A615E"/>
          <w:w w:val="99"/>
          <w:sz w:val="21"/>
          <w:szCs w:val="21"/>
        </w:rPr>
        <w:t>i</w:t>
      </w:r>
      <w:r>
        <w:rPr>
          <w:color w:val="5A615E"/>
          <w:w w:val="105"/>
          <w:sz w:val="21"/>
          <w:szCs w:val="21"/>
        </w:rPr>
        <w:t>s</w:t>
      </w:r>
      <w:r>
        <w:rPr>
          <w:color w:val="454D4B"/>
          <w:w w:val="136"/>
          <w:sz w:val="21"/>
          <w:szCs w:val="21"/>
        </w:rPr>
        <w:t>t</w:t>
      </w:r>
      <w:r>
        <w:rPr>
          <w:color w:val="5A615E"/>
          <w:sz w:val="21"/>
          <w:szCs w:val="21"/>
        </w:rPr>
        <w:t>e</w:t>
      </w:r>
      <w:r>
        <w:rPr>
          <w:color w:val="454D4B"/>
          <w:w w:val="106"/>
          <w:sz w:val="21"/>
          <w:szCs w:val="21"/>
        </w:rPr>
        <w:t>m</w:t>
      </w:r>
      <w:proofErr w:type="spellEnd"/>
      <w:r>
        <w:rPr>
          <w:color w:val="454D4B"/>
          <w:spacing w:val="5"/>
          <w:sz w:val="21"/>
          <w:szCs w:val="21"/>
        </w:rPr>
        <w:t xml:space="preserve"> </w:t>
      </w:r>
      <w:r>
        <w:rPr>
          <w:color w:val="5A615E"/>
          <w:sz w:val="21"/>
          <w:szCs w:val="21"/>
        </w:rPr>
        <w:t>E</w:t>
      </w:r>
      <w:r>
        <w:rPr>
          <w:color w:val="454D4B"/>
          <w:sz w:val="21"/>
          <w:szCs w:val="21"/>
        </w:rPr>
        <w:t>RP</w:t>
      </w:r>
      <w:r>
        <w:rPr>
          <w:color w:val="5A615E"/>
          <w:sz w:val="21"/>
          <w:szCs w:val="21"/>
        </w:rPr>
        <w:t>....</w:t>
      </w:r>
      <w:r>
        <w:rPr>
          <w:color w:val="454D4B"/>
          <w:sz w:val="21"/>
          <w:szCs w:val="21"/>
        </w:rPr>
        <w:t>..</w:t>
      </w:r>
      <w:r>
        <w:rPr>
          <w:color w:val="5A615E"/>
          <w:sz w:val="21"/>
          <w:szCs w:val="21"/>
        </w:rPr>
        <w:t>.</w:t>
      </w:r>
      <w:r>
        <w:rPr>
          <w:color w:val="454D4B"/>
          <w:sz w:val="21"/>
          <w:szCs w:val="21"/>
        </w:rPr>
        <w:t>.</w:t>
      </w:r>
      <w:r>
        <w:rPr>
          <w:color w:val="5A615E"/>
          <w:sz w:val="21"/>
          <w:szCs w:val="21"/>
        </w:rPr>
        <w:t>.</w:t>
      </w:r>
      <w:r>
        <w:rPr>
          <w:color w:val="454D4B"/>
          <w:sz w:val="21"/>
          <w:szCs w:val="21"/>
        </w:rPr>
        <w:t>.</w:t>
      </w:r>
      <w:r>
        <w:rPr>
          <w:color w:val="353B39"/>
          <w:sz w:val="21"/>
          <w:szCs w:val="21"/>
        </w:rPr>
        <w:t>.</w:t>
      </w:r>
      <w:r>
        <w:rPr>
          <w:color w:val="5A615E"/>
          <w:sz w:val="21"/>
          <w:szCs w:val="21"/>
        </w:rPr>
        <w:t>.</w:t>
      </w:r>
      <w:r>
        <w:rPr>
          <w:color w:val="454D4B"/>
          <w:sz w:val="21"/>
          <w:szCs w:val="21"/>
        </w:rPr>
        <w:t>.</w:t>
      </w:r>
      <w:r>
        <w:rPr>
          <w:color w:val="353B39"/>
          <w:sz w:val="21"/>
          <w:szCs w:val="21"/>
        </w:rPr>
        <w:t>...</w:t>
      </w:r>
      <w:r>
        <w:rPr>
          <w:color w:val="454D4B"/>
          <w:sz w:val="21"/>
          <w:szCs w:val="21"/>
        </w:rPr>
        <w:t xml:space="preserve">.    </w:t>
      </w:r>
      <w:r>
        <w:rPr>
          <w:color w:val="454D4B"/>
          <w:spacing w:val="19"/>
          <w:sz w:val="21"/>
          <w:szCs w:val="21"/>
        </w:rPr>
        <w:t xml:space="preserve"> </w:t>
      </w:r>
      <w:r>
        <w:rPr>
          <w:color w:val="5A615E"/>
          <w:w w:val="97"/>
        </w:rPr>
        <w:t>10</w:t>
      </w:r>
      <w:r>
        <w:rPr>
          <w:color w:val="5A615E"/>
          <w:w w:val="108"/>
        </w:rPr>
        <w:t>3</w:t>
      </w:r>
    </w:p>
    <w:p w:rsidR="00F50420" w:rsidRDefault="00020352">
      <w:pPr>
        <w:spacing w:before="32"/>
        <w:ind w:left="2041"/>
      </w:pPr>
      <w:r>
        <w:rPr>
          <w:color w:val="5A615E"/>
        </w:rPr>
        <w:t xml:space="preserve">5.3    </w:t>
      </w:r>
      <w:r>
        <w:rPr>
          <w:color w:val="5A615E"/>
          <w:spacing w:val="10"/>
        </w:rPr>
        <w:t xml:space="preserve"> </w:t>
      </w:r>
      <w:proofErr w:type="spellStart"/>
      <w:r>
        <w:rPr>
          <w:color w:val="5A615E"/>
          <w:sz w:val="21"/>
          <w:szCs w:val="21"/>
        </w:rPr>
        <w:t>D</w:t>
      </w:r>
      <w:r>
        <w:rPr>
          <w:color w:val="454D4B"/>
          <w:sz w:val="21"/>
          <w:szCs w:val="21"/>
        </w:rPr>
        <w:t>il</w:t>
      </w:r>
      <w:r>
        <w:rPr>
          <w:color w:val="5A615E"/>
          <w:sz w:val="21"/>
          <w:szCs w:val="21"/>
        </w:rPr>
        <w:t>ema</w:t>
      </w:r>
      <w:proofErr w:type="spellEnd"/>
      <w:r>
        <w:rPr>
          <w:color w:val="5A615E"/>
          <w:spacing w:val="27"/>
          <w:sz w:val="21"/>
          <w:szCs w:val="21"/>
        </w:rPr>
        <w:t xml:space="preserve"> </w:t>
      </w:r>
      <w:proofErr w:type="spellStart"/>
      <w:r>
        <w:rPr>
          <w:color w:val="454D4B"/>
          <w:w w:val="105"/>
          <w:sz w:val="21"/>
          <w:szCs w:val="21"/>
        </w:rPr>
        <w:t>Imp</w:t>
      </w:r>
      <w:r>
        <w:rPr>
          <w:color w:val="5A615E"/>
          <w:w w:val="105"/>
          <w:sz w:val="21"/>
          <w:szCs w:val="21"/>
        </w:rPr>
        <w:t>le</w:t>
      </w:r>
      <w:r>
        <w:rPr>
          <w:color w:val="454D4B"/>
          <w:w w:val="105"/>
          <w:sz w:val="21"/>
          <w:szCs w:val="21"/>
        </w:rPr>
        <w:t>m</w:t>
      </w:r>
      <w:r>
        <w:rPr>
          <w:color w:val="5A615E"/>
          <w:w w:val="105"/>
          <w:sz w:val="21"/>
          <w:szCs w:val="21"/>
        </w:rPr>
        <w:t>e</w:t>
      </w:r>
      <w:r>
        <w:rPr>
          <w:color w:val="454D4B"/>
          <w:w w:val="105"/>
          <w:sz w:val="21"/>
          <w:szCs w:val="21"/>
        </w:rPr>
        <w:t>nt</w:t>
      </w:r>
      <w:r>
        <w:rPr>
          <w:color w:val="5A615E"/>
          <w:w w:val="105"/>
          <w:sz w:val="21"/>
          <w:szCs w:val="21"/>
        </w:rPr>
        <w:t>as</w:t>
      </w:r>
      <w:r>
        <w:rPr>
          <w:color w:val="454D4B"/>
          <w:w w:val="105"/>
          <w:sz w:val="21"/>
          <w:szCs w:val="21"/>
        </w:rPr>
        <w:t>i</w:t>
      </w:r>
      <w:proofErr w:type="spellEnd"/>
      <w:r>
        <w:rPr>
          <w:color w:val="454D4B"/>
          <w:w w:val="105"/>
          <w:sz w:val="21"/>
          <w:szCs w:val="21"/>
        </w:rPr>
        <w:t xml:space="preserve">                                                                   </w:t>
      </w:r>
      <w:r>
        <w:rPr>
          <w:color w:val="454D4B"/>
          <w:spacing w:val="10"/>
          <w:w w:val="105"/>
          <w:sz w:val="21"/>
          <w:szCs w:val="21"/>
        </w:rPr>
        <w:t xml:space="preserve"> </w:t>
      </w:r>
      <w:r>
        <w:rPr>
          <w:color w:val="5A615E"/>
          <w:w w:val="105"/>
        </w:rPr>
        <w:t>108</w:t>
      </w:r>
    </w:p>
    <w:p w:rsidR="00F50420" w:rsidRDefault="00020352">
      <w:pPr>
        <w:spacing w:before="32"/>
        <w:ind w:left="2034"/>
      </w:pPr>
      <w:r>
        <w:rPr>
          <w:color w:val="5A615E"/>
        </w:rPr>
        <w:t>5</w:t>
      </w:r>
      <w:r>
        <w:rPr>
          <w:color w:val="454D4B"/>
        </w:rPr>
        <w:t xml:space="preserve">-4   </w:t>
      </w:r>
      <w:r>
        <w:rPr>
          <w:color w:val="454D4B"/>
          <w:spacing w:val="50"/>
        </w:rPr>
        <w:t xml:space="preserve"> </w:t>
      </w:r>
      <w:proofErr w:type="spellStart"/>
      <w:r>
        <w:rPr>
          <w:color w:val="5A615E"/>
          <w:sz w:val="21"/>
          <w:szCs w:val="21"/>
        </w:rPr>
        <w:t>Strategi</w:t>
      </w:r>
      <w:proofErr w:type="spellEnd"/>
      <w:r>
        <w:rPr>
          <w:color w:val="5A615E"/>
          <w:spacing w:val="42"/>
          <w:sz w:val="21"/>
          <w:szCs w:val="21"/>
        </w:rPr>
        <w:t xml:space="preserve"> </w:t>
      </w:r>
      <w:proofErr w:type="spellStart"/>
      <w:r>
        <w:rPr>
          <w:color w:val="454D4B"/>
          <w:w w:val="106"/>
          <w:sz w:val="21"/>
          <w:szCs w:val="21"/>
        </w:rPr>
        <w:t>Im</w:t>
      </w:r>
      <w:r>
        <w:rPr>
          <w:color w:val="5A615E"/>
          <w:w w:val="106"/>
          <w:sz w:val="21"/>
          <w:szCs w:val="21"/>
        </w:rPr>
        <w:t>p</w:t>
      </w:r>
      <w:r>
        <w:rPr>
          <w:color w:val="353B39"/>
          <w:w w:val="106"/>
          <w:sz w:val="21"/>
          <w:szCs w:val="21"/>
        </w:rPr>
        <w:t>l</w:t>
      </w:r>
      <w:r>
        <w:rPr>
          <w:color w:val="5A615E"/>
          <w:w w:val="106"/>
          <w:sz w:val="21"/>
          <w:szCs w:val="21"/>
        </w:rPr>
        <w:t>e</w:t>
      </w:r>
      <w:r>
        <w:rPr>
          <w:color w:val="454D4B"/>
          <w:w w:val="106"/>
          <w:sz w:val="21"/>
          <w:szCs w:val="21"/>
        </w:rPr>
        <w:t>m</w:t>
      </w:r>
      <w:r>
        <w:rPr>
          <w:color w:val="5A615E"/>
          <w:w w:val="106"/>
          <w:sz w:val="21"/>
          <w:szCs w:val="21"/>
        </w:rPr>
        <w:t>e</w:t>
      </w:r>
      <w:r>
        <w:rPr>
          <w:color w:val="454D4B"/>
          <w:w w:val="106"/>
          <w:sz w:val="21"/>
          <w:szCs w:val="21"/>
        </w:rPr>
        <w:t>nt</w:t>
      </w:r>
      <w:r>
        <w:rPr>
          <w:color w:val="5A615E"/>
          <w:w w:val="106"/>
          <w:sz w:val="21"/>
          <w:szCs w:val="21"/>
        </w:rPr>
        <w:t>as</w:t>
      </w:r>
      <w:r>
        <w:rPr>
          <w:color w:val="353B39"/>
          <w:w w:val="106"/>
          <w:sz w:val="21"/>
          <w:szCs w:val="21"/>
        </w:rPr>
        <w:t>i</w:t>
      </w:r>
      <w:proofErr w:type="spellEnd"/>
      <w:r>
        <w:rPr>
          <w:color w:val="353B39"/>
          <w:w w:val="106"/>
          <w:sz w:val="21"/>
          <w:szCs w:val="21"/>
        </w:rPr>
        <w:t xml:space="preserve">                                                                  </w:t>
      </w:r>
      <w:r>
        <w:rPr>
          <w:color w:val="353B39"/>
          <w:spacing w:val="5"/>
          <w:w w:val="106"/>
          <w:sz w:val="21"/>
          <w:szCs w:val="21"/>
        </w:rPr>
        <w:t xml:space="preserve"> </w:t>
      </w:r>
      <w:r>
        <w:rPr>
          <w:color w:val="454D4B"/>
          <w:w w:val="93"/>
        </w:rPr>
        <w:t>11</w:t>
      </w:r>
      <w:r>
        <w:rPr>
          <w:color w:val="5A615E"/>
          <w:w w:val="93"/>
        </w:rPr>
        <w:t>0</w:t>
      </w:r>
    </w:p>
    <w:p w:rsidR="00F50420" w:rsidRDefault="00020352">
      <w:pPr>
        <w:spacing w:before="32"/>
        <w:ind w:left="2034"/>
      </w:pPr>
      <w:r>
        <w:rPr>
          <w:color w:val="5A615E"/>
        </w:rPr>
        <w:t>5</w:t>
      </w:r>
      <w:r>
        <w:rPr>
          <w:color w:val="454D4B"/>
        </w:rPr>
        <w:t xml:space="preserve">.5    </w:t>
      </w:r>
      <w:r>
        <w:rPr>
          <w:color w:val="454D4B"/>
          <w:spacing w:val="17"/>
        </w:rPr>
        <w:t xml:space="preserve"> </w:t>
      </w:r>
      <w:proofErr w:type="spellStart"/>
      <w:r>
        <w:rPr>
          <w:color w:val="454D4B"/>
          <w:sz w:val="21"/>
          <w:szCs w:val="21"/>
        </w:rPr>
        <w:t>J</w:t>
      </w:r>
      <w:r>
        <w:rPr>
          <w:color w:val="5A615E"/>
          <w:sz w:val="21"/>
          <w:szCs w:val="21"/>
        </w:rPr>
        <w:t>adwal</w:t>
      </w:r>
      <w:proofErr w:type="spellEnd"/>
      <w:r>
        <w:rPr>
          <w:color w:val="5A615E"/>
          <w:spacing w:val="40"/>
          <w:sz w:val="21"/>
          <w:szCs w:val="21"/>
        </w:rPr>
        <w:t xml:space="preserve"> </w:t>
      </w:r>
      <w:r>
        <w:rPr>
          <w:color w:val="353B39"/>
          <w:w w:val="102"/>
          <w:sz w:val="21"/>
          <w:szCs w:val="21"/>
        </w:rPr>
        <w:t>I</w:t>
      </w:r>
      <w:r>
        <w:rPr>
          <w:color w:val="454D4B"/>
          <w:w w:val="110"/>
          <w:sz w:val="21"/>
          <w:szCs w:val="21"/>
        </w:rPr>
        <w:t>m</w:t>
      </w:r>
      <w:r>
        <w:rPr>
          <w:color w:val="454D4B"/>
          <w:w w:val="109"/>
          <w:sz w:val="21"/>
          <w:szCs w:val="21"/>
        </w:rPr>
        <w:t>p</w:t>
      </w:r>
      <w:r>
        <w:rPr>
          <w:color w:val="353B39"/>
          <w:w w:val="99"/>
          <w:sz w:val="21"/>
          <w:szCs w:val="21"/>
        </w:rPr>
        <w:t>l</w:t>
      </w:r>
      <w:r>
        <w:rPr>
          <w:color w:val="5A615E"/>
          <w:w w:val="108"/>
          <w:sz w:val="21"/>
          <w:szCs w:val="21"/>
        </w:rPr>
        <w:t>e</w:t>
      </w:r>
      <w:r>
        <w:rPr>
          <w:color w:val="454D4B"/>
          <w:w w:val="106"/>
          <w:sz w:val="21"/>
          <w:szCs w:val="21"/>
        </w:rPr>
        <w:t>m</w:t>
      </w:r>
      <w:r>
        <w:rPr>
          <w:color w:val="5A615E"/>
          <w:w w:val="108"/>
          <w:sz w:val="21"/>
          <w:szCs w:val="21"/>
        </w:rPr>
        <w:t>e</w:t>
      </w:r>
      <w:r>
        <w:rPr>
          <w:color w:val="454D4B"/>
          <w:w w:val="109"/>
          <w:sz w:val="21"/>
          <w:szCs w:val="21"/>
        </w:rPr>
        <w:t>n</w:t>
      </w:r>
      <w:r>
        <w:rPr>
          <w:color w:val="454D4B"/>
          <w:w w:val="124"/>
          <w:sz w:val="21"/>
          <w:szCs w:val="21"/>
        </w:rPr>
        <w:t>t</w:t>
      </w:r>
      <w:r>
        <w:rPr>
          <w:color w:val="454D4B"/>
          <w:sz w:val="21"/>
          <w:szCs w:val="21"/>
        </w:rPr>
        <w:t>a</w:t>
      </w:r>
      <w:r>
        <w:rPr>
          <w:color w:val="5A615E"/>
          <w:w w:val="105"/>
          <w:sz w:val="21"/>
          <w:szCs w:val="21"/>
        </w:rPr>
        <w:t>s</w:t>
      </w:r>
      <w:r>
        <w:rPr>
          <w:color w:val="353B39"/>
          <w:w w:val="111"/>
          <w:sz w:val="21"/>
          <w:szCs w:val="21"/>
        </w:rPr>
        <w:t>i</w:t>
      </w:r>
      <w:r>
        <w:rPr>
          <w:color w:val="5A615E"/>
          <w:w w:val="82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747978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747978"/>
          <w:w w:val="109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747978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454D4B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353B39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454D4B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454D4B"/>
          <w:w w:val="96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..</w:t>
      </w:r>
      <w:r>
        <w:rPr>
          <w:color w:val="454D4B"/>
          <w:w w:val="96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454D4B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..</w:t>
      </w:r>
      <w:r>
        <w:rPr>
          <w:color w:val="5A615E"/>
          <w:w w:val="96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..</w:t>
      </w:r>
      <w:r>
        <w:rPr>
          <w:color w:val="5A615E"/>
          <w:w w:val="96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353B39"/>
          <w:w w:val="109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5A615E"/>
          <w:w w:val="96"/>
          <w:sz w:val="21"/>
          <w:szCs w:val="21"/>
        </w:rPr>
        <w:t>.</w:t>
      </w:r>
      <w:r>
        <w:rPr>
          <w:color w:val="454D4B"/>
          <w:w w:val="96"/>
          <w:sz w:val="21"/>
          <w:szCs w:val="21"/>
        </w:rPr>
        <w:t>.</w:t>
      </w:r>
      <w:r>
        <w:rPr>
          <w:color w:val="5A615E"/>
          <w:w w:val="109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353B39"/>
          <w:w w:val="109"/>
          <w:sz w:val="21"/>
          <w:szCs w:val="21"/>
        </w:rPr>
        <w:t>.</w:t>
      </w:r>
      <w:r>
        <w:rPr>
          <w:color w:val="454D4B"/>
          <w:w w:val="96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353B39"/>
          <w:w w:val="109"/>
          <w:sz w:val="21"/>
          <w:szCs w:val="21"/>
        </w:rPr>
        <w:t>.</w:t>
      </w:r>
      <w:r>
        <w:rPr>
          <w:color w:val="353B39"/>
          <w:w w:val="96"/>
          <w:sz w:val="21"/>
          <w:szCs w:val="21"/>
        </w:rPr>
        <w:t>.</w:t>
      </w:r>
      <w:r>
        <w:rPr>
          <w:color w:val="454D4B"/>
          <w:w w:val="109"/>
          <w:sz w:val="21"/>
          <w:szCs w:val="21"/>
        </w:rPr>
        <w:t>.</w:t>
      </w:r>
      <w:r>
        <w:rPr>
          <w:color w:val="454D4B"/>
          <w:sz w:val="21"/>
          <w:szCs w:val="21"/>
        </w:rPr>
        <w:t xml:space="preserve">   </w:t>
      </w:r>
      <w:r>
        <w:rPr>
          <w:color w:val="454D4B"/>
          <w:spacing w:val="13"/>
          <w:sz w:val="21"/>
          <w:szCs w:val="21"/>
        </w:rPr>
        <w:t xml:space="preserve"> </w:t>
      </w:r>
      <w:r>
        <w:rPr>
          <w:color w:val="454D4B"/>
          <w:w w:val="88"/>
        </w:rPr>
        <w:t>11</w:t>
      </w:r>
      <w:r>
        <w:rPr>
          <w:color w:val="5A615E"/>
          <w:w w:val="88"/>
        </w:rPr>
        <w:t>5</w:t>
      </w:r>
    </w:p>
    <w:p w:rsidR="00F50420" w:rsidRDefault="00020352">
      <w:pPr>
        <w:spacing w:before="32" w:line="220" w:lineRule="exact"/>
        <w:ind w:left="2034"/>
      </w:pPr>
      <w:r>
        <w:rPr>
          <w:color w:val="5A615E"/>
          <w:position w:val="-1"/>
        </w:rPr>
        <w:t xml:space="preserve">5.6    </w:t>
      </w:r>
      <w:r>
        <w:rPr>
          <w:color w:val="5A615E"/>
          <w:spacing w:val="17"/>
          <w:position w:val="-1"/>
        </w:rPr>
        <w:t xml:space="preserve"> </w:t>
      </w:r>
      <w:proofErr w:type="spellStart"/>
      <w:r>
        <w:rPr>
          <w:color w:val="454D4B"/>
          <w:position w:val="-1"/>
          <w:sz w:val="21"/>
          <w:szCs w:val="21"/>
        </w:rPr>
        <w:t>M</w:t>
      </w:r>
      <w:r>
        <w:rPr>
          <w:color w:val="5A615E"/>
          <w:position w:val="-1"/>
          <w:sz w:val="21"/>
          <w:szCs w:val="21"/>
        </w:rPr>
        <w:t>e</w:t>
      </w:r>
      <w:r>
        <w:rPr>
          <w:color w:val="454D4B"/>
          <w:position w:val="-1"/>
          <w:sz w:val="21"/>
          <w:szCs w:val="21"/>
        </w:rPr>
        <w:t>ngukur</w:t>
      </w:r>
      <w:proofErr w:type="spellEnd"/>
      <w:r>
        <w:rPr>
          <w:color w:val="454D4B"/>
          <w:spacing w:val="49"/>
          <w:position w:val="-1"/>
          <w:sz w:val="21"/>
          <w:szCs w:val="21"/>
        </w:rPr>
        <w:t xml:space="preserve"> </w:t>
      </w:r>
      <w:proofErr w:type="spellStart"/>
      <w:r>
        <w:rPr>
          <w:color w:val="454D4B"/>
          <w:position w:val="-1"/>
          <w:sz w:val="21"/>
          <w:szCs w:val="21"/>
        </w:rPr>
        <w:t>K</w:t>
      </w:r>
      <w:r>
        <w:rPr>
          <w:color w:val="5A615E"/>
          <w:position w:val="-1"/>
          <w:sz w:val="21"/>
          <w:szCs w:val="21"/>
        </w:rPr>
        <w:t>e</w:t>
      </w:r>
      <w:r>
        <w:rPr>
          <w:color w:val="454D4B"/>
          <w:position w:val="-1"/>
          <w:sz w:val="21"/>
          <w:szCs w:val="21"/>
        </w:rPr>
        <w:t>b</w:t>
      </w:r>
      <w:r>
        <w:rPr>
          <w:color w:val="5A615E"/>
          <w:position w:val="-1"/>
          <w:sz w:val="21"/>
          <w:szCs w:val="21"/>
        </w:rPr>
        <w:t>e</w:t>
      </w:r>
      <w:r>
        <w:rPr>
          <w:color w:val="454D4B"/>
          <w:position w:val="-1"/>
          <w:sz w:val="21"/>
          <w:szCs w:val="21"/>
        </w:rPr>
        <w:t>rh</w:t>
      </w:r>
      <w:r>
        <w:rPr>
          <w:color w:val="5A615E"/>
          <w:position w:val="-1"/>
          <w:sz w:val="21"/>
          <w:szCs w:val="21"/>
        </w:rPr>
        <w:t>as</w:t>
      </w:r>
      <w:r>
        <w:rPr>
          <w:color w:val="353B39"/>
          <w:position w:val="-1"/>
          <w:sz w:val="21"/>
          <w:szCs w:val="21"/>
        </w:rPr>
        <w:t>il</w:t>
      </w:r>
      <w:r>
        <w:rPr>
          <w:color w:val="5A615E"/>
          <w:position w:val="-1"/>
          <w:sz w:val="21"/>
          <w:szCs w:val="21"/>
        </w:rPr>
        <w:t>an</w:t>
      </w:r>
      <w:proofErr w:type="spellEnd"/>
      <w:r>
        <w:rPr>
          <w:color w:val="5A615E"/>
          <w:spacing w:val="46"/>
          <w:position w:val="-1"/>
          <w:sz w:val="21"/>
          <w:szCs w:val="21"/>
        </w:rPr>
        <w:t xml:space="preserve"> </w:t>
      </w:r>
      <w:proofErr w:type="spellStart"/>
      <w:r>
        <w:rPr>
          <w:color w:val="454D4B"/>
          <w:w w:val="107"/>
          <w:position w:val="-1"/>
          <w:sz w:val="21"/>
          <w:szCs w:val="21"/>
        </w:rPr>
        <w:t>Imp</w:t>
      </w:r>
      <w:r>
        <w:rPr>
          <w:color w:val="353B39"/>
          <w:w w:val="107"/>
          <w:position w:val="-1"/>
          <w:sz w:val="21"/>
          <w:szCs w:val="21"/>
        </w:rPr>
        <w:t>l</w:t>
      </w:r>
      <w:r>
        <w:rPr>
          <w:color w:val="5A615E"/>
          <w:w w:val="107"/>
          <w:position w:val="-1"/>
          <w:sz w:val="21"/>
          <w:szCs w:val="21"/>
        </w:rPr>
        <w:t>e</w:t>
      </w:r>
      <w:r>
        <w:rPr>
          <w:color w:val="454D4B"/>
          <w:w w:val="107"/>
          <w:position w:val="-1"/>
          <w:sz w:val="21"/>
          <w:szCs w:val="21"/>
        </w:rPr>
        <w:t>m</w:t>
      </w:r>
      <w:r>
        <w:rPr>
          <w:color w:val="5A615E"/>
          <w:w w:val="107"/>
          <w:position w:val="-1"/>
          <w:sz w:val="21"/>
          <w:szCs w:val="21"/>
        </w:rPr>
        <w:t>e</w:t>
      </w:r>
      <w:r>
        <w:rPr>
          <w:color w:val="454D4B"/>
          <w:w w:val="107"/>
          <w:position w:val="-1"/>
          <w:sz w:val="21"/>
          <w:szCs w:val="21"/>
        </w:rPr>
        <w:t>nt</w:t>
      </w:r>
      <w:r>
        <w:rPr>
          <w:color w:val="5A615E"/>
          <w:w w:val="107"/>
          <w:position w:val="-1"/>
          <w:sz w:val="21"/>
          <w:szCs w:val="21"/>
        </w:rPr>
        <w:t>as</w:t>
      </w:r>
      <w:r>
        <w:rPr>
          <w:color w:val="454D4B"/>
          <w:w w:val="107"/>
          <w:position w:val="-1"/>
          <w:sz w:val="21"/>
          <w:szCs w:val="21"/>
        </w:rPr>
        <w:t>i</w:t>
      </w:r>
      <w:proofErr w:type="spellEnd"/>
      <w:r>
        <w:rPr>
          <w:color w:val="454D4B"/>
          <w:spacing w:val="-1"/>
          <w:w w:val="107"/>
          <w:position w:val="-1"/>
          <w:sz w:val="21"/>
          <w:szCs w:val="21"/>
        </w:rPr>
        <w:t xml:space="preserve"> </w:t>
      </w:r>
      <w:r>
        <w:rPr>
          <w:color w:val="454D4B"/>
          <w:position w:val="-1"/>
          <w:sz w:val="21"/>
          <w:szCs w:val="21"/>
        </w:rPr>
        <w:t>ERP</w:t>
      </w:r>
      <w:r>
        <w:rPr>
          <w:color w:val="454D4B"/>
          <w:position w:val="-1"/>
          <w:sz w:val="21"/>
          <w:szCs w:val="21"/>
        </w:rPr>
        <w:t xml:space="preserve">                                  </w:t>
      </w:r>
      <w:r>
        <w:rPr>
          <w:color w:val="454D4B"/>
          <w:spacing w:val="10"/>
          <w:position w:val="-1"/>
          <w:sz w:val="21"/>
          <w:szCs w:val="21"/>
        </w:rPr>
        <w:t xml:space="preserve"> </w:t>
      </w:r>
      <w:r>
        <w:rPr>
          <w:color w:val="5A615E"/>
          <w:w w:val="79"/>
          <w:position w:val="-1"/>
        </w:rPr>
        <w:t>11</w:t>
      </w:r>
      <w:r>
        <w:rPr>
          <w:color w:val="454D4B"/>
          <w:w w:val="115"/>
          <w:position w:val="-1"/>
        </w:rPr>
        <w:t>6</w:t>
      </w:r>
    </w:p>
    <w:p w:rsidR="00F50420" w:rsidRDefault="00F50420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6"/>
        <w:gridCol w:w="432"/>
      </w:tblGrid>
      <w:tr w:rsidR="00F50420">
        <w:trPr>
          <w:trHeight w:hRule="exact" w:val="346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7"/>
              <w:ind w:left="40"/>
              <w:rPr>
                <w:sz w:val="21"/>
                <w:szCs w:val="21"/>
              </w:rPr>
            </w:pPr>
            <w:r>
              <w:rPr>
                <w:b/>
                <w:color w:val="454D4B"/>
                <w:sz w:val="21"/>
                <w:szCs w:val="21"/>
              </w:rPr>
              <w:t>6</w:t>
            </w:r>
            <w:r>
              <w:rPr>
                <w:b/>
                <w:color w:val="5A615E"/>
                <w:sz w:val="21"/>
                <w:szCs w:val="21"/>
              </w:rPr>
              <w:t>.</w:t>
            </w:r>
            <w:r>
              <w:rPr>
                <w:b/>
                <w:color w:val="5A615E"/>
                <w:spacing w:val="34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54D4B"/>
                <w:w w:val="113"/>
                <w:sz w:val="21"/>
                <w:szCs w:val="21"/>
              </w:rPr>
              <w:t>E</w:t>
            </w:r>
            <w:r>
              <w:rPr>
                <w:b/>
                <w:color w:val="5A615E"/>
                <w:w w:val="113"/>
                <w:sz w:val="21"/>
                <w:szCs w:val="21"/>
              </w:rPr>
              <w:t>v</w:t>
            </w:r>
            <w:r>
              <w:rPr>
                <w:b/>
                <w:color w:val="454D4B"/>
                <w:w w:val="113"/>
                <w:sz w:val="21"/>
                <w:szCs w:val="21"/>
              </w:rPr>
              <w:t>al</w:t>
            </w:r>
            <w:r>
              <w:rPr>
                <w:b/>
                <w:color w:val="5A615E"/>
                <w:w w:val="113"/>
                <w:sz w:val="21"/>
                <w:szCs w:val="21"/>
              </w:rPr>
              <w:t>u</w:t>
            </w:r>
            <w:r>
              <w:rPr>
                <w:b/>
                <w:color w:val="454D4B"/>
                <w:w w:val="113"/>
                <w:sz w:val="21"/>
                <w:szCs w:val="21"/>
              </w:rPr>
              <w:t>a</w:t>
            </w:r>
            <w:r>
              <w:rPr>
                <w:b/>
                <w:color w:val="5A615E"/>
                <w:w w:val="113"/>
                <w:sz w:val="21"/>
                <w:szCs w:val="21"/>
              </w:rPr>
              <w:t>s</w:t>
            </w:r>
            <w:r>
              <w:rPr>
                <w:b/>
                <w:color w:val="454D4B"/>
                <w:w w:val="113"/>
                <w:sz w:val="21"/>
                <w:szCs w:val="21"/>
              </w:rPr>
              <w:t>i</w:t>
            </w:r>
            <w:proofErr w:type="spellEnd"/>
            <w:r>
              <w:rPr>
                <w:b/>
                <w:color w:val="454D4B"/>
                <w:spacing w:val="4"/>
                <w:w w:val="11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54D4B"/>
                <w:sz w:val="21"/>
                <w:szCs w:val="21"/>
              </w:rPr>
              <w:t>dan</w:t>
            </w:r>
            <w:proofErr w:type="spellEnd"/>
            <w:r>
              <w:rPr>
                <w:b/>
                <w:color w:val="454D4B"/>
                <w:spacing w:val="46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54D4B"/>
                <w:w w:val="106"/>
                <w:sz w:val="21"/>
                <w:szCs w:val="21"/>
              </w:rPr>
              <w:t>P</w:t>
            </w:r>
            <w:r>
              <w:rPr>
                <w:b/>
                <w:color w:val="454D4B"/>
                <w:w w:val="124"/>
                <w:sz w:val="21"/>
                <w:szCs w:val="21"/>
              </w:rPr>
              <w:t>e</w:t>
            </w:r>
            <w:r>
              <w:rPr>
                <w:b/>
                <w:color w:val="454D4B"/>
                <w:w w:val="115"/>
                <w:sz w:val="21"/>
                <w:szCs w:val="21"/>
              </w:rPr>
              <w:t>m</w:t>
            </w:r>
            <w:r>
              <w:rPr>
                <w:b/>
                <w:color w:val="454D4B"/>
                <w:w w:val="124"/>
                <w:sz w:val="21"/>
                <w:szCs w:val="21"/>
              </w:rPr>
              <w:t>e</w:t>
            </w:r>
            <w:r>
              <w:rPr>
                <w:b/>
                <w:color w:val="454D4B"/>
                <w:w w:val="117"/>
                <w:sz w:val="21"/>
                <w:szCs w:val="21"/>
              </w:rPr>
              <w:t>lih</w:t>
            </w:r>
            <w:r>
              <w:rPr>
                <w:b/>
                <w:color w:val="454D4B"/>
                <w:w w:val="116"/>
                <w:sz w:val="21"/>
                <w:szCs w:val="21"/>
              </w:rPr>
              <w:t>ar</w:t>
            </w:r>
            <w:r>
              <w:rPr>
                <w:b/>
                <w:color w:val="454D4B"/>
                <w:w w:val="109"/>
                <w:sz w:val="21"/>
                <w:szCs w:val="21"/>
              </w:rPr>
              <w:t>a</w:t>
            </w:r>
            <w:r>
              <w:rPr>
                <w:b/>
                <w:color w:val="454D4B"/>
                <w:w w:val="116"/>
                <w:sz w:val="21"/>
                <w:szCs w:val="21"/>
              </w:rPr>
              <w:t>an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87"/>
              <w:ind w:left="119"/>
            </w:pPr>
            <w:r>
              <w:rPr>
                <w:color w:val="454D4B"/>
                <w:w w:val="91"/>
              </w:rPr>
              <w:t>119</w:t>
            </w:r>
          </w:p>
        </w:tc>
      </w:tr>
      <w:tr w:rsidR="00F50420">
        <w:trPr>
          <w:trHeight w:hRule="exact" w:val="273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278"/>
              <w:rPr>
                <w:sz w:val="21"/>
                <w:szCs w:val="21"/>
              </w:rPr>
            </w:pPr>
            <w:r>
              <w:rPr>
                <w:color w:val="5A615E"/>
              </w:rPr>
              <w:t>6.</w:t>
            </w:r>
            <w:r>
              <w:rPr>
                <w:color w:val="454D4B"/>
              </w:rPr>
              <w:t xml:space="preserve">1    </w:t>
            </w:r>
            <w:r>
              <w:rPr>
                <w:color w:val="454D4B"/>
                <w:spacing w:val="9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K</w:t>
            </w:r>
            <w:r>
              <w:rPr>
                <w:color w:val="5A615E"/>
                <w:sz w:val="21"/>
                <w:szCs w:val="21"/>
              </w:rPr>
              <w:t>es</w:t>
            </w:r>
            <w:r>
              <w:rPr>
                <w:color w:val="454D4B"/>
                <w:sz w:val="21"/>
                <w:szCs w:val="21"/>
              </w:rPr>
              <w:t>uks</w:t>
            </w:r>
            <w:r>
              <w:rPr>
                <w:color w:val="5A615E"/>
                <w:sz w:val="21"/>
                <w:szCs w:val="21"/>
              </w:rPr>
              <w:t>esan</w:t>
            </w:r>
            <w:proofErr w:type="spellEnd"/>
            <w:r>
              <w:rPr>
                <w:color w:val="5A615E"/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102"/>
                <w:sz w:val="21"/>
                <w:szCs w:val="21"/>
              </w:rPr>
              <w:t>I</w:t>
            </w:r>
            <w:r>
              <w:rPr>
                <w:color w:val="454D4B"/>
                <w:w w:val="110"/>
                <w:sz w:val="21"/>
                <w:szCs w:val="21"/>
              </w:rPr>
              <w:t>m</w:t>
            </w:r>
            <w:r>
              <w:rPr>
                <w:color w:val="454D4B"/>
                <w:w w:val="109"/>
                <w:sz w:val="21"/>
                <w:szCs w:val="21"/>
              </w:rPr>
              <w:t>p</w:t>
            </w:r>
            <w:r>
              <w:rPr>
                <w:color w:val="353B39"/>
                <w:w w:val="99"/>
                <w:sz w:val="21"/>
                <w:szCs w:val="21"/>
              </w:rPr>
              <w:t>l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454D4B"/>
                <w:w w:val="110"/>
                <w:sz w:val="21"/>
                <w:szCs w:val="21"/>
              </w:rPr>
              <w:t>m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454D4B"/>
                <w:w w:val="116"/>
                <w:sz w:val="21"/>
                <w:szCs w:val="21"/>
              </w:rPr>
              <w:t>n</w:t>
            </w:r>
            <w:r>
              <w:rPr>
                <w:color w:val="5A615E"/>
                <w:w w:val="124"/>
                <w:sz w:val="21"/>
                <w:szCs w:val="21"/>
              </w:rPr>
              <w:t>t</w:t>
            </w:r>
            <w:r>
              <w:rPr>
                <w:color w:val="5A615E"/>
                <w:w w:val="103"/>
                <w:sz w:val="21"/>
                <w:szCs w:val="21"/>
              </w:rPr>
              <w:t>as</w:t>
            </w:r>
            <w:r>
              <w:rPr>
                <w:color w:val="454D4B"/>
                <w:w w:val="99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126"/>
            </w:pPr>
            <w:r>
              <w:rPr>
                <w:color w:val="454D4B"/>
                <w:w w:val="79"/>
              </w:rPr>
              <w:t>11</w:t>
            </w:r>
            <w:r>
              <w:rPr>
                <w:color w:val="454D4B"/>
                <w:w w:val="108"/>
              </w:rPr>
              <w:t>9</w:t>
            </w:r>
          </w:p>
        </w:tc>
      </w:tr>
      <w:tr w:rsidR="00F50420">
        <w:trPr>
          <w:trHeight w:hRule="exact" w:val="273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278"/>
              <w:rPr>
                <w:sz w:val="21"/>
                <w:szCs w:val="21"/>
              </w:rPr>
            </w:pPr>
            <w:r>
              <w:rPr>
                <w:color w:val="5A615E"/>
              </w:rPr>
              <w:t xml:space="preserve">6.2    </w:t>
            </w:r>
            <w:r>
              <w:rPr>
                <w:color w:val="5A615E"/>
                <w:spacing w:val="10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E</w:t>
            </w:r>
            <w:r>
              <w:rPr>
                <w:color w:val="5A615E"/>
                <w:sz w:val="21"/>
                <w:szCs w:val="21"/>
              </w:rPr>
              <w:t>va</w:t>
            </w:r>
            <w:r>
              <w:rPr>
                <w:color w:val="353B39"/>
                <w:sz w:val="21"/>
                <w:szCs w:val="21"/>
              </w:rPr>
              <w:t>lu</w:t>
            </w:r>
            <w:r>
              <w:rPr>
                <w:color w:val="5A615E"/>
                <w:sz w:val="21"/>
                <w:szCs w:val="21"/>
              </w:rPr>
              <w:t>as</w:t>
            </w:r>
            <w:r>
              <w:rPr>
                <w:color w:val="454D4B"/>
                <w:sz w:val="21"/>
                <w:szCs w:val="21"/>
              </w:rPr>
              <w:t>i</w:t>
            </w:r>
            <w:proofErr w:type="spellEnd"/>
            <w:r>
              <w:rPr>
                <w:color w:val="454D4B"/>
                <w:spacing w:val="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d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sz w:val="21"/>
                <w:szCs w:val="21"/>
              </w:rPr>
              <w:t>n</w:t>
            </w:r>
            <w:proofErr w:type="spellEnd"/>
            <w:r>
              <w:rPr>
                <w:color w:val="454D4B"/>
                <w:spacing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106"/>
                <w:sz w:val="21"/>
                <w:szCs w:val="21"/>
              </w:rPr>
              <w:t>P</w:t>
            </w:r>
            <w:r>
              <w:rPr>
                <w:color w:val="5A615E"/>
                <w:w w:val="106"/>
                <w:sz w:val="21"/>
                <w:szCs w:val="21"/>
              </w:rPr>
              <w:t>e</w:t>
            </w:r>
            <w:r>
              <w:rPr>
                <w:color w:val="454D4B"/>
                <w:w w:val="106"/>
                <w:sz w:val="21"/>
                <w:szCs w:val="21"/>
              </w:rPr>
              <w:t>ngu</w:t>
            </w:r>
            <w:r>
              <w:rPr>
                <w:color w:val="5A615E"/>
                <w:w w:val="106"/>
                <w:sz w:val="21"/>
                <w:szCs w:val="21"/>
              </w:rPr>
              <w:t>k</w:t>
            </w:r>
            <w:r>
              <w:rPr>
                <w:color w:val="353B39"/>
                <w:w w:val="106"/>
                <w:sz w:val="21"/>
                <w:szCs w:val="21"/>
              </w:rPr>
              <w:t>u</w:t>
            </w:r>
            <w:r>
              <w:rPr>
                <w:color w:val="454D4B"/>
                <w:w w:val="106"/>
                <w:sz w:val="21"/>
                <w:szCs w:val="21"/>
              </w:rPr>
              <w:t>r</w:t>
            </w:r>
            <w:r>
              <w:rPr>
                <w:color w:val="5A615E"/>
                <w:w w:val="106"/>
                <w:sz w:val="21"/>
                <w:szCs w:val="21"/>
              </w:rPr>
              <w:t>a</w:t>
            </w:r>
            <w:r>
              <w:rPr>
                <w:color w:val="454D4B"/>
                <w:w w:val="106"/>
                <w:sz w:val="21"/>
                <w:szCs w:val="21"/>
              </w:rPr>
              <w:t>n</w:t>
            </w:r>
            <w:proofErr w:type="spellEnd"/>
            <w:r>
              <w:rPr>
                <w:color w:val="454D4B"/>
                <w:spacing w:val="6"/>
                <w:w w:val="106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Ki</w:t>
            </w:r>
            <w:r>
              <w:rPr>
                <w:color w:val="353B39"/>
                <w:sz w:val="21"/>
                <w:szCs w:val="21"/>
              </w:rPr>
              <w:t>n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454D4B"/>
                <w:sz w:val="21"/>
                <w:szCs w:val="21"/>
              </w:rPr>
              <w:t>rj</w:t>
            </w:r>
            <w:r>
              <w:rPr>
                <w:color w:val="5A615E"/>
                <w:sz w:val="21"/>
                <w:szCs w:val="21"/>
              </w:rPr>
              <w:t>a</w:t>
            </w:r>
            <w:proofErr w:type="spellEnd"/>
            <w:r>
              <w:rPr>
                <w:color w:val="5A615E"/>
                <w:spacing w:val="15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Si</w:t>
            </w:r>
            <w:r>
              <w:rPr>
                <w:color w:val="5A615E"/>
                <w:sz w:val="21"/>
                <w:szCs w:val="21"/>
              </w:rPr>
              <w:t>s</w:t>
            </w:r>
            <w:r>
              <w:rPr>
                <w:color w:val="454D4B"/>
                <w:sz w:val="21"/>
                <w:szCs w:val="21"/>
              </w:rPr>
              <w:t>t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454D4B"/>
                <w:sz w:val="21"/>
                <w:szCs w:val="21"/>
              </w:rPr>
              <w:t>m</w:t>
            </w:r>
            <w:proofErr w:type="spellEnd"/>
            <w:r>
              <w:rPr>
                <w:color w:val="454D4B"/>
                <w:spacing w:val="29"/>
                <w:sz w:val="21"/>
                <w:szCs w:val="21"/>
              </w:rPr>
              <w:t xml:space="preserve"> </w:t>
            </w:r>
            <w:r>
              <w:rPr>
                <w:color w:val="454D4B"/>
                <w:w w:val="95"/>
                <w:sz w:val="21"/>
                <w:szCs w:val="21"/>
              </w:rPr>
              <w:t>E</w:t>
            </w:r>
            <w:r>
              <w:rPr>
                <w:color w:val="454D4B"/>
                <w:w w:val="101"/>
                <w:sz w:val="21"/>
                <w:szCs w:val="21"/>
              </w:rPr>
              <w:t>RP</w:t>
            </w:r>
            <w:r>
              <w:rPr>
                <w:color w:val="454D4B"/>
                <w:w w:val="123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..</w:t>
            </w:r>
            <w:r>
              <w:rPr>
                <w:color w:val="454D4B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126"/>
            </w:pPr>
            <w:r>
              <w:rPr>
                <w:color w:val="5A615E"/>
                <w:w w:val="72"/>
              </w:rPr>
              <w:t>1</w:t>
            </w:r>
            <w:r>
              <w:rPr>
                <w:color w:val="5A615E"/>
                <w:w w:val="108"/>
              </w:rPr>
              <w:t>2</w:t>
            </w:r>
            <w:r>
              <w:rPr>
                <w:color w:val="454D4B"/>
                <w:w w:val="86"/>
              </w:rPr>
              <w:t>1</w:t>
            </w:r>
          </w:p>
        </w:tc>
      </w:tr>
      <w:tr w:rsidR="00F50420">
        <w:trPr>
          <w:trHeight w:hRule="exact" w:val="273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89"/>
              <w:rPr>
                <w:sz w:val="21"/>
                <w:szCs w:val="21"/>
              </w:rPr>
            </w:pPr>
            <w:r>
              <w:rPr>
                <w:color w:val="5A615E"/>
              </w:rPr>
              <w:t xml:space="preserve">6.2.1       </w:t>
            </w:r>
            <w:r>
              <w:rPr>
                <w:color w:val="5A615E"/>
                <w:spacing w:val="33"/>
              </w:rPr>
              <w:t xml:space="preserve"> </w:t>
            </w:r>
            <w:proofErr w:type="spellStart"/>
            <w:r>
              <w:rPr>
                <w:color w:val="5A615E"/>
                <w:sz w:val="21"/>
                <w:szCs w:val="21"/>
              </w:rPr>
              <w:t>Eval</w:t>
            </w:r>
            <w:r>
              <w:rPr>
                <w:color w:val="454D4B"/>
                <w:sz w:val="21"/>
                <w:szCs w:val="21"/>
              </w:rPr>
              <w:t>u</w:t>
            </w:r>
            <w:r>
              <w:rPr>
                <w:color w:val="5A615E"/>
                <w:sz w:val="21"/>
                <w:szCs w:val="21"/>
              </w:rPr>
              <w:t>as</w:t>
            </w:r>
            <w:r>
              <w:rPr>
                <w:color w:val="454D4B"/>
                <w:sz w:val="21"/>
                <w:szCs w:val="21"/>
              </w:rPr>
              <w:t>i</w:t>
            </w:r>
            <w:proofErr w:type="spellEnd"/>
            <w:r>
              <w:rPr>
                <w:color w:val="454D4B"/>
                <w:spacing w:val="2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A615E"/>
                <w:w w:val="98"/>
                <w:sz w:val="21"/>
                <w:szCs w:val="21"/>
              </w:rPr>
              <w:t>F</w:t>
            </w:r>
            <w:r>
              <w:rPr>
                <w:color w:val="5A615E"/>
                <w:w w:val="106"/>
                <w:sz w:val="21"/>
                <w:szCs w:val="21"/>
              </w:rPr>
              <w:t>in</w:t>
            </w:r>
            <w:r>
              <w:rPr>
                <w:color w:val="5A615E"/>
                <w:w w:val="108"/>
                <w:sz w:val="21"/>
                <w:szCs w:val="21"/>
              </w:rPr>
              <w:t>a</w:t>
            </w:r>
            <w:r>
              <w:rPr>
                <w:color w:val="454D4B"/>
                <w:w w:val="109"/>
                <w:sz w:val="21"/>
                <w:szCs w:val="21"/>
              </w:rPr>
              <w:t>n</w:t>
            </w:r>
            <w:r>
              <w:rPr>
                <w:color w:val="5A615E"/>
                <w:w w:val="114"/>
                <w:sz w:val="21"/>
                <w:szCs w:val="21"/>
              </w:rPr>
              <w:t>s</w:t>
            </w:r>
            <w:r>
              <w:rPr>
                <w:color w:val="5A615E"/>
                <w:w w:val="99"/>
                <w:sz w:val="21"/>
                <w:szCs w:val="21"/>
              </w:rPr>
              <w:t>i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w w:val="111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97"/>
            </w:pPr>
            <w:r>
              <w:rPr>
                <w:color w:val="5A615E"/>
                <w:w w:val="72"/>
              </w:rPr>
              <w:t>1</w:t>
            </w:r>
            <w:r>
              <w:rPr>
                <w:color w:val="454D4B"/>
                <w:w w:val="115"/>
              </w:rPr>
              <w:t>2</w:t>
            </w:r>
            <w:r>
              <w:rPr>
                <w:color w:val="454D4B"/>
                <w:w w:val="108"/>
              </w:rPr>
              <w:t>2</w:t>
            </w:r>
          </w:p>
        </w:tc>
      </w:tr>
      <w:tr w:rsidR="00F50420">
        <w:trPr>
          <w:trHeight w:hRule="exact" w:val="273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89"/>
              <w:rPr>
                <w:sz w:val="21"/>
                <w:szCs w:val="21"/>
              </w:rPr>
            </w:pPr>
            <w:r>
              <w:rPr>
                <w:color w:val="5A615E"/>
              </w:rPr>
              <w:t>6</w:t>
            </w:r>
            <w:r>
              <w:rPr>
                <w:color w:val="353B39"/>
              </w:rPr>
              <w:t>.</w:t>
            </w:r>
            <w:r>
              <w:rPr>
                <w:color w:val="5A615E"/>
              </w:rPr>
              <w:t>2.</w:t>
            </w:r>
            <w:r>
              <w:rPr>
                <w:color w:val="454D4B"/>
              </w:rPr>
              <w:t xml:space="preserve">2       </w:t>
            </w:r>
            <w:r>
              <w:rPr>
                <w:color w:val="454D4B"/>
                <w:spacing w:val="33"/>
              </w:rPr>
              <w:t xml:space="preserve"> </w:t>
            </w:r>
            <w:proofErr w:type="spellStart"/>
            <w:r>
              <w:rPr>
                <w:color w:val="5A615E"/>
                <w:sz w:val="21"/>
                <w:szCs w:val="21"/>
              </w:rPr>
              <w:t>Eval</w:t>
            </w:r>
            <w:r>
              <w:rPr>
                <w:color w:val="454D4B"/>
                <w:sz w:val="21"/>
                <w:szCs w:val="21"/>
              </w:rPr>
              <w:t>u</w:t>
            </w:r>
            <w:r>
              <w:rPr>
                <w:color w:val="5A615E"/>
                <w:sz w:val="21"/>
                <w:szCs w:val="21"/>
              </w:rPr>
              <w:t>as</w:t>
            </w:r>
            <w:r>
              <w:rPr>
                <w:color w:val="454D4B"/>
                <w:sz w:val="21"/>
                <w:szCs w:val="21"/>
              </w:rPr>
              <w:t>i</w:t>
            </w:r>
            <w:proofErr w:type="spellEnd"/>
            <w:r>
              <w:rPr>
                <w:color w:val="454D4B"/>
                <w:spacing w:val="15"/>
                <w:sz w:val="21"/>
                <w:szCs w:val="21"/>
              </w:rPr>
              <w:t xml:space="preserve"> </w:t>
            </w:r>
            <w:r>
              <w:rPr>
                <w:color w:val="454D4B"/>
                <w:w w:val="101"/>
                <w:sz w:val="21"/>
                <w:szCs w:val="21"/>
              </w:rPr>
              <w:t>T</w:t>
            </w:r>
            <w:r>
              <w:rPr>
                <w:color w:val="5A615E"/>
                <w:w w:val="93"/>
                <w:sz w:val="21"/>
                <w:szCs w:val="21"/>
              </w:rPr>
              <w:t>e</w:t>
            </w:r>
            <w:r>
              <w:rPr>
                <w:color w:val="5A615E"/>
                <w:w w:val="109"/>
                <w:sz w:val="21"/>
                <w:szCs w:val="21"/>
              </w:rPr>
              <w:t>kn</w:t>
            </w:r>
            <w:r>
              <w:rPr>
                <w:color w:val="454D4B"/>
                <w:w w:val="99"/>
                <w:sz w:val="21"/>
                <w:szCs w:val="21"/>
              </w:rPr>
              <w:t>i</w:t>
            </w:r>
            <w:r>
              <w:rPr>
                <w:color w:val="5A615E"/>
                <w:w w:val="105"/>
                <w:sz w:val="21"/>
                <w:szCs w:val="21"/>
              </w:rPr>
              <w:t>s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90"/>
            </w:pPr>
            <w:r>
              <w:rPr>
                <w:color w:val="5A615E"/>
                <w:w w:val="72"/>
              </w:rPr>
              <w:t>1</w:t>
            </w:r>
            <w:r>
              <w:rPr>
                <w:color w:val="5A615E"/>
                <w:w w:val="108"/>
              </w:rPr>
              <w:t>3</w:t>
            </w:r>
            <w:r>
              <w:rPr>
                <w:color w:val="454D4B"/>
                <w:w w:val="115"/>
              </w:rPr>
              <w:t>0</w:t>
            </w:r>
          </w:p>
        </w:tc>
      </w:tr>
      <w:tr w:rsidR="00F50420">
        <w:trPr>
          <w:trHeight w:hRule="exact" w:val="273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278"/>
              <w:rPr>
                <w:sz w:val="21"/>
                <w:szCs w:val="21"/>
              </w:rPr>
            </w:pPr>
            <w:r>
              <w:rPr>
                <w:color w:val="5A615E"/>
              </w:rPr>
              <w:t>6</w:t>
            </w:r>
            <w:r>
              <w:rPr>
                <w:color w:val="747978"/>
              </w:rPr>
              <w:t>.</w:t>
            </w:r>
            <w:r>
              <w:rPr>
                <w:color w:val="5A615E"/>
              </w:rPr>
              <w:t xml:space="preserve">3    </w:t>
            </w:r>
            <w:r>
              <w:rPr>
                <w:color w:val="5A615E"/>
                <w:spacing w:val="10"/>
              </w:rPr>
              <w:t xml:space="preserve"> </w:t>
            </w:r>
            <w:proofErr w:type="spellStart"/>
            <w:r>
              <w:rPr>
                <w:color w:val="454D4B"/>
                <w:w w:val="107"/>
                <w:sz w:val="21"/>
                <w:szCs w:val="21"/>
              </w:rPr>
              <w:t>P</w:t>
            </w:r>
            <w:r>
              <w:rPr>
                <w:color w:val="5A615E"/>
                <w:w w:val="107"/>
                <w:sz w:val="21"/>
                <w:szCs w:val="21"/>
              </w:rPr>
              <w:t>e</w:t>
            </w:r>
            <w:r>
              <w:rPr>
                <w:color w:val="454D4B"/>
                <w:w w:val="107"/>
                <w:sz w:val="21"/>
                <w:szCs w:val="21"/>
              </w:rPr>
              <w:t>m</w:t>
            </w:r>
            <w:r>
              <w:rPr>
                <w:color w:val="5A615E"/>
                <w:w w:val="107"/>
                <w:sz w:val="21"/>
                <w:szCs w:val="21"/>
              </w:rPr>
              <w:t>e</w:t>
            </w:r>
            <w:r>
              <w:rPr>
                <w:color w:val="454D4B"/>
                <w:w w:val="107"/>
                <w:sz w:val="21"/>
                <w:szCs w:val="21"/>
              </w:rPr>
              <w:t>l</w:t>
            </w:r>
            <w:r>
              <w:rPr>
                <w:color w:val="5A615E"/>
                <w:w w:val="107"/>
                <w:sz w:val="21"/>
                <w:szCs w:val="21"/>
              </w:rPr>
              <w:t>iharaan</w:t>
            </w:r>
            <w:proofErr w:type="spellEnd"/>
            <w:r>
              <w:rPr>
                <w:color w:val="5A615E"/>
                <w:spacing w:val="2"/>
                <w:w w:val="10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86"/>
                <w:sz w:val="21"/>
                <w:szCs w:val="21"/>
              </w:rPr>
              <w:t>S</w:t>
            </w:r>
            <w:r>
              <w:rPr>
                <w:color w:val="454D4B"/>
                <w:w w:val="124"/>
                <w:sz w:val="21"/>
                <w:szCs w:val="21"/>
              </w:rPr>
              <w:t>i</w:t>
            </w:r>
            <w:r>
              <w:rPr>
                <w:color w:val="5A615E"/>
                <w:w w:val="97"/>
                <w:sz w:val="21"/>
                <w:szCs w:val="21"/>
              </w:rPr>
              <w:t>s</w:t>
            </w:r>
            <w:r>
              <w:rPr>
                <w:color w:val="454D4B"/>
                <w:w w:val="124"/>
                <w:sz w:val="21"/>
                <w:szCs w:val="21"/>
              </w:rPr>
              <w:t>t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5A615E"/>
                <w:w w:val="106"/>
                <w:sz w:val="21"/>
                <w:szCs w:val="21"/>
              </w:rPr>
              <w:t>m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104"/>
            </w:pPr>
            <w:r>
              <w:rPr>
                <w:color w:val="5A615E"/>
                <w:w w:val="93"/>
              </w:rPr>
              <w:t>13</w:t>
            </w:r>
            <w:r>
              <w:rPr>
                <w:color w:val="353B39"/>
                <w:w w:val="93"/>
              </w:rPr>
              <w:t>5</w:t>
            </w:r>
          </w:p>
        </w:tc>
      </w:tr>
      <w:tr w:rsidR="00F50420">
        <w:trPr>
          <w:trHeight w:hRule="exact" w:val="343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278"/>
              <w:rPr>
                <w:sz w:val="21"/>
                <w:szCs w:val="21"/>
              </w:rPr>
            </w:pPr>
            <w:r>
              <w:rPr>
                <w:color w:val="5A615E"/>
              </w:rPr>
              <w:t>6</w:t>
            </w:r>
            <w:r>
              <w:rPr>
                <w:color w:val="454D4B"/>
              </w:rPr>
              <w:t xml:space="preserve">.4   </w:t>
            </w:r>
            <w:r>
              <w:rPr>
                <w:color w:val="454D4B"/>
                <w:spacing w:val="45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Anti</w:t>
            </w:r>
            <w:r>
              <w:rPr>
                <w:color w:val="5A615E"/>
                <w:sz w:val="21"/>
                <w:szCs w:val="21"/>
              </w:rPr>
              <w:t>s</w:t>
            </w:r>
            <w:r>
              <w:rPr>
                <w:color w:val="454D4B"/>
                <w:sz w:val="21"/>
                <w:szCs w:val="21"/>
              </w:rPr>
              <w:t>i</w:t>
            </w:r>
            <w:r>
              <w:rPr>
                <w:color w:val="5A615E"/>
                <w:sz w:val="21"/>
                <w:szCs w:val="21"/>
              </w:rPr>
              <w:t>pasi</w:t>
            </w:r>
            <w:proofErr w:type="spellEnd"/>
            <w:r>
              <w:rPr>
                <w:color w:val="5A615E"/>
                <w:spacing w:val="4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95"/>
                <w:sz w:val="21"/>
                <w:szCs w:val="21"/>
              </w:rPr>
              <w:t>K</w:t>
            </w:r>
            <w:r>
              <w:rPr>
                <w:color w:val="5A615E"/>
                <w:w w:val="93"/>
                <w:sz w:val="21"/>
                <w:szCs w:val="21"/>
              </w:rPr>
              <w:t>e</w:t>
            </w:r>
            <w:r>
              <w:rPr>
                <w:color w:val="5A615E"/>
                <w:w w:val="96"/>
                <w:sz w:val="21"/>
                <w:szCs w:val="21"/>
              </w:rPr>
              <w:t>g</w:t>
            </w:r>
            <w:r>
              <w:rPr>
                <w:color w:val="5A615E"/>
                <w:w w:val="108"/>
                <w:sz w:val="21"/>
                <w:szCs w:val="21"/>
              </w:rPr>
              <w:t>a</w:t>
            </w:r>
            <w:r>
              <w:rPr>
                <w:color w:val="454D4B"/>
                <w:w w:val="102"/>
                <w:sz w:val="21"/>
                <w:szCs w:val="21"/>
              </w:rPr>
              <w:t>g</w:t>
            </w:r>
            <w:r>
              <w:rPr>
                <w:color w:val="454D4B"/>
                <w:w w:val="105"/>
                <w:sz w:val="21"/>
                <w:szCs w:val="21"/>
              </w:rPr>
              <w:t>al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w w:val="123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97"/>
            </w:pPr>
            <w:r>
              <w:rPr>
                <w:color w:val="5A615E"/>
                <w:w w:val="72"/>
              </w:rPr>
              <w:t>1</w:t>
            </w:r>
            <w:r>
              <w:rPr>
                <w:color w:val="5A615E"/>
                <w:w w:val="108"/>
              </w:rPr>
              <w:t>3</w:t>
            </w:r>
            <w:r>
              <w:rPr>
                <w:color w:val="454D4B"/>
                <w:w w:val="108"/>
              </w:rPr>
              <w:t>6</w:t>
            </w:r>
          </w:p>
        </w:tc>
      </w:tr>
    </w:tbl>
    <w:p w:rsidR="00F50420" w:rsidRDefault="00F50420">
      <w:pPr>
        <w:spacing w:before="2" w:line="120" w:lineRule="exact"/>
        <w:rPr>
          <w:sz w:val="13"/>
          <w:szCs w:val="13"/>
        </w:rPr>
      </w:pPr>
    </w:p>
    <w:tbl>
      <w:tblPr>
        <w:tblW w:w="0" w:type="auto"/>
        <w:tblInd w:w="1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0"/>
        <w:gridCol w:w="429"/>
      </w:tblGrid>
      <w:tr w:rsidR="00F50420">
        <w:trPr>
          <w:trHeight w:hRule="exact" w:val="346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77"/>
              <w:ind w:left="40"/>
              <w:rPr>
                <w:sz w:val="21"/>
                <w:szCs w:val="21"/>
              </w:rPr>
            </w:pPr>
            <w:r>
              <w:rPr>
                <w:color w:val="5A615E"/>
              </w:rPr>
              <w:t>7</w:t>
            </w:r>
            <w:r>
              <w:rPr>
                <w:color w:val="747978"/>
              </w:rPr>
              <w:t>.</w:t>
            </w:r>
            <w:r>
              <w:rPr>
                <w:color w:val="747978"/>
                <w:spacing w:val="30"/>
              </w:rPr>
              <w:t xml:space="preserve"> </w:t>
            </w:r>
            <w:proofErr w:type="spellStart"/>
            <w:r>
              <w:rPr>
                <w:b/>
                <w:color w:val="454D4B"/>
                <w:w w:val="113"/>
                <w:sz w:val="21"/>
                <w:szCs w:val="21"/>
              </w:rPr>
              <w:t>Estimasi</w:t>
            </w:r>
            <w:proofErr w:type="spellEnd"/>
            <w:r>
              <w:rPr>
                <w:b/>
                <w:color w:val="454D4B"/>
                <w:spacing w:val="18"/>
                <w:w w:val="11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454D4B"/>
                <w:w w:val="113"/>
                <w:sz w:val="21"/>
                <w:szCs w:val="21"/>
              </w:rPr>
              <w:t>B</w:t>
            </w:r>
            <w:r>
              <w:rPr>
                <w:b/>
                <w:color w:val="5A615E"/>
                <w:w w:val="113"/>
                <w:sz w:val="21"/>
                <w:szCs w:val="21"/>
              </w:rPr>
              <w:t>i</w:t>
            </w:r>
            <w:r>
              <w:rPr>
                <w:b/>
                <w:color w:val="454D4B"/>
                <w:w w:val="113"/>
                <w:sz w:val="21"/>
                <w:szCs w:val="21"/>
              </w:rPr>
              <w:t>aya</w:t>
            </w:r>
            <w:proofErr w:type="spellEnd"/>
            <w:r>
              <w:rPr>
                <w:b/>
                <w:color w:val="454D4B"/>
                <w:spacing w:val="-15"/>
                <w:w w:val="11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i/>
                <w:color w:val="454D4B"/>
                <w:w w:val="126"/>
                <w:sz w:val="21"/>
                <w:szCs w:val="21"/>
              </w:rPr>
              <w:t>danReturn</w:t>
            </w:r>
            <w:proofErr w:type="spellEnd"/>
            <w:r>
              <w:rPr>
                <w:b/>
                <w:i/>
                <w:color w:val="454D4B"/>
                <w:spacing w:val="-8"/>
                <w:w w:val="126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i/>
                <w:color w:val="454D4B"/>
                <w:w w:val="109"/>
                <w:sz w:val="21"/>
                <w:szCs w:val="21"/>
              </w:rPr>
              <w:t>o</w:t>
            </w:r>
            <w:r>
              <w:rPr>
                <w:b/>
                <w:i/>
                <w:color w:val="454D4B"/>
                <w:spacing w:val="-7"/>
                <w:w w:val="175"/>
                <w:sz w:val="21"/>
                <w:szCs w:val="21"/>
              </w:rPr>
              <w:t>f</w:t>
            </w:r>
            <w:r>
              <w:rPr>
                <w:b/>
                <w:i/>
                <w:color w:val="454D4B"/>
                <w:w w:val="149"/>
                <w:sz w:val="21"/>
                <w:szCs w:val="21"/>
              </w:rPr>
              <w:t>I</w:t>
            </w:r>
            <w:r>
              <w:rPr>
                <w:b/>
                <w:i/>
                <w:color w:val="454D4B"/>
                <w:w w:val="104"/>
                <w:sz w:val="21"/>
                <w:szCs w:val="21"/>
              </w:rPr>
              <w:t>n</w:t>
            </w:r>
            <w:r>
              <w:rPr>
                <w:b/>
                <w:i/>
                <w:color w:val="454D4B"/>
                <w:w w:val="131"/>
                <w:sz w:val="21"/>
                <w:szCs w:val="21"/>
              </w:rPr>
              <w:t>v</w:t>
            </w:r>
            <w:r>
              <w:rPr>
                <w:b/>
                <w:i/>
                <w:color w:val="454D4B"/>
                <w:w w:val="116"/>
                <w:sz w:val="21"/>
                <w:szCs w:val="21"/>
              </w:rPr>
              <w:t>e</w:t>
            </w:r>
            <w:r>
              <w:rPr>
                <w:b/>
                <w:i/>
                <w:color w:val="454D4B"/>
                <w:w w:val="132"/>
                <w:sz w:val="21"/>
                <w:szCs w:val="21"/>
              </w:rPr>
              <w:t>s</w:t>
            </w:r>
            <w:r>
              <w:rPr>
                <w:b/>
                <w:i/>
                <w:color w:val="454D4B"/>
                <w:w w:val="127"/>
                <w:sz w:val="21"/>
                <w:szCs w:val="21"/>
              </w:rPr>
              <w:t>tm</w:t>
            </w:r>
            <w:r>
              <w:rPr>
                <w:b/>
                <w:i/>
                <w:color w:val="454D4B"/>
                <w:w w:val="124"/>
                <w:sz w:val="21"/>
                <w:szCs w:val="21"/>
              </w:rPr>
              <w:t>e</w:t>
            </w:r>
            <w:r>
              <w:rPr>
                <w:b/>
                <w:i/>
                <w:color w:val="353B39"/>
                <w:w w:val="117"/>
                <w:sz w:val="21"/>
                <w:szCs w:val="21"/>
              </w:rPr>
              <w:t>n</w:t>
            </w:r>
            <w:r>
              <w:rPr>
                <w:b/>
                <w:i/>
                <w:color w:val="454D4B"/>
                <w:w w:val="161"/>
                <w:sz w:val="21"/>
                <w:szCs w:val="21"/>
              </w:rPr>
              <w:t>t</w:t>
            </w:r>
            <w:proofErr w:type="spellEnd"/>
            <w:r>
              <w:rPr>
                <w:b/>
                <w:i/>
                <w:color w:val="454D4B"/>
                <w:spacing w:val="5"/>
                <w:sz w:val="21"/>
                <w:szCs w:val="21"/>
              </w:rPr>
              <w:t xml:space="preserve"> </w:t>
            </w:r>
            <w:r>
              <w:rPr>
                <w:b/>
                <w:color w:val="454D4B"/>
                <w:w w:val="102"/>
                <w:sz w:val="21"/>
                <w:szCs w:val="21"/>
              </w:rPr>
              <w:t>(</w:t>
            </w:r>
            <w:r>
              <w:rPr>
                <w:b/>
                <w:color w:val="454D4B"/>
                <w:w w:val="114"/>
                <w:sz w:val="21"/>
                <w:szCs w:val="21"/>
              </w:rPr>
              <w:t>R</w:t>
            </w:r>
            <w:r>
              <w:rPr>
                <w:b/>
                <w:color w:val="353B39"/>
                <w:w w:val="97"/>
                <w:sz w:val="21"/>
                <w:szCs w:val="21"/>
              </w:rPr>
              <w:t>O</w:t>
            </w:r>
            <w:r>
              <w:rPr>
                <w:b/>
                <w:color w:val="454D4B"/>
                <w:w w:val="105"/>
                <w:sz w:val="21"/>
                <w:szCs w:val="21"/>
              </w:rPr>
              <w:t>I</w:t>
            </w:r>
            <w:r>
              <w:rPr>
                <w:b/>
                <w:color w:val="454D4B"/>
                <w:w w:val="123"/>
                <w:sz w:val="21"/>
                <w:szCs w:val="21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87"/>
              <w:ind w:left="115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454D4B"/>
              </w:rPr>
              <w:t>37</w:t>
            </w:r>
          </w:p>
        </w:tc>
      </w:tr>
      <w:tr w:rsidR="00F50420">
        <w:trPr>
          <w:trHeight w:hRule="exact" w:val="273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278"/>
              <w:rPr>
                <w:sz w:val="21"/>
                <w:szCs w:val="21"/>
              </w:rPr>
            </w:pPr>
            <w:r>
              <w:rPr>
                <w:color w:val="5A615E"/>
              </w:rPr>
              <w:t>7</w:t>
            </w:r>
            <w:r>
              <w:rPr>
                <w:color w:val="454D4B"/>
              </w:rPr>
              <w:t xml:space="preserve">.1    </w:t>
            </w:r>
            <w:r>
              <w:rPr>
                <w:color w:val="454D4B"/>
                <w:spacing w:val="17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E</w:t>
            </w:r>
            <w:r>
              <w:rPr>
                <w:color w:val="5A615E"/>
                <w:sz w:val="21"/>
                <w:szCs w:val="21"/>
              </w:rPr>
              <w:t>s</w:t>
            </w:r>
            <w:r>
              <w:rPr>
                <w:color w:val="454D4B"/>
                <w:sz w:val="21"/>
                <w:szCs w:val="21"/>
              </w:rPr>
              <w:t>ti</w:t>
            </w:r>
            <w:r>
              <w:rPr>
                <w:color w:val="454D4B"/>
                <w:spacing w:val="-1"/>
                <w:sz w:val="21"/>
                <w:szCs w:val="21"/>
              </w:rPr>
              <w:t>m</w:t>
            </w:r>
            <w:r>
              <w:rPr>
                <w:color w:val="5A615E"/>
                <w:sz w:val="21"/>
                <w:szCs w:val="21"/>
              </w:rPr>
              <w:t>as</w:t>
            </w:r>
            <w:r>
              <w:rPr>
                <w:color w:val="454D4B"/>
                <w:sz w:val="21"/>
                <w:szCs w:val="21"/>
              </w:rPr>
              <w:t>i</w:t>
            </w:r>
            <w:proofErr w:type="spellEnd"/>
            <w:r>
              <w:rPr>
                <w:color w:val="454D4B"/>
                <w:spacing w:val="43"/>
                <w:sz w:val="21"/>
                <w:szCs w:val="21"/>
              </w:rPr>
              <w:t xml:space="preserve"> </w:t>
            </w:r>
            <w:r>
              <w:rPr>
                <w:color w:val="5A615E"/>
                <w:w w:val="87"/>
                <w:sz w:val="21"/>
                <w:szCs w:val="21"/>
              </w:rPr>
              <w:t>B</w:t>
            </w:r>
            <w:r>
              <w:rPr>
                <w:color w:val="454D4B"/>
                <w:w w:val="111"/>
                <w:sz w:val="21"/>
                <w:szCs w:val="21"/>
              </w:rPr>
              <w:t>i</w:t>
            </w:r>
            <w:r>
              <w:rPr>
                <w:color w:val="5A615E"/>
                <w:w w:val="108"/>
                <w:sz w:val="21"/>
                <w:szCs w:val="21"/>
              </w:rPr>
              <w:t>a</w:t>
            </w:r>
            <w:r>
              <w:rPr>
                <w:color w:val="5A615E"/>
                <w:w w:val="96"/>
                <w:sz w:val="21"/>
                <w:szCs w:val="21"/>
              </w:rPr>
              <w:t>y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..</w:t>
            </w:r>
            <w:r>
              <w:rPr>
                <w:color w:val="353B39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747978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353B39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115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5A615E"/>
              </w:rPr>
              <w:t>3</w:t>
            </w:r>
            <w:r>
              <w:rPr>
                <w:color w:val="454D4B"/>
              </w:rPr>
              <w:t>7</w:t>
            </w:r>
          </w:p>
        </w:tc>
      </w:tr>
      <w:tr w:rsidR="00F50420">
        <w:trPr>
          <w:trHeight w:hRule="exact" w:val="273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96"/>
              <w:rPr>
                <w:sz w:val="21"/>
                <w:szCs w:val="21"/>
              </w:rPr>
            </w:pPr>
            <w:r>
              <w:rPr>
                <w:color w:val="454D4B"/>
              </w:rPr>
              <w:t>7.1.</w:t>
            </w:r>
            <w:r>
              <w:rPr>
                <w:color w:val="5A615E"/>
              </w:rPr>
              <w:t xml:space="preserve">1       </w:t>
            </w:r>
            <w:r>
              <w:rPr>
                <w:color w:val="5A615E"/>
                <w:spacing w:val="19"/>
              </w:rPr>
              <w:t xml:space="preserve"> </w:t>
            </w:r>
            <w:r>
              <w:rPr>
                <w:i/>
                <w:color w:val="5A615E"/>
                <w:w w:val="104"/>
                <w:sz w:val="21"/>
                <w:szCs w:val="21"/>
              </w:rPr>
              <w:t>D</w:t>
            </w:r>
            <w:r>
              <w:rPr>
                <w:i/>
                <w:color w:val="454D4B"/>
                <w:w w:val="108"/>
                <w:sz w:val="21"/>
                <w:szCs w:val="21"/>
              </w:rPr>
              <w:t>ir</w:t>
            </w:r>
            <w:r>
              <w:rPr>
                <w:i/>
                <w:color w:val="5A615E"/>
                <w:sz w:val="21"/>
                <w:szCs w:val="21"/>
              </w:rPr>
              <w:t>ec</w:t>
            </w:r>
            <w:r>
              <w:rPr>
                <w:i/>
                <w:color w:val="5A615E"/>
                <w:w w:val="136"/>
                <w:sz w:val="21"/>
                <w:szCs w:val="21"/>
              </w:rPr>
              <w:t>t</w:t>
            </w:r>
            <w:r>
              <w:rPr>
                <w:i/>
                <w:color w:val="5A615E"/>
                <w:spacing w:val="-10"/>
                <w:sz w:val="21"/>
                <w:szCs w:val="21"/>
              </w:rPr>
              <w:t xml:space="preserve"> </w:t>
            </w:r>
            <w:r>
              <w:rPr>
                <w:i/>
                <w:color w:val="5A615E"/>
                <w:w w:val="92"/>
                <w:sz w:val="21"/>
                <w:szCs w:val="21"/>
              </w:rPr>
              <w:t>C</w:t>
            </w:r>
            <w:r>
              <w:rPr>
                <w:i/>
                <w:color w:val="5A615E"/>
                <w:w w:val="89"/>
                <w:sz w:val="21"/>
                <w:szCs w:val="21"/>
              </w:rPr>
              <w:t>o</w:t>
            </w:r>
            <w:r>
              <w:rPr>
                <w:i/>
                <w:color w:val="5A615E"/>
                <w:w w:val="114"/>
                <w:sz w:val="21"/>
                <w:szCs w:val="21"/>
              </w:rPr>
              <w:t>s</w:t>
            </w:r>
            <w:r>
              <w:rPr>
                <w:i/>
                <w:color w:val="454D4B"/>
                <w:w w:val="136"/>
                <w:sz w:val="21"/>
                <w:szCs w:val="21"/>
              </w:rPr>
              <w:t>t</w:t>
            </w:r>
            <w:r>
              <w:rPr>
                <w:i/>
                <w:color w:val="454D4B"/>
                <w:spacing w:val="-1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d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sz w:val="21"/>
                <w:szCs w:val="21"/>
              </w:rPr>
              <w:t>n</w:t>
            </w:r>
            <w:proofErr w:type="spellEnd"/>
            <w:r>
              <w:rPr>
                <w:color w:val="454D4B"/>
                <w:spacing w:val="17"/>
                <w:sz w:val="21"/>
                <w:szCs w:val="21"/>
              </w:rPr>
              <w:t xml:space="preserve"> </w:t>
            </w:r>
            <w:r>
              <w:rPr>
                <w:i/>
                <w:color w:val="454D4B"/>
                <w:w w:val="144"/>
                <w:sz w:val="21"/>
                <w:szCs w:val="21"/>
              </w:rPr>
              <w:t>I</w:t>
            </w:r>
            <w:r>
              <w:rPr>
                <w:i/>
                <w:color w:val="454D4B"/>
                <w:w w:val="96"/>
                <w:sz w:val="21"/>
                <w:szCs w:val="21"/>
              </w:rPr>
              <w:t>n</w:t>
            </w:r>
            <w:r>
              <w:rPr>
                <w:i/>
                <w:color w:val="454D4B"/>
                <w:w w:val="116"/>
                <w:sz w:val="21"/>
                <w:szCs w:val="21"/>
              </w:rPr>
              <w:t>d</w:t>
            </w:r>
            <w:r>
              <w:rPr>
                <w:i/>
                <w:color w:val="454D4B"/>
                <w:w w:val="99"/>
                <w:sz w:val="21"/>
                <w:szCs w:val="21"/>
              </w:rPr>
              <w:t>i</w:t>
            </w:r>
            <w:r>
              <w:rPr>
                <w:i/>
                <w:color w:val="454D4B"/>
                <w:w w:val="114"/>
                <w:sz w:val="21"/>
                <w:szCs w:val="21"/>
              </w:rPr>
              <w:t>r</w:t>
            </w:r>
            <w:r>
              <w:rPr>
                <w:i/>
                <w:color w:val="5A615E"/>
                <w:sz w:val="21"/>
                <w:szCs w:val="21"/>
              </w:rPr>
              <w:t>e</w:t>
            </w:r>
            <w:r>
              <w:rPr>
                <w:i/>
                <w:color w:val="454D4B"/>
                <w:sz w:val="21"/>
                <w:szCs w:val="21"/>
              </w:rPr>
              <w:t>c</w:t>
            </w:r>
            <w:r>
              <w:rPr>
                <w:i/>
                <w:color w:val="454D4B"/>
                <w:w w:val="124"/>
                <w:sz w:val="21"/>
                <w:szCs w:val="21"/>
              </w:rPr>
              <w:t>t</w:t>
            </w:r>
            <w:r>
              <w:rPr>
                <w:i/>
                <w:color w:val="454D4B"/>
                <w:spacing w:val="-2"/>
                <w:sz w:val="21"/>
                <w:szCs w:val="21"/>
              </w:rPr>
              <w:t xml:space="preserve"> </w:t>
            </w:r>
            <w:r>
              <w:rPr>
                <w:color w:val="5A615E"/>
                <w:w w:val="97"/>
                <w:sz w:val="21"/>
                <w:szCs w:val="21"/>
              </w:rPr>
              <w:t>C</w:t>
            </w:r>
            <w:r>
              <w:rPr>
                <w:color w:val="5A615E"/>
                <w:w w:val="82"/>
                <w:sz w:val="21"/>
                <w:szCs w:val="21"/>
              </w:rPr>
              <w:t>o</w:t>
            </w:r>
            <w:r>
              <w:rPr>
                <w:color w:val="5A615E"/>
                <w:w w:val="105"/>
                <w:sz w:val="21"/>
                <w:szCs w:val="21"/>
              </w:rPr>
              <w:t>s</w:t>
            </w:r>
            <w:r>
              <w:rPr>
                <w:color w:val="454D4B"/>
                <w:w w:val="106"/>
                <w:sz w:val="21"/>
                <w:szCs w:val="21"/>
              </w:rPr>
              <w:t>t..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...</w:t>
            </w:r>
            <w:r>
              <w:rPr>
                <w:color w:val="454D4B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353B39"/>
                <w:w w:val="96"/>
                <w:sz w:val="21"/>
                <w:szCs w:val="21"/>
              </w:rPr>
              <w:t>..</w:t>
            </w:r>
            <w:r>
              <w:rPr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  <w:r>
              <w:rPr>
                <w:color w:val="353B39"/>
                <w:w w:val="96"/>
                <w:sz w:val="21"/>
                <w:szCs w:val="21"/>
              </w:rPr>
              <w:t>.</w:t>
            </w:r>
            <w:r>
              <w:rPr>
                <w:color w:val="454D4B"/>
                <w:w w:val="109"/>
                <w:sz w:val="21"/>
                <w:szCs w:val="21"/>
              </w:rPr>
              <w:t>.</w:t>
            </w:r>
            <w:r>
              <w:rPr>
                <w:color w:val="5A615E"/>
                <w:w w:val="109"/>
                <w:sz w:val="21"/>
                <w:szCs w:val="21"/>
              </w:rPr>
              <w:t>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86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454D4B"/>
                <w:w w:val="108"/>
              </w:rPr>
              <w:t>38</w:t>
            </w:r>
          </w:p>
        </w:tc>
      </w:tr>
      <w:tr w:rsidR="00F50420">
        <w:trPr>
          <w:trHeight w:hRule="exact" w:val="256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96"/>
              <w:rPr>
                <w:sz w:val="21"/>
                <w:szCs w:val="21"/>
              </w:rPr>
            </w:pPr>
            <w:r>
              <w:rPr>
                <w:color w:val="5A615E"/>
              </w:rPr>
              <w:t>7</w:t>
            </w:r>
            <w:r>
              <w:rPr>
                <w:color w:val="353B39"/>
                <w:w w:val="72"/>
              </w:rPr>
              <w:t>.</w:t>
            </w:r>
            <w:r>
              <w:rPr>
                <w:color w:val="454D4B"/>
                <w:w w:val="93"/>
              </w:rPr>
              <w:t>1</w:t>
            </w:r>
            <w:r>
              <w:rPr>
                <w:color w:val="5A615E"/>
              </w:rPr>
              <w:t>.</w:t>
            </w:r>
            <w:r>
              <w:rPr>
                <w:color w:val="5A615E"/>
                <w:w w:val="115"/>
              </w:rPr>
              <w:t>2</w:t>
            </w:r>
            <w:r>
              <w:rPr>
                <w:color w:val="5A615E"/>
              </w:rPr>
              <w:t xml:space="preserve">        </w:t>
            </w:r>
            <w:r>
              <w:rPr>
                <w:color w:val="5A615E"/>
                <w:spacing w:val="-11"/>
              </w:rPr>
              <w:t xml:space="preserve"> </w:t>
            </w:r>
            <w:r>
              <w:rPr>
                <w:i/>
                <w:color w:val="5A615E"/>
                <w:sz w:val="21"/>
                <w:szCs w:val="21"/>
              </w:rPr>
              <w:t>O</w:t>
            </w:r>
            <w:r>
              <w:rPr>
                <w:i/>
                <w:color w:val="454D4B"/>
                <w:sz w:val="21"/>
                <w:szCs w:val="21"/>
              </w:rPr>
              <w:t>n</w:t>
            </w:r>
            <w:r>
              <w:rPr>
                <w:i/>
                <w:color w:val="5A615E"/>
                <w:sz w:val="21"/>
                <w:szCs w:val="21"/>
              </w:rPr>
              <w:t xml:space="preserve">e </w:t>
            </w:r>
            <w:r>
              <w:rPr>
                <w:i/>
                <w:color w:val="454D4B"/>
                <w:sz w:val="21"/>
                <w:szCs w:val="21"/>
              </w:rPr>
              <w:t>Ti</w:t>
            </w:r>
            <w:r>
              <w:rPr>
                <w:i/>
                <w:color w:val="353B39"/>
                <w:sz w:val="21"/>
                <w:szCs w:val="21"/>
              </w:rPr>
              <w:t>m</w:t>
            </w:r>
            <w:r>
              <w:rPr>
                <w:i/>
                <w:color w:val="5A615E"/>
                <w:sz w:val="21"/>
                <w:szCs w:val="21"/>
              </w:rPr>
              <w:t>e</w:t>
            </w:r>
            <w:r>
              <w:rPr>
                <w:i/>
                <w:color w:val="5A615E"/>
                <w:spacing w:val="31"/>
                <w:sz w:val="21"/>
                <w:szCs w:val="21"/>
              </w:rPr>
              <w:t xml:space="preserve"> </w:t>
            </w:r>
            <w:r>
              <w:rPr>
                <w:i/>
                <w:color w:val="5A615E"/>
                <w:w w:val="97"/>
                <w:sz w:val="21"/>
                <w:szCs w:val="21"/>
              </w:rPr>
              <w:t>C</w:t>
            </w:r>
            <w:r>
              <w:rPr>
                <w:i/>
                <w:color w:val="5A615E"/>
                <w:w w:val="89"/>
                <w:sz w:val="21"/>
                <w:szCs w:val="21"/>
              </w:rPr>
              <w:t>o</w:t>
            </w:r>
            <w:r>
              <w:rPr>
                <w:i/>
                <w:color w:val="5A615E"/>
                <w:w w:val="105"/>
                <w:sz w:val="21"/>
                <w:szCs w:val="21"/>
              </w:rPr>
              <w:t>s</w:t>
            </w:r>
            <w:r>
              <w:rPr>
                <w:i/>
                <w:color w:val="454D4B"/>
                <w:w w:val="136"/>
                <w:sz w:val="21"/>
                <w:szCs w:val="21"/>
              </w:rPr>
              <w:t>t</w:t>
            </w:r>
            <w:r>
              <w:rPr>
                <w:i/>
                <w:color w:val="454D4B"/>
                <w:spacing w:val="-1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d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sz w:val="21"/>
                <w:szCs w:val="21"/>
              </w:rPr>
              <w:t>n</w:t>
            </w:r>
            <w:proofErr w:type="spellEnd"/>
            <w:r>
              <w:rPr>
                <w:color w:val="454D4B"/>
                <w:spacing w:val="31"/>
                <w:sz w:val="21"/>
                <w:szCs w:val="21"/>
              </w:rPr>
              <w:t xml:space="preserve"> </w:t>
            </w:r>
            <w:r>
              <w:rPr>
                <w:i/>
                <w:color w:val="5A615E"/>
                <w:sz w:val="21"/>
                <w:szCs w:val="21"/>
              </w:rPr>
              <w:t>O</w:t>
            </w:r>
            <w:r>
              <w:rPr>
                <w:i/>
                <w:color w:val="454D4B"/>
                <w:sz w:val="21"/>
                <w:szCs w:val="21"/>
              </w:rPr>
              <w:t>n</w:t>
            </w:r>
            <w:r>
              <w:rPr>
                <w:i/>
                <w:color w:val="5A615E"/>
                <w:sz w:val="21"/>
                <w:szCs w:val="21"/>
              </w:rPr>
              <w:t>go</w:t>
            </w:r>
            <w:r>
              <w:rPr>
                <w:i/>
                <w:color w:val="454D4B"/>
                <w:sz w:val="21"/>
                <w:szCs w:val="21"/>
              </w:rPr>
              <w:t>in</w:t>
            </w:r>
            <w:r>
              <w:rPr>
                <w:i/>
                <w:color w:val="5A615E"/>
                <w:sz w:val="21"/>
                <w:szCs w:val="21"/>
              </w:rPr>
              <w:t>g</w:t>
            </w:r>
            <w:r>
              <w:rPr>
                <w:i/>
                <w:color w:val="5A615E"/>
                <w:spacing w:val="15"/>
                <w:sz w:val="21"/>
                <w:szCs w:val="21"/>
              </w:rPr>
              <w:t xml:space="preserve"> </w:t>
            </w:r>
            <w:r>
              <w:rPr>
                <w:i/>
                <w:color w:val="5A615E"/>
                <w:w w:val="112"/>
                <w:sz w:val="21"/>
                <w:szCs w:val="21"/>
              </w:rPr>
              <w:t>A</w:t>
            </w:r>
            <w:r>
              <w:rPr>
                <w:i/>
                <w:color w:val="454D4B"/>
                <w:w w:val="112"/>
                <w:sz w:val="21"/>
                <w:szCs w:val="21"/>
              </w:rPr>
              <w:t>nnua</w:t>
            </w:r>
            <w:r>
              <w:rPr>
                <w:i/>
                <w:color w:val="353B39"/>
                <w:w w:val="112"/>
                <w:sz w:val="21"/>
                <w:szCs w:val="21"/>
              </w:rPr>
              <w:t>l</w:t>
            </w:r>
            <w:r>
              <w:rPr>
                <w:i/>
                <w:color w:val="353B39"/>
                <w:spacing w:val="-6"/>
                <w:w w:val="112"/>
                <w:sz w:val="21"/>
                <w:szCs w:val="21"/>
              </w:rPr>
              <w:t xml:space="preserve"> </w:t>
            </w:r>
            <w:r>
              <w:rPr>
                <w:i/>
                <w:color w:val="5A615E"/>
                <w:w w:val="103"/>
                <w:sz w:val="21"/>
                <w:szCs w:val="21"/>
              </w:rPr>
              <w:t>C</w:t>
            </w:r>
            <w:r>
              <w:rPr>
                <w:i/>
                <w:color w:val="5A615E"/>
                <w:w w:val="82"/>
                <w:sz w:val="21"/>
                <w:szCs w:val="21"/>
              </w:rPr>
              <w:t>o</w:t>
            </w:r>
            <w:r>
              <w:rPr>
                <w:i/>
                <w:color w:val="454D4B"/>
                <w:w w:val="105"/>
                <w:sz w:val="21"/>
                <w:szCs w:val="21"/>
              </w:rPr>
              <w:t>s</w:t>
            </w:r>
            <w:r>
              <w:rPr>
                <w:i/>
                <w:color w:val="454D4B"/>
                <w:w w:val="148"/>
                <w:sz w:val="21"/>
                <w:szCs w:val="21"/>
              </w:rPr>
              <w:t>t</w:t>
            </w:r>
            <w:r>
              <w:rPr>
                <w:i/>
                <w:color w:val="5A615E"/>
                <w:w w:val="82"/>
                <w:sz w:val="21"/>
                <w:szCs w:val="21"/>
              </w:rPr>
              <w:t>.</w:t>
            </w:r>
            <w:r>
              <w:rPr>
                <w:i/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i/>
                <w:color w:val="5A615E"/>
                <w:w w:val="96"/>
                <w:sz w:val="21"/>
                <w:szCs w:val="21"/>
              </w:rPr>
              <w:t>.</w:t>
            </w:r>
            <w:r>
              <w:rPr>
                <w:i/>
                <w:color w:val="353B39"/>
                <w:w w:val="96"/>
                <w:sz w:val="21"/>
                <w:szCs w:val="21"/>
              </w:rPr>
              <w:t>.</w:t>
            </w:r>
            <w:r>
              <w:rPr>
                <w:i/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i/>
                <w:color w:val="454D4B"/>
                <w:w w:val="109"/>
                <w:sz w:val="21"/>
                <w:szCs w:val="21"/>
              </w:rPr>
              <w:t>.</w:t>
            </w:r>
            <w:r>
              <w:rPr>
                <w:i/>
                <w:color w:val="5A615E"/>
                <w:w w:val="96"/>
                <w:sz w:val="21"/>
                <w:szCs w:val="21"/>
              </w:rPr>
              <w:t>.</w:t>
            </w:r>
            <w:r>
              <w:rPr>
                <w:i/>
                <w:color w:val="353B39"/>
                <w:w w:val="96"/>
                <w:sz w:val="21"/>
                <w:szCs w:val="21"/>
              </w:rPr>
              <w:t>.</w:t>
            </w:r>
            <w:r>
              <w:rPr>
                <w:i/>
                <w:color w:val="5A615E"/>
                <w:w w:val="109"/>
                <w:sz w:val="21"/>
                <w:szCs w:val="21"/>
              </w:rPr>
              <w:t>..</w:t>
            </w:r>
            <w:r>
              <w:rPr>
                <w:i/>
                <w:color w:val="5A615E"/>
                <w:w w:val="96"/>
                <w:sz w:val="21"/>
                <w:szCs w:val="21"/>
              </w:rPr>
              <w:t>.</w:t>
            </w:r>
            <w:r>
              <w:rPr>
                <w:i/>
                <w:color w:val="353B39"/>
                <w:w w:val="96"/>
                <w:sz w:val="21"/>
                <w:szCs w:val="21"/>
              </w:rPr>
              <w:t>.</w:t>
            </w:r>
            <w:r>
              <w:rPr>
                <w:i/>
                <w:color w:val="5A615E"/>
                <w:w w:val="109"/>
                <w:sz w:val="21"/>
                <w:szCs w:val="21"/>
              </w:rPr>
              <w:t>...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94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5A615E"/>
                <w:w w:val="108"/>
              </w:rPr>
              <w:t>3</w:t>
            </w:r>
            <w:r>
              <w:rPr>
                <w:color w:val="454D4B"/>
              </w:rPr>
              <w:t>9</w:t>
            </w:r>
          </w:p>
        </w:tc>
      </w:tr>
      <w:tr w:rsidR="00F50420">
        <w:trPr>
          <w:trHeight w:hRule="exact" w:val="295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line="260" w:lineRule="exact"/>
              <w:ind w:left="278"/>
              <w:rPr>
                <w:sz w:val="25"/>
                <w:szCs w:val="25"/>
              </w:rPr>
            </w:pPr>
            <w:r>
              <w:rPr>
                <w:color w:val="5A615E"/>
              </w:rPr>
              <w:t>7</w:t>
            </w:r>
            <w:r>
              <w:rPr>
                <w:color w:val="353B39"/>
              </w:rPr>
              <w:t>.</w:t>
            </w:r>
            <w:r>
              <w:rPr>
                <w:color w:val="5A615E"/>
              </w:rPr>
              <w:t xml:space="preserve">2    </w:t>
            </w:r>
            <w:r>
              <w:rPr>
                <w:color w:val="5A615E"/>
                <w:spacing w:val="3"/>
              </w:rPr>
              <w:t xml:space="preserve"> </w:t>
            </w:r>
            <w:r>
              <w:rPr>
                <w:i/>
                <w:color w:val="454D4B"/>
                <w:w w:val="111"/>
                <w:sz w:val="21"/>
                <w:szCs w:val="21"/>
              </w:rPr>
              <w:t>R</w:t>
            </w:r>
            <w:r>
              <w:rPr>
                <w:i/>
                <w:color w:val="5A615E"/>
                <w:w w:val="111"/>
                <w:sz w:val="21"/>
                <w:szCs w:val="21"/>
              </w:rPr>
              <w:t>e</w:t>
            </w:r>
            <w:r>
              <w:rPr>
                <w:i/>
                <w:color w:val="454D4B"/>
                <w:w w:val="111"/>
                <w:sz w:val="21"/>
                <w:szCs w:val="21"/>
              </w:rPr>
              <w:t>tu</w:t>
            </w:r>
            <w:r>
              <w:rPr>
                <w:i/>
                <w:color w:val="5A615E"/>
                <w:w w:val="111"/>
                <w:sz w:val="21"/>
                <w:szCs w:val="21"/>
              </w:rPr>
              <w:t>r</w:t>
            </w:r>
            <w:r>
              <w:rPr>
                <w:i/>
                <w:color w:val="454D4B"/>
                <w:w w:val="111"/>
                <w:sz w:val="21"/>
                <w:szCs w:val="21"/>
              </w:rPr>
              <w:t>n</w:t>
            </w:r>
            <w:r>
              <w:rPr>
                <w:i/>
                <w:color w:val="454D4B"/>
                <w:spacing w:val="-4"/>
                <w:w w:val="111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color w:val="5A615E"/>
                <w:w w:val="102"/>
                <w:sz w:val="21"/>
                <w:szCs w:val="21"/>
              </w:rPr>
              <w:t>o</w:t>
            </w:r>
            <w:r>
              <w:rPr>
                <w:i/>
                <w:color w:val="454D4B"/>
                <w:spacing w:val="7"/>
                <w:w w:val="173"/>
                <w:sz w:val="21"/>
                <w:szCs w:val="21"/>
              </w:rPr>
              <w:t>f</w:t>
            </w:r>
            <w:r>
              <w:rPr>
                <w:i/>
                <w:color w:val="5A615E"/>
                <w:w w:val="144"/>
                <w:sz w:val="21"/>
                <w:szCs w:val="21"/>
              </w:rPr>
              <w:t>I</w:t>
            </w:r>
            <w:r>
              <w:rPr>
                <w:i/>
                <w:color w:val="454D4B"/>
                <w:w w:val="96"/>
                <w:sz w:val="21"/>
                <w:szCs w:val="21"/>
              </w:rPr>
              <w:t>n</w:t>
            </w:r>
            <w:r>
              <w:rPr>
                <w:i/>
                <w:color w:val="454D4B"/>
                <w:w w:val="116"/>
                <w:sz w:val="21"/>
                <w:szCs w:val="21"/>
              </w:rPr>
              <w:t>v</w:t>
            </w:r>
            <w:r>
              <w:rPr>
                <w:i/>
                <w:color w:val="5A615E"/>
                <w:sz w:val="21"/>
                <w:szCs w:val="21"/>
              </w:rPr>
              <w:t>e</w:t>
            </w:r>
            <w:r>
              <w:rPr>
                <w:i/>
                <w:color w:val="5A615E"/>
                <w:w w:val="105"/>
                <w:sz w:val="21"/>
                <w:szCs w:val="21"/>
              </w:rPr>
              <w:t>s</w:t>
            </w:r>
            <w:r>
              <w:rPr>
                <w:i/>
                <w:color w:val="454D4B"/>
                <w:w w:val="116"/>
                <w:sz w:val="21"/>
                <w:szCs w:val="21"/>
              </w:rPr>
              <w:t>tm</w:t>
            </w:r>
            <w:r>
              <w:rPr>
                <w:i/>
                <w:color w:val="5A615E"/>
                <w:w w:val="108"/>
                <w:sz w:val="21"/>
                <w:szCs w:val="21"/>
              </w:rPr>
              <w:t>e</w:t>
            </w:r>
            <w:r>
              <w:rPr>
                <w:i/>
                <w:color w:val="454D4B"/>
                <w:w w:val="109"/>
                <w:sz w:val="21"/>
                <w:szCs w:val="21"/>
              </w:rPr>
              <w:t>n</w:t>
            </w:r>
            <w:r>
              <w:rPr>
                <w:i/>
                <w:color w:val="454D4B"/>
                <w:w w:val="136"/>
                <w:sz w:val="21"/>
                <w:szCs w:val="21"/>
              </w:rPr>
              <w:t>t</w:t>
            </w:r>
            <w:proofErr w:type="spellEnd"/>
            <w:r>
              <w:rPr>
                <w:i/>
                <w:color w:val="454D4B"/>
                <w:spacing w:val="-2"/>
                <w:sz w:val="21"/>
                <w:szCs w:val="21"/>
              </w:rPr>
              <w:t xml:space="preserve"> </w:t>
            </w:r>
            <w:r>
              <w:rPr>
                <w:color w:val="5A615E"/>
                <w:w w:val="98"/>
                <w:sz w:val="21"/>
                <w:szCs w:val="21"/>
              </w:rPr>
              <w:t>(</w:t>
            </w:r>
            <w:r>
              <w:rPr>
                <w:color w:val="454D4B"/>
                <w:w w:val="98"/>
                <w:sz w:val="21"/>
                <w:szCs w:val="21"/>
              </w:rPr>
              <w:t>ROI)</w:t>
            </w:r>
            <w:r>
              <w:rPr>
                <w:color w:val="454D4B"/>
                <w:w w:val="98"/>
                <w:sz w:val="21"/>
                <w:szCs w:val="21"/>
              </w:rPr>
              <w:t xml:space="preserve">                                      </w:t>
            </w:r>
            <w:r>
              <w:rPr>
                <w:color w:val="454D4B"/>
                <w:spacing w:val="49"/>
                <w:w w:val="98"/>
                <w:sz w:val="21"/>
                <w:szCs w:val="21"/>
              </w:rPr>
              <w:t xml:space="preserve"> </w:t>
            </w:r>
            <w:r>
              <w:rPr>
                <w:color w:val="5A615E"/>
                <w:w w:val="132"/>
                <w:sz w:val="25"/>
                <w:szCs w:val="25"/>
              </w:rPr>
              <w:t>T</w:t>
            </w:r>
            <w:r>
              <w:rPr>
                <w:color w:val="454D4B"/>
                <w:w w:val="80"/>
                <w:sz w:val="25"/>
                <w:szCs w:val="25"/>
              </w:rPr>
              <w:t>.</w:t>
            </w:r>
            <w:r>
              <w:rPr>
                <w:color w:val="353B39"/>
                <w:w w:val="92"/>
                <w:sz w:val="25"/>
                <w:szCs w:val="25"/>
              </w:rPr>
              <w:t>.</w:t>
            </w:r>
            <w:r>
              <w:rPr>
                <w:color w:val="5A615E"/>
                <w:w w:val="80"/>
                <w:sz w:val="25"/>
                <w:szCs w:val="25"/>
              </w:rPr>
              <w:t>.</w:t>
            </w:r>
            <w:r>
              <w:rPr>
                <w:color w:val="5A615E"/>
                <w:w w:val="92"/>
                <w:sz w:val="25"/>
                <w:szCs w:val="25"/>
              </w:rPr>
              <w:t>..</w:t>
            </w:r>
            <w:r>
              <w:rPr>
                <w:color w:val="5A615E"/>
                <w:w w:val="80"/>
                <w:sz w:val="25"/>
                <w:szCs w:val="25"/>
              </w:rPr>
              <w:t>.</w:t>
            </w:r>
            <w:r>
              <w:rPr>
                <w:color w:val="454D4B"/>
                <w:w w:val="92"/>
                <w:sz w:val="25"/>
                <w:szCs w:val="25"/>
              </w:rPr>
              <w:t>.</w:t>
            </w:r>
            <w:r>
              <w:rPr>
                <w:color w:val="5A615E"/>
                <w:w w:val="80"/>
                <w:sz w:val="25"/>
                <w:szCs w:val="25"/>
              </w:rPr>
              <w:t>.</w:t>
            </w:r>
            <w:r>
              <w:rPr>
                <w:color w:val="454D4B"/>
                <w:w w:val="92"/>
                <w:sz w:val="25"/>
                <w:szCs w:val="25"/>
              </w:rPr>
              <w:t>.</w:t>
            </w:r>
            <w:r>
              <w:rPr>
                <w:color w:val="353B39"/>
                <w:w w:val="80"/>
                <w:sz w:val="25"/>
                <w:szCs w:val="25"/>
              </w:rPr>
              <w:t>.</w:t>
            </w:r>
            <w:r>
              <w:rPr>
                <w:color w:val="5A615E"/>
                <w:w w:val="92"/>
                <w:sz w:val="25"/>
                <w:szCs w:val="25"/>
              </w:rPr>
              <w:t>.</w:t>
            </w:r>
            <w:r>
              <w:rPr>
                <w:color w:val="353B39"/>
                <w:w w:val="86"/>
                <w:sz w:val="25"/>
                <w:szCs w:val="25"/>
              </w:rPr>
              <w:t>..</w:t>
            </w:r>
            <w:r>
              <w:rPr>
                <w:color w:val="5A615E"/>
                <w:w w:val="92"/>
                <w:sz w:val="25"/>
                <w:szCs w:val="25"/>
              </w:rPr>
              <w:t>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2"/>
              <w:ind w:left="101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353B39"/>
                <w:w w:val="108"/>
              </w:rPr>
              <w:t>4</w:t>
            </w:r>
            <w:r>
              <w:rPr>
                <w:color w:val="353B39"/>
                <w:w w:val="93"/>
              </w:rPr>
              <w:t>2</w:t>
            </w:r>
          </w:p>
        </w:tc>
      </w:tr>
      <w:tr w:rsidR="00F50420">
        <w:trPr>
          <w:trHeight w:hRule="exact" w:val="269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796"/>
              <w:rPr>
                <w:sz w:val="21"/>
                <w:szCs w:val="21"/>
              </w:rPr>
            </w:pPr>
            <w:r>
              <w:rPr>
                <w:color w:val="5A615E"/>
              </w:rPr>
              <w:t>7</w:t>
            </w:r>
            <w:r>
              <w:rPr>
                <w:color w:val="454D4B"/>
                <w:w w:val="72"/>
              </w:rPr>
              <w:t>.</w:t>
            </w:r>
            <w:r>
              <w:rPr>
                <w:color w:val="5A615E"/>
                <w:w w:val="122"/>
              </w:rPr>
              <w:t>2</w:t>
            </w:r>
            <w:r>
              <w:rPr>
                <w:color w:val="5A615E"/>
              </w:rPr>
              <w:t>.</w:t>
            </w:r>
            <w:r>
              <w:rPr>
                <w:color w:val="454D4B"/>
                <w:w w:val="93"/>
              </w:rPr>
              <w:t>1</w:t>
            </w:r>
            <w:r>
              <w:rPr>
                <w:color w:val="454D4B"/>
              </w:rPr>
              <w:t xml:space="preserve">        </w:t>
            </w:r>
            <w:r>
              <w:rPr>
                <w:color w:val="454D4B"/>
                <w:spacing w:val="-18"/>
              </w:rPr>
              <w:t xml:space="preserve"> </w:t>
            </w:r>
            <w:proofErr w:type="spellStart"/>
            <w:r>
              <w:rPr>
                <w:color w:val="454D4B"/>
                <w:w w:val="106"/>
                <w:sz w:val="21"/>
                <w:szCs w:val="21"/>
              </w:rPr>
              <w:t>P</w:t>
            </w:r>
            <w:r>
              <w:rPr>
                <w:color w:val="5A615E"/>
                <w:w w:val="106"/>
                <w:sz w:val="21"/>
                <w:szCs w:val="21"/>
              </w:rPr>
              <w:t>e</w:t>
            </w:r>
            <w:r>
              <w:rPr>
                <w:color w:val="454D4B"/>
                <w:w w:val="106"/>
                <w:sz w:val="21"/>
                <w:szCs w:val="21"/>
              </w:rPr>
              <w:t>rtimb</w:t>
            </w:r>
            <w:r>
              <w:rPr>
                <w:color w:val="5A615E"/>
                <w:w w:val="106"/>
                <w:sz w:val="21"/>
                <w:szCs w:val="21"/>
              </w:rPr>
              <w:t>a</w:t>
            </w:r>
            <w:r>
              <w:rPr>
                <w:color w:val="454D4B"/>
                <w:w w:val="106"/>
                <w:sz w:val="21"/>
                <w:szCs w:val="21"/>
              </w:rPr>
              <w:t>ngan</w:t>
            </w:r>
            <w:proofErr w:type="spellEnd"/>
            <w:r>
              <w:rPr>
                <w:color w:val="454D4B"/>
                <w:spacing w:val="7"/>
                <w:w w:val="106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A615E"/>
                <w:w w:val="106"/>
                <w:sz w:val="21"/>
                <w:szCs w:val="21"/>
              </w:rPr>
              <w:t>Per</w:t>
            </w:r>
            <w:r>
              <w:rPr>
                <w:color w:val="454D4B"/>
                <w:w w:val="106"/>
                <w:sz w:val="21"/>
                <w:szCs w:val="21"/>
              </w:rPr>
              <w:t>hitun</w:t>
            </w:r>
            <w:r>
              <w:rPr>
                <w:color w:val="5A615E"/>
                <w:w w:val="106"/>
                <w:sz w:val="21"/>
                <w:szCs w:val="21"/>
              </w:rPr>
              <w:t>g</w:t>
            </w:r>
            <w:r>
              <w:rPr>
                <w:color w:val="454D4B"/>
                <w:w w:val="106"/>
                <w:sz w:val="21"/>
                <w:szCs w:val="21"/>
              </w:rPr>
              <w:t>an</w:t>
            </w:r>
            <w:proofErr w:type="spellEnd"/>
            <w:r>
              <w:rPr>
                <w:color w:val="454D4B"/>
                <w:spacing w:val="15"/>
                <w:w w:val="106"/>
                <w:sz w:val="21"/>
                <w:szCs w:val="21"/>
              </w:rPr>
              <w:t xml:space="preserve"> </w:t>
            </w:r>
            <w:r>
              <w:rPr>
                <w:color w:val="454D4B"/>
                <w:sz w:val="21"/>
                <w:szCs w:val="21"/>
              </w:rPr>
              <w:t>ROI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0"/>
              <w:ind w:left="101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353B39"/>
              </w:rPr>
              <w:t>4</w:t>
            </w:r>
            <w:r>
              <w:rPr>
                <w:color w:val="454D4B"/>
              </w:rPr>
              <w:t>3</w:t>
            </w:r>
          </w:p>
        </w:tc>
      </w:tr>
      <w:tr w:rsidR="00F50420">
        <w:trPr>
          <w:trHeight w:hRule="exact" w:val="273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96"/>
              <w:rPr>
                <w:sz w:val="21"/>
                <w:szCs w:val="21"/>
              </w:rPr>
            </w:pPr>
            <w:r>
              <w:rPr>
                <w:color w:val="5A615E"/>
              </w:rPr>
              <w:t>7</w:t>
            </w:r>
            <w:r>
              <w:rPr>
                <w:color w:val="454D4B"/>
                <w:w w:val="72"/>
              </w:rPr>
              <w:t>.</w:t>
            </w:r>
            <w:r>
              <w:rPr>
                <w:color w:val="5A615E"/>
                <w:w w:val="122"/>
              </w:rPr>
              <w:t>2</w:t>
            </w:r>
            <w:r>
              <w:rPr>
                <w:color w:val="353B39"/>
                <w:w w:val="86"/>
              </w:rPr>
              <w:t>.</w:t>
            </w:r>
            <w:r>
              <w:rPr>
                <w:color w:val="5A615E"/>
                <w:w w:val="122"/>
              </w:rPr>
              <w:t>2</w:t>
            </w:r>
            <w:r>
              <w:rPr>
                <w:color w:val="5A615E"/>
              </w:rPr>
              <w:t xml:space="preserve">       </w:t>
            </w:r>
            <w:r>
              <w:rPr>
                <w:color w:val="5A615E"/>
                <w:spacing w:val="10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Ru</w:t>
            </w:r>
            <w:r>
              <w:rPr>
                <w:color w:val="5A615E"/>
                <w:sz w:val="21"/>
                <w:szCs w:val="21"/>
              </w:rPr>
              <w:t>m</w:t>
            </w:r>
            <w:r>
              <w:rPr>
                <w:color w:val="454D4B"/>
                <w:sz w:val="21"/>
                <w:szCs w:val="21"/>
              </w:rPr>
              <w:t>u</w:t>
            </w:r>
            <w:r>
              <w:rPr>
                <w:color w:val="5A615E"/>
                <w:sz w:val="21"/>
                <w:szCs w:val="21"/>
              </w:rPr>
              <w:t>sa</w:t>
            </w:r>
            <w:r>
              <w:rPr>
                <w:color w:val="454D4B"/>
                <w:sz w:val="21"/>
                <w:szCs w:val="21"/>
              </w:rPr>
              <w:t>n</w:t>
            </w:r>
            <w:proofErr w:type="spellEnd"/>
            <w:r>
              <w:rPr>
                <w:color w:val="454D4B"/>
                <w:spacing w:val="52"/>
                <w:sz w:val="21"/>
                <w:szCs w:val="21"/>
              </w:rPr>
              <w:t xml:space="preserve"> </w:t>
            </w:r>
            <w:r>
              <w:rPr>
                <w:color w:val="454D4B"/>
                <w:sz w:val="21"/>
                <w:szCs w:val="21"/>
              </w:rPr>
              <w:t>ROI</w:t>
            </w:r>
            <w:r>
              <w:rPr>
                <w:color w:val="454D4B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92"/>
                <w:sz w:val="21"/>
                <w:szCs w:val="21"/>
              </w:rPr>
              <w:t>S</w:t>
            </w:r>
            <w:r>
              <w:rPr>
                <w:color w:val="454D4B"/>
                <w:w w:val="124"/>
                <w:sz w:val="21"/>
                <w:szCs w:val="21"/>
              </w:rPr>
              <w:t>t</w:t>
            </w:r>
            <w:r>
              <w:rPr>
                <w:color w:val="5A615E"/>
                <w:w w:val="108"/>
                <w:sz w:val="21"/>
                <w:szCs w:val="21"/>
              </w:rPr>
              <w:t>a</w:t>
            </w:r>
            <w:r>
              <w:rPr>
                <w:color w:val="454D4B"/>
                <w:w w:val="116"/>
                <w:sz w:val="21"/>
                <w:szCs w:val="21"/>
              </w:rPr>
              <w:t>n</w:t>
            </w:r>
            <w:r>
              <w:rPr>
                <w:color w:val="454D4B"/>
                <w:w w:val="109"/>
                <w:sz w:val="21"/>
                <w:szCs w:val="21"/>
              </w:rPr>
              <w:t>d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w w:val="133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4"/>
              <w:ind w:left="101"/>
            </w:pPr>
            <w:r>
              <w:rPr>
                <w:color w:val="454D4B"/>
                <w:w w:val="72"/>
              </w:rPr>
              <w:t>1</w:t>
            </w:r>
            <w:r>
              <w:rPr>
                <w:color w:val="454D4B"/>
              </w:rPr>
              <w:t>4</w:t>
            </w:r>
            <w:r>
              <w:rPr>
                <w:color w:val="353B39"/>
              </w:rPr>
              <w:t>6</w:t>
            </w:r>
          </w:p>
        </w:tc>
      </w:tr>
      <w:tr w:rsidR="00F50420">
        <w:trPr>
          <w:trHeight w:hRule="exact" w:val="273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96"/>
              <w:rPr>
                <w:sz w:val="21"/>
                <w:szCs w:val="21"/>
              </w:rPr>
            </w:pPr>
            <w:r>
              <w:rPr>
                <w:color w:val="5A615E"/>
              </w:rPr>
              <w:t>7</w:t>
            </w:r>
            <w:r>
              <w:rPr>
                <w:color w:val="5A615E"/>
                <w:w w:val="72"/>
              </w:rPr>
              <w:t>.</w:t>
            </w:r>
            <w:r>
              <w:rPr>
                <w:color w:val="5A615E"/>
                <w:w w:val="122"/>
              </w:rPr>
              <w:t>2</w:t>
            </w:r>
            <w:r>
              <w:rPr>
                <w:color w:val="454D4B"/>
                <w:w w:val="86"/>
              </w:rPr>
              <w:t>.</w:t>
            </w:r>
            <w:r>
              <w:rPr>
                <w:color w:val="5A615E"/>
                <w:w w:val="115"/>
              </w:rPr>
              <w:t>3</w:t>
            </w:r>
            <w:r>
              <w:rPr>
                <w:color w:val="5A615E"/>
              </w:rPr>
              <w:t xml:space="preserve">       </w:t>
            </w:r>
            <w:r>
              <w:rPr>
                <w:color w:val="5A615E"/>
                <w:spacing w:val="18"/>
              </w:rPr>
              <w:t xml:space="preserve"> </w:t>
            </w:r>
            <w:proofErr w:type="spellStart"/>
            <w:r>
              <w:rPr>
                <w:color w:val="5A615E"/>
                <w:w w:val="82"/>
                <w:sz w:val="21"/>
                <w:szCs w:val="21"/>
              </w:rPr>
              <w:t>C</w:t>
            </w:r>
            <w:r>
              <w:rPr>
                <w:color w:val="5A615E"/>
                <w:w w:val="109"/>
                <w:sz w:val="21"/>
                <w:szCs w:val="21"/>
              </w:rPr>
              <w:t>o</w:t>
            </w:r>
            <w:r>
              <w:rPr>
                <w:color w:val="454D4B"/>
                <w:w w:val="109"/>
                <w:sz w:val="21"/>
                <w:szCs w:val="21"/>
              </w:rPr>
              <w:t>n</w:t>
            </w:r>
            <w:r>
              <w:rPr>
                <w:color w:val="454D4B"/>
                <w:w w:val="124"/>
                <w:sz w:val="21"/>
                <w:szCs w:val="21"/>
              </w:rPr>
              <w:t>t</w:t>
            </w:r>
            <w:r>
              <w:rPr>
                <w:color w:val="5A615E"/>
                <w:w w:val="96"/>
                <w:sz w:val="21"/>
                <w:szCs w:val="21"/>
              </w:rPr>
              <w:t>o</w:t>
            </w:r>
            <w:r>
              <w:rPr>
                <w:color w:val="454D4B"/>
                <w:w w:val="116"/>
                <w:sz w:val="21"/>
                <w:szCs w:val="21"/>
              </w:rPr>
              <w:t>h</w:t>
            </w:r>
            <w:proofErr w:type="spellEnd"/>
            <w:r>
              <w:rPr>
                <w:color w:val="454D4B"/>
                <w:spacing w:val="-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107"/>
                <w:sz w:val="21"/>
                <w:szCs w:val="21"/>
              </w:rPr>
              <w:t>P</w:t>
            </w:r>
            <w:r>
              <w:rPr>
                <w:color w:val="5A615E"/>
                <w:w w:val="107"/>
                <w:sz w:val="21"/>
                <w:szCs w:val="21"/>
              </w:rPr>
              <w:t>e</w:t>
            </w:r>
            <w:r>
              <w:rPr>
                <w:color w:val="454D4B"/>
                <w:w w:val="107"/>
                <w:sz w:val="21"/>
                <w:szCs w:val="21"/>
              </w:rPr>
              <w:t>rhitun</w:t>
            </w:r>
            <w:r>
              <w:rPr>
                <w:color w:val="5A615E"/>
                <w:w w:val="107"/>
                <w:sz w:val="21"/>
                <w:szCs w:val="21"/>
              </w:rPr>
              <w:t>g</w:t>
            </w:r>
            <w:r>
              <w:rPr>
                <w:color w:val="454D4B"/>
                <w:w w:val="107"/>
                <w:sz w:val="21"/>
                <w:szCs w:val="21"/>
              </w:rPr>
              <w:t>an</w:t>
            </w:r>
            <w:proofErr w:type="spellEnd"/>
            <w:r>
              <w:rPr>
                <w:color w:val="454D4B"/>
                <w:spacing w:val="7"/>
                <w:w w:val="107"/>
                <w:sz w:val="21"/>
                <w:szCs w:val="21"/>
              </w:rPr>
              <w:t xml:space="preserve"> </w:t>
            </w:r>
            <w:r>
              <w:rPr>
                <w:color w:val="454D4B"/>
                <w:sz w:val="21"/>
                <w:szCs w:val="21"/>
              </w:rPr>
              <w:t xml:space="preserve">ROI                                           </w:t>
            </w:r>
            <w:r>
              <w:rPr>
                <w:color w:val="454D4B"/>
                <w:spacing w:val="50"/>
                <w:sz w:val="21"/>
                <w:szCs w:val="21"/>
              </w:rPr>
              <w:t xml:space="preserve"> </w:t>
            </w:r>
            <w:r>
              <w:rPr>
                <w:color w:val="5A615E"/>
                <w:w w:val="54"/>
                <w:sz w:val="21"/>
                <w:szCs w:val="21"/>
              </w:rPr>
              <w:t>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</w:tr>
      <w:tr w:rsidR="00F50420">
        <w:trPr>
          <w:trHeight w:hRule="exact" w:val="273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96"/>
              <w:rPr>
                <w:sz w:val="21"/>
                <w:szCs w:val="21"/>
              </w:rPr>
            </w:pPr>
            <w:r>
              <w:rPr>
                <w:color w:val="5A615E"/>
              </w:rPr>
              <w:t>7.2</w:t>
            </w:r>
            <w:r>
              <w:rPr>
                <w:color w:val="454D4B"/>
              </w:rPr>
              <w:t xml:space="preserve">-4       </w:t>
            </w:r>
            <w:r>
              <w:rPr>
                <w:color w:val="454D4B"/>
                <w:spacing w:val="16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Rumu</w:t>
            </w:r>
            <w:r>
              <w:rPr>
                <w:color w:val="5A615E"/>
                <w:sz w:val="21"/>
                <w:szCs w:val="21"/>
              </w:rPr>
              <w:t>s</w:t>
            </w:r>
            <w:proofErr w:type="spellEnd"/>
            <w:r>
              <w:rPr>
                <w:color w:val="5A615E"/>
                <w:spacing w:val="2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Alt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454D4B"/>
                <w:sz w:val="21"/>
                <w:szCs w:val="21"/>
              </w:rPr>
              <w:t>rn</w:t>
            </w:r>
            <w:r>
              <w:rPr>
                <w:color w:val="5A615E"/>
                <w:sz w:val="21"/>
                <w:szCs w:val="21"/>
              </w:rPr>
              <w:t>a</w:t>
            </w:r>
            <w:r>
              <w:rPr>
                <w:color w:val="454D4B"/>
                <w:sz w:val="21"/>
                <w:szCs w:val="21"/>
              </w:rPr>
              <w:t>tif</w:t>
            </w:r>
            <w:proofErr w:type="spellEnd"/>
            <w:r>
              <w:rPr>
                <w:color w:val="454D4B"/>
                <w:spacing w:val="4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5A615E"/>
                <w:w w:val="107"/>
                <w:sz w:val="21"/>
                <w:szCs w:val="21"/>
              </w:rPr>
              <w:t>Pe</w:t>
            </w:r>
            <w:r>
              <w:rPr>
                <w:color w:val="454D4B"/>
                <w:w w:val="107"/>
                <w:sz w:val="21"/>
                <w:szCs w:val="21"/>
              </w:rPr>
              <w:t>rhitun</w:t>
            </w:r>
            <w:r>
              <w:rPr>
                <w:color w:val="5A615E"/>
                <w:w w:val="107"/>
                <w:sz w:val="21"/>
                <w:szCs w:val="21"/>
              </w:rPr>
              <w:t>g</w:t>
            </w:r>
            <w:r>
              <w:rPr>
                <w:color w:val="454D4B"/>
                <w:w w:val="107"/>
                <w:sz w:val="21"/>
                <w:szCs w:val="21"/>
              </w:rPr>
              <w:t>an</w:t>
            </w:r>
            <w:proofErr w:type="spellEnd"/>
            <w:r>
              <w:rPr>
                <w:color w:val="454D4B"/>
                <w:spacing w:val="6"/>
                <w:w w:val="107"/>
                <w:sz w:val="21"/>
                <w:szCs w:val="21"/>
              </w:rPr>
              <w:t xml:space="preserve"> </w:t>
            </w:r>
            <w:r>
              <w:rPr>
                <w:color w:val="454D4B"/>
                <w:sz w:val="21"/>
                <w:szCs w:val="21"/>
              </w:rPr>
              <w:t xml:space="preserve">ROI                          </w:t>
            </w:r>
            <w:r>
              <w:rPr>
                <w:color w:val="454D4B"/>
                <w:spacing w:val="49"/>
                <w:sz w:val="21"/>
                <w:szCs w:val="21"/>
              </w:rPr>
              <w:t xml:space="preserve"> </w:t>
            </w:r>
            <w:r>
              <w:rPr>
                <w:color w:val="5A615E"/>
                <w:w w:val="54"/>
                <w:sz w:val="21"/>
                <w:szCs w:val="21"/>
              </w:rPr>
              <w:t>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</w:tr>
      <w:tr w:rsidR="00F50420">
        <w:trPr>
          <w:trHeight w:hRule="exact" w:val="343"/>
        </w:trPr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5"/>
              <w:ind w:left="796"/>
              <w:rPr>
                <w:sz w:val="21"/>
                <w:szCs w:val="21"/>
              </w:rPr>
            </w:pPr>
            <w:r>
              <w:rPr>
                <w:color w:val="5A615E"/>
              </w:rPr>
              <w:t>7.2.</w:t>
            </w:r>
            <w:r>
              <w:rPr>
                <w:color w:val="454D4B"/>
              </w:rPr>
              <w:t xml:space="preserve">5       </w:t>
            </w:r>
            <w:r>
              <w:rPr>
                <w:color w:val="454D4B"/>
                <w:spacing w:val="34"/>
              </w:rPr>
              <w:t xml:space="preserve"> </w:t>
            </w:r>
            <w:proofErr w:type="spellStart"/>
            <w:r>
              <w:rPr>
                <w:color w:val="5A615E"/>
                <w:sz w:val="21"/>
                <w:szCs w:val="21"/>
              </w:rPr>
              <w:t>Has</w:t>
            </w:r>
            <w:r>
              <w:rPr>
                <w:color w:val="454D4B"/>
                <w:sz w:val="21"/>
                <w:szCs w:val="21"/>
              </w:rPr>
              <w:t>il</w:t>
            </w:r>
            <w:proofErr w:type="spellEnd"/>
            <w:r>
              <w:rPr>
                <w:color w:val="454D4B"/>
                <w:spacing w:val="2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94"/>
                <w:sz w:val="21"/>
                <w:szCs w:val="21"/>
              </w:rPr>
              <w:t>Ri</w:t>
            </w:r>
            <w:r>
              <w:rPr>
                <w:color w:val="454D4B"/>
                <w:w w:val="105"/>
                <w:sz w:val="21"/>
                <w:szCs w:val="21"/>
              </w:rPr>
              <w:t>s</w:t>
            </w:r>
            <w:r>
              <w:rPr>
                <w:color w:val="5A615E"/>
                <w:sz w:val="21"/>
                <w:szCs w:val="21"/>
              </w:rPr>
              <w:t>e</w:t>
            </w:r>
            <w:r>
              <w:rPr>
                <w:color w:val="454D4B"/>
                <w:w w:val="136"/>
                <w:sz w:val="21"/>
                <w:szCs w:val="21"/>
              </w:rPr>
              <w:t>t</w:t>
            </w:r>
            <w:proofErr w:type="spellEnd"/>
            <w:r>
              <w:rPr>
                <w:color w:val="454D4B"/>
                <w:spacing w:val="-1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sz w:val="21"/>
                <w:szCs w:val="21"/>
              </w:rPr>
              <w:t>at</w:t>
            </w:r>
            <w:r>
              <w:rPr>
                <w:color w:val="5A615E"/>
                <w:sz w:val="21"/>
                <w:szCs w:val="21"/>
              </w:rPr>
              <w:t>as</w:t>
            </w:r>
            <w:proofErr w:type="spellEnd"/>
            <w:r>
              <w:rPr>
                <w:color w:val="5A615E"/>
                <w:spacing w:val="3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54D4B"/>
                <w:w w:val="107"/>
                <w:sz w:val="21"/>
                <w:szCs w:val="21"/>
              </w:rPr>
              <w:t>P</w:t>
            </w:r>
            <w:r>
              <w:rPr>
                <w:color w:val="5A615E"/>
                <w:w w:val="107"/>
                <w:sz w:val="21"/>
                <w:szCs w:val="21"/>
              </w:rPr>
              <w:t>e</w:t>
            </w:r>
            <w:r>
              <w:rPr>
                <w:color w:val="454D4B"/>
                <w:w w:val="107"/>
                <w:sz w:val="21"/>
                <w:szCs w:val="21"/>
              </w:rPr>
              <w:t>r</w:t>
            </w:r>
            <w:r>
              <w:rPr>
                <w:color w:val="353B39"/>
                <w:w w:val="107"/>
                <w:sz w:val="21"/>
                <w:szCs w:val="21"/>
              </w:rPr>
              <w:t>h</w:t>
            </w:r>
            <w:r>
              <w:rPr>
                <w:color w:val="454D4B"/>
                <w:w w:val="107"/>
                <w:sz w:val="21"/>
                <w:szCs w:val="21"/>
              </w:rPr>
              <w:t>i</w:t>
            </w:r>
            <w:r>
              <w:rPr>
                <w:color w:val="5A615E"/>
                <w:w w:val="107"/>
                <w:sz w:val="21"/>
                <w:szCs w:val="21"/>
              </w:rPr>
              <w:t>t</w:t>
            </w:r>
            <w:r>
              <w:rPr>
                <w:color w:val="454D4B"/>
                <w:w w:val="107"/>
                <w:sz w:val="21"/>
                <w:szCs w:val="21"/>
              </w:rPr>
              <w:t>un</w:t>
            </w:r>
            <w:r>
              <w:rPr>
                <w:color w:val="5A615E"/>
                <w:w w:val="107"/>
                <w:sz w:val="21"/>
                <w:szCs w:val="21"/>
              </w:rPr>
              <w:t>g</w:t>
            </w:r>
            <w:r>
              <w:rPr>
                <w:color w:val="454D4B"/>
                <w:w w:val="107"/>
                <w:sz w:val="21"/>
                <w:szCs w:val="21"/>
              </w:rPr>
              <w:t>an</w:t>
            </w:r>
            <w:proofErr w:type="spellEnd"/>
            <w:r>
              <w:rPr>
                <w:color w:val="454D4B"/>
                <w:spacing w:val="6"/>
                <w:w w:val="107"/>
                <w:sz w:val="21"/>
                <w:szCs w:val="21"/>
              </w:rPr>
              <w:t xml:space="preserve"> </w:t>
            </w:r>
            <w:r>
              <w:rPr>
                <w:color w:val="454D4B"/>
                <w:sz w:val="21"/>
                <w:szCs w:val="21"/>
              </w:rPr>
              <w:t xml:space="preserve">ROI                             </w:t>
            </w:r>
            <w:r>
              <w:rPr>
                <w:color w:val="454D4B"/>
                <w:spacing w:val="50"/>
                <w:sz w:val="21"/>
                <w:szCs w:val="21"/>
              </w:rPr>
              <w:t xml:space="preserve"> </w:t>
            </w:r>
            <w:r>
              <w:rPr>
                <w:color w:val="5A615E"/>
                <w:w w:val="68"/>
                <w:sz w:val="21"/>
                <w:szCs w:val="21"/>
              </w:rPr>
              <w:t>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</w:tr>
    </w:tbl>
    <w:p w:rsidR="00F50420" w:rsidRDefault="00F50420">
      <w:pPr>
        <w:spacing w:before="2" w:line="160" w:lineRule="exact"/>
        <w:rPr>
          <w:sz w:val="17"/>
          <w:szCs w:val="17"/>
        </w:rPr>
      </w:pPr>
    </w:p>
    <w:p w:rsidR="00F50420" w:rsidRDefault="00020352">
      <w:pPr>
        <w:spacing w:before="37"/>
        <w:ind w:left="1767" w:right="568"/>
        <w:jc w:val="center"/>
        <w:rPr>
          <w:sz w:val="21"/>
          <w:szCs w:val="21"/>
        </w:rPr>
      </w:pPr>
      <w:r>
        <w:rPr>
          <w:b/>
          <w:color w:val="454D4B"/>
          <w:sz w:val="21"/>
          <w:szCs w:val="21"/>
        </w:rPr>
        <w:t>8.</w:t>
      </w:r>
      <w:r>
        <w:rPr>
          <w:b/>
          <w:color w:val="454D4B"/>
          <w:spacing w:val="34"/>
          <w:sz w:val="21"/>
          <w:szCs w:val="21"/>
        </w:rPr>
        <w:t xml:space="preserve"> </w:t>
      </w:r>
      <w:proofErr w:type="spellStart"/>
      <w:r>
        <w:rPr>
          <w:b/>
          <w:color w:val="454D4B"/>
          <w:w w:val="101"/>
          <w:sz w:val="21"/>
          <w:szCs w:val="21"/>
        </w:rPr>
        <w:t>M</w:t>
      </w:r>
      <w:r>
        <w:rPr>
          <w:b/>
          <w:color w:val="454D4B"/>
          <w:w w:val="125"/>
          <w:sz w:val="21"/>
          <w:szCs w:val="21"/>
        </w:rPr>
        <w:t>anf</w:t>
      </w:r>
      <w:r>
        <w:rPr>
          <w:b/>
          <w:color w:val="454D4B"/>
          <w:w w:val="89"/>
          <w:sz w:val="21"/>
          <w:szCs w:val="21"/>
        </w:rPr>
        <w:t>a</w:t>
      </w:r>
      <w:r>
        <w:rPr>
          <w:b/>
          <w:color w:val="454D4B"/>
          <w:w w:val="116"/>
          <w:sz w:val="21"/>
          <w:szCs w:val="21"/>
        </w:rPr>
        <w:t>a</w:t>
      </w:r>
      <w:r>
        <w:rPr>
          <w:b/>
          <w:color w:val="454D4B"/>
          <w:w w:val="123"/>
          <w:sz w:val="21"/>
          <w:szCs w:val="21"/>
        </w:rPr>
        <w:t>t</w:t>
      </w:r>
      <w:proofErr w:type="spellEnd"/>
      <w:r>
        <w:rPr>
          <w:b/>
          <w:color w:val="454D4B"/>
          <w:spacing w:val="-2"/>
          <w:sz w:val="21"/>
          <w:szCs w:val="21"/>
        </w:rPr>
        <w:t xml:space="preserve"> </w:t>
      </w:r>
      <w:proofErr w:type="spellStart"/>
      <w:r>
        <w:rPr>
          <w:b/>
          <w:color w:val="454D4B"/>
          <w:w w:val="97"/>
          <w:sz w:val="21"/>
          <w:szCs w:val="21"/>
        </w:rPr>
        <w:t>I</w:t>
      </w:r>
      <w:r>
        <w:rPr>
          <w:b/>
          <w:color w:val="454D4B"/>
          <w:w w:val="119"/>
          <w:sz w:val="21"/>
          <w:szCs w:val="21"/>
        </w:rPr>
        <w:t>m</w:t>
      </w:r>
      <w:r>
        <w:rPr>
          <w:b/>
          <w:color w:val="454D4B"/>
          <w:w w:val="111"/>
          <w:sz w:val="21"/>
          <w:szCs w:val="21"/>
        </w:rPr>
        <w:t>p</w:t>
      </w:r>
      <w:r>
        <w:rPr>
          <w:b/>
          <w:color w:val="454D4B"/>
          <w:w w:val="124"/>
          <w:sz w:val="21"/>
          <w:szCs w:val="21"/>
        </w:rPr>
        <w:t>le</w:t>
      </w:r>
      <w:r>
        <w:rPr>
          <w:b/>
          <w:color w:val="454D4B"/>
          <w:w w:val="115"/>
          <w:sz w:val="21"/>
          <w:szCs w:val="21"/>
        </w:rPr>
        <w:t>m</w:t>
      </w:r>
      <w:r>
        <w:rPr>
          <w:b/>
          <w:color w:val="454D4B"/>
          <w:w w:val="124"/>
          <w:sz w:val="21"/>
          <w:szCs w:val="21"/>
        </w:rPr>
        <w:t>e</w:t>
      </w:r>
      <w:r>
        <w:rPr>
          <w:b/>
          <w:color w:val="454D4B"/>
          <w:w w:val="123"/>
          <w:sz w:val="21"/>
          <w:szCs w:val="21"/>
        </w:rPr>
        <w:t>nt</w:t>
      </w:r>
      <w:r>
        <w:rPr>
          <w:b/>
          <w:color w:val="454D4B"/>
          <w:w w:val="109"/>
          <w:sz w:val="21"/>
          <w:szCs w:val="21"/>
        </w:rPr>
        <w:t>a</w:t>
      </w:r>
      <w:r>
        <w:rPr>
          <w:b/>
          <w:color w:val="454D4B"/>
          <w:w w:val="123"/>
          <w:sz w:val="21"/>
          <w:szCs w:val="21"/>
        </w:rPr>
        <w:t>s</w:t>
      </w:r>
      <w:r>
        <w:rPr>
          <w:b/>
          <w:color w:val="454D4B"/>
          <w:w w:val="124"/>
          <w:sz w:val="21"/>
          <w:szCs w:val="21"/>
        </w:rPr>
        <w:t>i</w:t>
      </w:r>
      <w:proofErr w:type="spellEnd"/>
      <w:r>
        <w:rPr>
          <w:b/>
          <w:color w:val="454D4B"/>
          <w:sz w:val="21"/>
          <w:szCs w:val="21"/>
        </w:rPr>
        <w:t xml:space="preserve">                                                                   </w:t>
      </w:r>
      <w:proofErr w:type="gramStart"/>
      <w:r>
        <w:rPr>
          <w:b/>
          <w:color w:val="454D4B"/>
          <w:sz w:val="21"/>
          <w:szCs w:val="21"/>
        </w:rPr>
        <w:t xml:space="preserve"> </w:t>
      </w:r>
      <w:r>
        <w:rPr>
          <w:b/>
          <w:color w:val="454D4B"/>
          <w:spacing w:val="21"/>
          <w:sz w:val="21"/>
          <w:szCs w:val="21"/>
        </w:rPr>
        <w:t xml:space="preserve"> </w:t>
      </w:r>
      <w:r>
        <w:rPr>
          <w:b/>
          <w:color w:val="ACAFAF"/>
          <w:w w:val="41"/>
          <w:sz w:val="21"/>
          <w:szCs w:val="21"/>
        </w:rPr>
        <w:t>.</w:t>
      </w:r>
      <w:proofErr w:type="gramEnd"/>
    </w:p>
    <w:p w:rsidR="00F50420" w:rsidRDefault="00020352">
      <w:pPr>
        <w:spacing w:before="32"/>
        <w:ind w:left="2041"/>
        <w:rPr>
          <w:sz w:val="21"/>
          <w:szCs w:val="21"/>
        </w:rPr>
      </w:pPr>
      <w:r>
        <w:rPr>
          <w:color w:val="5A615E"/>
        </w:rPr>
        <w:t>8.</w:t>
      </w:r>
      <w:r>
        <w:rPr>
          <w:color w:val="454D4B"/>
        </w:rPr>
        <w:t xml:space="preserve">1   </w:t>
      </w:r>
      <w:r>
        <w:rPr>
          <w:color w:val="454D4B"/>
          <w:spacing w:val="46"/>
        </w:rPr>
        <w:t xml:space="preserve"> </w:t>
      </w:r>
      <w:proofErr w:type="gramStart"/>
      <w:r>
        <w:rPr>
          <w:i/>
          <w:color w:val="454D4B"/>
          <w:w w:val="104"/>
          <w:sz w:val="21"/>
          <w:szCs w:val="21"/>
        </w:rPr>
        <w:t>D</w:t>
      </w:r>
      <w:r>
        <w:rPr>
          <w:i/>
          <w:color w:val="5A615E"/>
          <w:w w:val="109"/>
          <w:sz w:val="21"/>
          <w:szCs w:val="21"/>
        </w:rPr>
        <w:t>a</w:t>
      </w:r>
      <w:r>
        <w:rPr>
          <w:i/>
          <w:color w:val="454D4B"/>
          <w:w w:val="136"/>
          <w:sz w:val="21"/>
          <w:szCs w:val="21"/>
        </w:rPr>
        <w:t>t</w:t>
      </w:r>
      <w:r>
        <w:rPr>
          <w:i/>
          <w:color w:val="5A615E"/>
          <w:w w:val="96"/>
          <w:sz w:val="21"/>
          <w:szCs w:val="21"/>
        </w:rPr>
        <w:t>a</w:t>
      </w:r>
      <w:r>
        <w:rPr>
          <w:i/>
          <w:color w:val="5A615E"/>
          <w:sz w:val="21"/>
          <w:szCs w:val="21"/>
        </w:rPr>
        <w:t xml:space="preserve"> </w:t>
      </w:r>
      <w:r>
        <w:rPr>
          <w:i/>
          <w:color w:val="5A615E"/>
          <w:spacing w:val="-26"/>
          <w:sz w:val="21"/>
          <w:szCs w:val="21"/>
        </w:rPr>
        <w:t xml:space="preserve"> </w:t>
      </w:r>
      <w:r>
        <w:rPr>
          <w:color w:val="5A615E"/>
          <w:w w:val="101"/>
          <w:sz w:val="21"/>
          <w:szCs w:val="21"/>
        </w:rPr>
        <w:t>W</w:t>
      </w:r>
      <w:r>
        <w:rPr>
          <w:color w:val="454D4B"/>
          <w:w w:val="93"/>
          <w:sz w:val="21"/>
          <w:szCs w:val="21"/>
        </w:rPr>
        <w:t>a</w:t>
      </w:r>
      <w:r>
        <w:rPr>
          <w:color w:val="454D4B"/>
          <w:w w:val="144"/>
          <w:sz w:val="21"/>
          <w:szCs w:val="21"/>
        </w:rPr>
        <w:t>r</w:t>
      </w:r>
      <w:r>
        <w:rPr>
          <w:color w:val="5A615E"/>
          <w:w w:val="93"/>
          <w:sz w:val="21"/>
          <w:szCs w:val="21"/>
        </w:rPr>
        <w:t>e</w:t>
      </w:r>
      <w:r>
        <w:rPr>
          <w:color w:val="454D4B"/>
          <w:w w:val="102"/>
          <w:sz w:val="21"/>
          <w:szCs w:val="21"/>
        </w:rPr>
        <w:t>h</w:t>
      </w:r>
      <w:r>
        <w:rPr>
          <w:color w:val="5A615E"/>
          <w:w w:val="102"/>
          <w:sz w:val="21"/>
          <w:szCs w:val="21"/>
        </w:rPr>
        <w:t>o</w:t>
      </w:r>
      <w:r>
        <w:rPr>
          <w:color w:val="454D4B"/>
          <w:w w:val="109"/>
          <w:sz w:val="21"/>
          <w:szCs w:val="21"/>
        </w:rPr>
        <w:t>u</w:t>
      </w:r>
      <w:r>
        <w:rPr>
          <w:color w:val="5A615E"/>
          <w:w w:val="105"/>
          <w:sz w:val="21"/>
          <w:szCs w:val="21"/>
        </w:rPr>
        <w:t>s</w:t>
      </w:r>
      <w:r>
        <w:rPr>
          <w:color w:val="5A615E"/>
          <w:w w:val="108"/>
          <w:sz w:val="21"/>
          <w:szCs w:val="21"/>
        </w:rPr>
        <w:t>e</w:t>
      </w:r>
      <w:proofErr w:type="gramEnd"/>
      <w:r>
        <w:rPr>
          <w:color w:val="5A615E"/>
          <w:sz w:val="21"/>
          <w:szCs w:val="21"/>
        </w:rPr>
        <w:t xml:space="preserve">                                                                          </w:t>
      </w:r>
      <w:r>
        <w:rPr>
          <w:color w:val="5A615E"/>
          <w:spacing w:val="1"/>
          <w:sz w:val="21"/>
          <w:szCs w:val="21"/>
        </w:rPr>
        <w:t xml:space="preserve"> </w:t>
      </w:r>
      <w:r>
        <w:rPr>
          <w:color w:val="5A615E"/>
          <w:w w:val="68"/>
          <w:sz w:val="21"/>
          <w:szCs w:val="21"/>
        </w:rPr>
        <w:t>.</w:t>
      </w:r>
    </w:p>
    <w:p w:rsidR="00F50420" w:rsidRDefault="00020352">
      <w:pPr>
        <w:spacing w:before="32"/>
        <w:ind w:left="2041"/>
        <w:rPr>
          <w:sz w:val="21"/>
          <w:szCs w:val="21"/>
        </w:rPr>
      </w:pPr>
      <w:r>
        <w:rPr>
          <w:color w:val="5A615E"/>
        </w:rPr>
        <w:t xml:space="preserve">8.2   </w:t>
      </w:r>
      <w:r>
        <w:rPr>
          <w:color w:val="5A615E"/>
          <w:spacing w:val="46"/>
        </w:rPr>
        <w:t xml:space="preserve"> </w:t>
      </w:r>
      <w:proofErr w:type="spellStart"/>
      <w:r>
        <w:rPr>
          <w:i/>
          <w:color w:val="454D4B"/>
          <w:w w:val="112"/>
          <w:sz w:val="21"/>
          <w:szCs w:val="21"/>
        </w:rPr>
        <w:t>Datama</w:t>
      </w:r>
      <w:r>
        <w:rPr>
          <w:i/>
          <w:color w:val="353B39"/>
          <w:w w:val="112"/>
          <w:sz w:val="21"/>
          <w:szCs w:val="21"/>
        </w:rPr>
        <w:t>r</w:t>
      </w:r>
      <w:r>
        <w:rPr>
          <w:i/>
          <w:color w:val="454D4B"/>
          <w:w w:val="112"/>
          <w:sz w:val="21"/>
          <w:szCs w:val="21"/>
        </w:rPr>
        <w:t>t</w:t>
      </w:r>
      <w:proofErr w:type="spellEnd"/>
      <w:r>
        <w:rPr>
          <w:i/>
          <w:color w:val="454D4B"/>
          <w:w w:val="112"/>
          <w:sz w:val="21"/>
          <w:szCs w:val="21"/>
        </w:rPr>
        <w:t xml:space="preserve">                                                                           </w:t>
      </w:r>
      <w:proofErr w:type="gramStart"/>
      <w:r>
        <w:rPr>
          <w:i/>
          <w:color w:val="454D4B"/>
          <w:w w:val="112"/>
          <w:sz w:val="21"/>
          <w:szCs w:val="21"/>
        </w:rPr>
        <w:t xml:space="preserve"> </w:t>
      </w:r>
      <w:r>
        <w:rPr>
          <w:i/>
          <w:color w:val="454D4B"/>
          <w:spacing w:val="20"/>
          <w:w w:val="112"/>
          <w:sz w:val="21"/>
          <w:szCs w:val="21"/>
        </w:rPr>
        <w:t xml:space="preserve"> </w:t>
      </w:r>
      <w:r>
        <w:rPr>
          <w:i/>
          <w:color w:val="5A615E"/>
          <w:w w:val="68"/>
          <w:sz w:val="21"/>
          <w:szCs w:val="21"/>
        </w:rPr>
        <w:t>.</w:t>
      </w:r>
      <w:proofErr w:type="gramEnd"/>
    </w:p>
    <w:p w:rsidR="00F50420" w:rsidRDefault="00020352">
      <w:pPr>
        <w:spacing w:before="32"/>
        <w:ind w:left="2041"/>
      </w:pPr>
      <w:r>
        <w:rPr>
          <w:color w:val="5A615E"/>
        </w:rPr>
        <w:t>8.</w:t>
      </w:r>
      <w:r>
        <w:rPr>
          <w:color w:val="454D4B"/>
        </w:rPr>
        <w:t xml:space="preserve">3    </w:t>
      </w:r>
      <w:r>
        <w:rPr>
          <w:color w:val="454D4B"/>
          <w:spacing w:val="11"/>
        </w:rPr>
        <w:t xml:space="preserve"> </w:t>
      </w:r>
      <w:r>
        <w:rPr>
          <w:i/>
          <w:color w:val="454D4B"/>
          <w:sz w:val="21"/>
          <w:szCs w:val="21"/>
        </w:rPr>
        <w:t>On-Lin</w:t>
      </w:r>
      <w:r>
        <w:rPr>
          <w:i/>
          <w:color w:val="5A615E"/>
          <w:sz w:val="21"/>
          <w:szCs w:val="21"/>
        </w:rPr>
        <w:t>e</w:t>
      </w:r>
      <w:r>
        <w:rPr>
          <w:i/>
          <w:color w:val="5A615E"/>
          <w:spacing w:val="8"/>
          <w:sz w:val="21"/>
          <w:szCs w:val="21"/>
        </w:rPr>
        <w:t xml:space="preserve"> </w:t>
      </w:r>
      <w:r>
        <w:rPr>
          <w:i/>
          <w:color w:val="5A615E"/>
          <w:w w:val="112"/>
          <w:sz w:val="21"/>
          <w:szCs w:val="21"/>
        </w:rPr>
        <w:t>A</w:t>
      </w:r>
      <w:r>
        <w:rPr>
          <w:i/>
          <w:color w:val="454D4B"/>
          <w:w w:val="116"/>
          <w:sz w:val="21"/>
          <w:szCs w:val="21"/>
        </w:rPr>
        <w:t>n</w:t>
      </w:r>
      <w:r>
        <w:rPr>
          <w:i/>
          <w:color w:val="454D4B"/>
          <w:w w:val="109"/>
          <w:sz w:val="21"/>
          <w:szCs w:val="21"/>
        </w:rPr>
        <w:t>a</w:t>
      </w:r>
      <w:r>
        <w:rPr>
          <w:i/>
          <w:color w:val="454D4B"/>
          <w:w w:val="161"/>
          <w:sz w:val="21"/>
          <w:szCs w:val="21"/>
        </w:rPr>
        <w:t>l</w:t>
      </w:r>
      <w:r>
        <w:rPr>
          <w:i/>
          <w:color w:val="454D4B"/>
          <w:w w:val="77"/>
          <w:sz w:val="21"/>
          <w:szCs w:val="21"/>
        </w:rPr>
        <w:t>y</w:t>
      </w:r>
      <w:r>
        <w:rPr>
          <w:i/>
          <w:color w:val="454D4B"/>
          <w:w w:val="124"/>
          <w:sz w:val="21"/>
          <w:szCs w:val="21"/>
        </w:rPr>
        <w:t>ti</w:t>
      </w:r>
      <w:r>
        <w:rPr>
          <w:i/>
          <w:color w:val="454D4B"/>
          <w:w w:val="93"/>
          <w:sz w:val="21"/>
          <w:szCs w:val="21"/>
        </w:rPr>
        <w:t>c</w:t>
      </w:r>
      <w:r>
        <w:rPr>
          <w:i/>
          <w:color w:val="5A615E"/>
          <w:w w:val="102"/>
          <w:sz w:val="21"/>
          <w:szCs w:val="21"/>
        </w:rPr>
        <w:t>a</w:t>
      </w:r>
      <w:r>
        <w:rPr>
          <w:i/>
          <w:color w:val="353B39"/>
          <w:w w:val="111"/>
          <w:sz w:val="21"/>
          <w:szCs w:val="21"/>
        </w:rPr>
        <w:t>l</w:t>
      </w:r>
      <w:r>
        <w:rPr>
          <w:i/>
          <w:color w:val="353B39"/>
          <w:spacing w:val="-9"/>
          <w:sz w:val="21"/>
          <w:szCs w:val="21"/>
        </w:rPr>
        <w:t xml:space="preserve"> </w:t>
      </w:r>
      <w:r>
        <w:rPr>
          <w:i/>
          <w:color w:val="454D4B"/>
          <w:sz w:val="21"/>
          <w:szCs w:val="21"/>
        </w:rPr>
        <w:t>Pr</w:t>
      </w:r>
      <w:r>
        <w:rPr>
          <w:i/>
          <w:color w:val="5A615E"/>
          <w:sz w:val="21"/>
          <w:szCs w:val="21"/>
        </w:rPr>
        <w:t>ocess</w:t>
      </w:r>
      <w:r>
        <w:rPr>
          <w:i/>
          <w:color w:val="454D4B"/>
          <w:sz w:val="21"/>
          <w:szCs w:val="21"/>
        </w:rPr>
        <w:t>i</w:t>
      </w:r>
      <w:r>
        <w:rPr>
          <w:i/>
          <w:color w:val="353B39"/>
          <w:sz w:val="21"/>
          <w:szCs w:val="21"/>
        </w:rPr>
        <w:t>n</w:t>
      </w:r>
      <w:r>
        <w:rPr>
          <w:i/>
          <w:color w:val="454D4B"/>
          <w:sz w:val="21"/>
          <w:szCs w:val="21"/>
        </w:rPr>
        <w:t>g</w:t>
      </w:r>
      <w:r>
        <w:rPr>
          <w:i/>
          <w:color w:val="454D4B"/>
          <w:spacing w:val="49"/>
          <w:sz w:val="21"/>
          <w:szCs w:val="21"/>
        </w:rPr>
        <w:t xml:space="preserve"> </w:t>
      </w:r>
      <w:r>
        <w:rPr>
          <w:color w:val="454D4B"/>
        </w:rPr>
        <w:t>(</w:t>
      </w:r>
      <w:proofErr w:type="gramStart"/>
      <w:r>
        <w:rPr>
          <w:color w:val="454D4B"/>
        </w:rPr>
        <w:t>O</w:t>
      </w:r>
      <w:r>
        <w:rPr>
          <w:color w:val="5A615E"/>
        </w:rPr>
        <w:t>LAP</w:t>
      </w:r>
      <w:r>
        <w:rPr>
          <w:color w:val="454D4B"/>
        </w:rPr>
        <w:t xml:space="preserve">)   </w:t>
      </w:r>
      <w:proofErr w:type="gramEnd"/>
      <w:r>
        <w:rPr>
          <w:color w:val="454D4B"/>
        </w:rPr>
        <w:t xml:space="preserve">                                   </w:t>
      </w:r>
      <w:r>
        <w:rPr>
          <w:color w:val="454D4B"/>
          <w:spacing w:val="43"/>
        </w:rPr>
        <w:t xml:space="preserve"> </w:t>
      </w:r>
      <w:r>
        <w:rPr>
          <w:color w:val="353B39"/>
          <w:w w:val="72"/>
        </w:rPr>
        <w:t>.</w:t>
      </w:r>
    </w:p>
    <w:p w:rsidR="00F50420" w:rsidRDefault="00020352">
      <w:pPr>
        <w:spacing w:before="32"/>
        <w:ind w:left="2041"/>
        <w:rPr>
          <w:sz w:val="16"/>
          <w:szCs w:val="16"/>
        </w:rPr>
      </w:pPr>
      <w:r>
        <w:rPr>
          <w:color w:val="5A615E"/>
          <w:w w:val="108"/>
        </w:rPr>
        <w:t>8</w:t>
      </w:r>
      <w:r>
        <w:rPr>
          <w:color w:val="454D4B"/>
          <w:w w:val="86"/>
        </w:rPr>
        <w:t>.</w:t>
      </w:r>
      <w:r>
        <w:rPr>
          <w:color w:val="454D4B"/>
          <w:w w:val="129"/>
        </w:rPr>
        <w:t>4</w:t>
      </w:r>
      <w:r>
        <w:rPr>
          <w:color w:val="454D4B"/>
        </w:rPr>
        <w:t xml:space="preserve">   </w:t>
      </w:r>
      <w:r>
        <w:rPr>
          <w:color w:val="454D4B"/>
          <w:spacing w:val="16"/>
        </w:rPr>
        <w:t xml:space="preserve"> </w:t>
      </w:r>
      <w:r>
        <w:rPr>
          <w:i/>
          <w:color w:val="454D4B"/>
          <w:w w:val="104"/>
          <w:sz w:val="21"/>
          <w:szCs w:val="21"/>
        </w:rPr>
        <w:t>D</w:t>
      </w:r>
      <w:r>
        <w:rPr>
          <w:i/>
          <w:color w:val="5A615E"/>
          <w:w w:val="109"/>
          <w:sz w:val="21"/>
          <w:szCs w:val="21"/>
        </w:rPr>
        <w:t>a</w:t>
      </w:r>
      <w:r>
        <w:rPr>
          <w:i/>
          <w:color w:val="454D4B"/>
          <w:w w:val="148"/>
          <w:sz w:val="21"/>
          <w:szCs w:val="21"/>
        </w:rPr>
        <w:t>t</w:t>
      </w:r>
      <w:r>
        <w:rPr>
          <w:i/>
          <w:color w:val="454D4B"/>
          <w:w w:val="96"/>
          <w:sz w:val="21"/>
          <w:szCs w:val="21"/>
        </w:rPr>
        <w:t>a</w:t>
      </w:r>
      <w:r>
        <w:rPr>
          <w:i/>
          <w:color w:val="454D4B"/>
          <w:spacing w:val="-9"/>
          <w:sz w:val="21"/>
          <w:szCs w:val="21"/>
        </w:rPr>
        <w:t xml:space="preserve"> </w:t>
      </w:r>
      <w:r>
        <w:rPr>
          <w:i/>
          <w:color w:val="5A615E"/>
          <w:sz w:val="21"/>
          <w:szCs w:val="21"/>
        </w:rPr>
        <w:t>M</w:t>
      </w:r>
      <w:r>
        <w:rPr>
          <w:i/>
          <w:color w:val="454D4B"/>
          <w:sz w:val="21"/>
          <w:szCs w:val="21"/>
        </w:rPr>
        <w:t>inin</w:t>
      </w:r>
      <w:r>
        <w:rPr>
          <w:i/>
          <w:color w:val="5A615E"/>
          <w:sz w:val="21"/>
          <w:szCs w:val="21"/>
        </w:rPr>
        <w:t xml:space="preserve">g                                                                                      </w:t>
      </w:r>
      <w:r>
        <w:rPr>
          <w:i/>
          <w:color w:val="5A615E"/>
          <w:spacing w:val="7"/>
          <w:sz w:val="21"/>
          <w:szCs w:val="21"/>
        </w:rPr>
        <w:t xml:space="preserve"> </w:t>
      </w:r>
      <w:r>
        <w:rPr>
          <w:color w:val="353B39"/>
          <w:w w:val="81"/>
          <w:sz w:val="16"/>
          <w:szCs w:val="16"/>
        </w:rPr>
        <w:t>1</w:t>
      </w:r>
    </w:p>
    <w:p w:rsidR="00F50420" w:rsidRDefault="00020352">
      <w:pPr>
        <w:spacing w:before="32"/>
        <w:ind w:left="2041"/>
        <w:rPr>
          <w:sz w:val="21"/>
          <w:szCs w:val="21"/>
        </w:rPr>
      </w:pPr>
      <w:r>
        <w:rPr>
          <w:color w:val="5A615E"/>
        </w:rPr>
        <w:t xml:space="preserve">8.5   </w:t>
      </w:r>
      <w:r>
        <w:rPr>
          <w:color w:val="5A615E"/>
          <w:spacing w:val="46"/>
        </w:rPr>
        <w:t xml:space="preserve"> </w:t>
      </w:r>
      <w:r>
        <w:rPr>
          <w:i/>
          <w:color w:val="454D4B"/>
          <w:w w:val="112"/>
          <w:sz w:val="21"/>
          <w:szCs w:val="21"/>
        </w:rPr>
        <w:t>B</w:t>
      </w:r>
      <w:r>
        <w:rPr>
          <w:i/>
          <w:color w:val="5A615E"/>
          <w:w w:val="96"/>
          <w:sz w:val="21"/>
          <w:szCs w:val="21"/>
        </w:rPr>
        <w:t>o</w:t>
      </w:r>
      <w:r>
        <w:rPr>
          <w:i/>
          <w:color w:val="353B39"/>
          <w:w w:val="111"/>
          <w:sz w:val="21"/>
          <w:szCs w:val="21"/>
        </w:rPr>
        <w:t>l</w:t>
      </w:r>
      <w:r>
        <w:rPr>
          <w:i/>
          <w:color w:val="353B39"/>
          <w:w w:val="136"/>
          <w:sz w:val="21"/>
          <w:szCs w:val="21"/>
        </w:rPr>
        <w:t>t</w:t>
      </w:r>
      <w:r>
        <w:rPr>
          <w:i/>
          <w:color w:val="5A615E"/>
          <w:w w:val="88"/>
          <w:sz w:val="21"/>
          <w:szCs w:val="21"/>
        </w:rPr>
        <w:t>s</w:t>
      </w:r>
      <w:r>
        <w:rPr>
          <w:i/>
          <w:color w:val="5A615E"/>
          <w:w w:val="113"/>
          <w:sz w:val="21"/>
          <w:szCs w:val="21"/>
        </w:rPr>
        <w:t>-</w:t>
      </w:r>
      <w:proofErr w:type="spellStart"/>
      <w:r>
        <w:rPr>
          <w:i/>
          <w:color w:val="5A615E"/>
          <w:w w:val="99"/>
          <w:sz w:val="21"/>
          <w:szCs w:val="21"/>
        </w:rPr>
        <w:t>O</w:t>
      </w:r>
      <w:r>
        <w:rPr>
          <w:i/>
          <w:color w:val="5A615E"/>
          <w:w w:val="108"/>
          <w:sz w:val="21"/>
          <w:szCs w:val="21"/>
        </w:rPr>
        <w:t>ns</w:t>
      </w:r>
      <w:proofErr w:type="spellEnd"/>
      <w:r>
        <w:rPr>
          <w:i/>
          <w:color w:val="5A615E"/>
          <w:sz w:val="21"/>
          <w:szCs w:val="21"/>
        </w:rPr>
        <w:t xml:space="preserve">                                                                                     </w:t>
      </w:r>
      <w:proofErr w:type="gramStart"/>
      <w:r>
        <w:rPr>
          <w:i/>
          <w:color w:val="5A615E"/>
          <w:sz w:val="21"/>
          <w:szCs w:val="21"/>
        </w:rPr>
        <w:t xml:space="preserve"> </w:t>
      </w:r>
      <w:r>
        <w:rPr>
          <w:i/>
          <w:color w:val="5A615E"/>
          <w:spacing w:val="5"/>
          <w:sz w:val="21"/>
          <w:szCs w:val="21"/>
        </w:rPr>
        <w:t xml:space="preserve"> </w:t>
      </w:r>
      <w:r>
        <w:rPr>
          <w:i/>
          <w:color w:val="5A615E"/>
          <w:w w:val="68"/>
          <w:sz w:val="21"/>
          <w:szCs w:val="21"/>
        </w:rPr>
        <w:t>.</w:t>
      </w:r>
      <w:proofErr w:type="gramEnd"/>
    </w:p>
    <w:p w:rsidR="00F50420" w:rsidRDefault="00020352">
      <w:pPr>
        <w:spacing w:before="32"/>
        <w:ind w:left="2553"/>
      </w:pPr>
      <w:r>
        <w:rPr>
          <w:color w:val="454D4B"/>
        </w:rPr>
        <w:t>8</w:t>
      </w:r>
      <w:r>
        <w:rPr>
          <w:color w:val="5A615E"/>
        </w:rPr>
        <w:t>.5</w:t>
      </w:r>
      <w:r>
        <w:rPr>
          <w:color w:val="454D4B"/>
        </w:rPr>
        <w:t>.</w:t>
      </w:r>
      <w:r>
        <w:rPr>
          <w:color w:val="353B39"/>
        </w:rPr>
        <w:t xml:space="preserve">1       </w:t>
      </w:r>
      <w:r>
        <w:rPr>
          <w:color w:val="353B39"/>
          <w:spacing w:val="34"/>
        </w:rPr>
        <w:t xml:space="preserve"> </w:t>
      </w:r>
      <w:r>
        <w:rPr>
          <w:i/>
          <w:color w:val="454D4B"/>
          <w:w w:val="94"/>
          <w:sz w:val="21"/>
          <w:szCs w:val="21"/>
        </w:rPr>
        <w:t>Cu</w:t>
      </w:r>
      <w:r>
        <w:rPr>
          <w:i/>
          <w:color w:val="5A615E"/>
          <w:w w:val="114"/>
          <w:sz w:val="21"/>
          <w:szCs w:val="21"/>
        </w:rPr>
        <w:t>s</w:t>
      </w:r>
      <w:r>
        <w:rPr>
          <w:i/>
          <w:color w:val="454D4B"/>
          <w:w w:val="136"/>
          <w:sz w:val="21"/>
          <w:szCs w:val="21"/>
        </w:rPr>
        <w:t>t</w:t>
      </w:r>
      <w:r>
        <w:rPr>
          <w:i/>
          <w:color w:val="5A615E"/>
          <w:w w:val="89"/>
          <w:sz w:val="21"/>
          <w:szCs w:val="21"/>
        </w:rPr>
        <w:t>o</w:t>
      </w:r>
      <w:r>
        <w:rPr>
          <w:i/>
          <w:color w:val="454D4B"/>
          <w:w w:val="118"/>
          <w:sz w:val="21"/>
          <w:szCs w:val="21"/>
        </w:rPr>
        <w:t>m</w:t>
      </w:r>
      <w:r>
        <w:rPr>
          <w:i/>
          <w:color w:val="5A615E"/>
          <w:sz w:val="21"/>
          <w:szCs w:val="21"/>
        </w:rPr>
        <w:t>e</w:t>
      </w:r>
      <w:r>
        <w:rPr>
          <w:i/>
          <w:color w:val="454D4B"/>
          <w:w w:val="114"/>
          <w:sz w:val="21"/>
          <w:szCs w:val="21"/>
        </w:rPr>
        <w:t>r</w:t>
      </w:r>
      <w:r>
        <w:rPr>
          <w:i/>
          <w:color w:val="454D4B"/>
          <w:spacing w:val="-9"/>
          <w:sz w:val="21"/>
          <w:szCs w:val="21"/>
        </w:rPr>
        <w:t xml:space="preserve"> </w:t>
      </w:r>
      <w:r>
        <w:rPr>
          <w:i/>
          <w:color w:val="454D4B"/>
          <w:w w:val="106"/>
          <w:sz w:val="21"/>
          <w:szCs w:val="21"/>
        </w:rPr>
        <w:t>R</w:t>
      </w:r>
      <w:r>
        <w:rPr>
          <w:i/>
          <w:color w:val="5A615E"/>
          <w:w w:val="106"/>
          <w:sz w:val="21"/>
          <w:szCs w:val="21"/>
        </w:rPr>
        <w:t>e</w:t>
      </w:r>
      <w:r>
        <w:rPr>
          <w:i/>
          <w:color w:val="454D4B"/>
          <w:w w:val="106"/>
          <w:sz w:val="21"/>
          <w:szCs w:val="21"/>
        </w:rPr>
        <w:t>lati</w:t>
      </w:r>
      <w:r>
        <w:rPr>
          <w:i/>
          <w:color w:val="5A615E"/>
          <w:w w:val="106"/>
          <w:sz w:val="21"/>
          <w:szCs w:val="21"/>
        </w:rPr>
        <w:t>o</w:t>
      </w:r>
      <w:r>
        <w:rPr>
          <w:i/>
          <w:color w:val="454D4B"/>
          <w:w w:val="106"/>
          <w:sz w:val="21"/>
          <w:szCs w:val="21"/>
        </w:rPr>
        <w:t>n</w:t>
      </w:r>
      <w:r>
        <w:rPr>
          <w:i/>
          <w:color w:val="5A615E"/>
          <w:w w:val="106"/>
          <w:sz w:val="21"/>
          <w:szCs w:val="21"/>
        </w:rPr>
        <w:t>s</w:t>
      </w:r>
      <w:r>
        <w:rPr>
          <w:i/>
          <w:color w:val="454D4B"/>
          <w:w w:val="106"/>
          <w:sz w:val="21"/>
          <w:szCs w:val="21"/>
        </w:rPr>
        <w:t>h</w:t>
      </w:r>
      <w:r>
        <w:rPr>
          <w:i/>
          <w:color w:val="5A615E"/>
          <w:w w:val="106"/>
          <w:sz w:val="21"/>
          <w:szCs w:val="21"/>
        </w:rPr>
        <w:t>i</w:t>
      </w:r>
      <w:r>
        <w:rPr>
          <w:i/>
          <w:color w:val="454D4B"/>
          <w:w w:val="106"/>
          <w:sz w:val="21"/>
          <w:szCs w:val="21"/>
        </w:rPr>
        <w:t>p</w:t>
      </w:r>
      <w:r>
        <w:rPr>
          <w:i/>
          <w:color w:val="454D4B"/>
          <w:spacing w:val="-5"/>
          <w:w w:val="106"/>
          <w:sz w:val="21"/>
          <w:szCs w:val="21"/>
        </w:rPr>
        <w:t xml:space="preserve"> </w:t>
      </w:r>
      <w:r>
        <w:rPr>
          <w:i/>
          <w:color w:val="454D4B"/>
          <w:w w:val="111"/>
          <w:sz w:val="21"/>
          <w:szCs w:val="21"/>
        </w:rPr>
        <w:t>M</w:t>
      </w:r>
      <w:r>
        <w:rPr>
          <w:i/>
          <w:color w:val="5A615E"/>
          <w:w w:val="111"/>
          <w:sz w:val="21"/>
          <w:szCs w:val="21"/>
        </w:rPr>
        <w:t>a</w:t>
      </w:r>
      <w:r>
        <w:rPr>
          <w:i/>
          <w:color w:val="353B39"/>
          <w:w w:val="111"/>
          <w:sz w:val="21"/>
          <w:szCs w:val="21"/>
        </w:rPr>
        <w:t>n</w:t>
      </w:r>
      <w:r>
        <w:rPr>
          <w:i/>
          <w:color w:val="5A615E"/>
          <w:w w:val="111"/>
          <w:sz w:val="21"/>
          <w:szCs w:val="21"/>
        </w:rPr>
        <w:t>age</w:t>
      </w:r>
      <w:r>
        <w:rPr>
          <w:i/>
          <w:color w:val="454D4B"/>
          <w:w w:val="111"/>
          <w:sz w:val="21"/>
          <w:szCs w:val="21"/>
        </w:rPr>
        <w:t>m</w:t>
      </w:r>
      <w:r>
        <w:rPr>
          <w:i/>
          <w:color w:val="5A615E"/>
          <w:w w:val="111"/>
          <w:sz w:val="21"/>
          <w:szCs w:val="21"/>
        </w:rPr>
        <w:t>e</w:t>
      </w:r>
      <w:r>
        <w:rPr>
          <w:i/>
          <w:color w:val="454D4B"/>
          <w:w w:val="111"/>
          <w:sz w:val="21"/>
          <w:szCs w:val="21"/>
        </w:rPr>
        <w:t>n</w:t>
      </w:r>
      <w:r>
        <w:rPr>
          <w:i/>
          <w:color w:val="454D4B"/>
          <w:w w:val="111"/>
          <w:sz w:val="21"/>
          <w:szCs w:val="21"/>
        </w:rPr>
        <w:t>t</w:t>
      </w:r>
      <w:r>
        <w:rPr>
          <w:i/>
          <w:color w:val="454D4B"/>
          <w:spacing w:val="-6"/>
          <w:w w:val="111"/>
          <w:sz w:val="21"/>
          <w:szCs w:val="21"/>
        </w:rPr>
        <w:t xml:space="preserve"> </w:t>
      </w:r>
      <w:r>
        <w:rPr>
          <w:color w:val="5A615E"/>
        </w:rPr>
        <w:t>(</w:t>
      </w:r>
      <w:proofErr w:type="gramStart"/>
      <w:r>
        <w:rPr>
          <w:color w:val="454D4B"/>
        </w:rPr>
        <w:t xml:space="preserve">CRM)   </w:t>
      </w:r>
      <w:proofErr w:type="gramEnd"/>
      <w:r>
        <w:rPr>
          <w:color w:val="454D4B"/>
        </w:rPr>
        <w:t xml:space="preserve">        </w:t>
      </w:r>
      <w:r>
        <w:rPr>
          <w:color w:val="454D4B"/>
          <w:spacing w:val="17"/>
        </w:rPr>
        <w:t xml:space="preserve"> </w:t>
      </w:r>
      <w:r>
        <w:rPr>
          <w:color w:val="5A615E"/>
          <w:w w:val="72"/>
        </w:rPr>
        <w:t>.</w:t>
      </w:r>
    </w:p>
    <w:p w:rsidR="00F50420" w:rsidRDefault="00020352">
      <w:pPr>
        <w:spacing w:before="32"/>
        <w:ind w:left="2553"/>
        <w:rPr>
          <w:rFonts w:ascii="Arial" w:eastAsia="Arial" w:hAnsi="Arial" w:cs="Arial"/>
          <w:sz w:val="19"/>
          <w:szCs w:val="19"/>
        </w:rPr>
      </w:pPr>
      <w:r>
        <w:rPr>
          <w:color w:val="5A615E"/>
        </w:rPr>
        <w:t>8.</w:t>
      </w:r>
      <w:r>
        <w:rPr>
          <w:color w:val="454D4B"/>
        </w:rPr>
        <w:t>5</w:t>
      </w:r>
      <w:r>
        <w:rPr>
          <w:color w:val="5A615E"/>
        </w:rPr>
        <w:t>.</w:t>
      </w:r>
      <w:r>
        <w:rPr>
          <w:color w:val="454D4B"/>
        </w:rPr>
        <w:t xml:space="preserve">2       </w:t>
      </w:r>
      <w:r>
        <w:rPr>
          <w:color w:val="454D4B"/>
          <w:spacing w:val="20"/>
        </w:rPr>
        <w:t xml:space="preserve"> </w:t>
      </w:r>
      <w:r>
        <w:rPr>
          <w:i/>
          <w:color w:val="454D4B"/>
          <w:w w:val="109"/>
          <w:sz w:val="21"/>
          <w:szCs w:val="21"/>
        </w:rPr>
        <w:t>Pr</w:t>
      </w:r>
      <w:r>
        <w:rPr>
          <w:i/>
          <w:color w:val="5A615E"/>
          <w:w w:val="96"/>
          <w:sz w:val="21"/>
          <w:szCs w:val="21"/>
        </w:rPr>
        <w:t>o</w:t>
      </w:r>
      <w:r>
        <w:rPr>
          <w:i/>
          <w:color w:val="454D4B"/>
          <w:w w:val="109"/>
          <w:sz w:val="21"/>
          <w:szCs w:val="21"/>
        </w:rPr>
        <w:t>du</w:t>
      </w:r>
      <w:r>
        <w:rPr>
          <w:i/>
          <w:color w:val="5A615E"/>
          <w:sz w:val="21"/>
          <w:szCs w:val="21"/>
        </w:rPr>
        <w:t>c</w:t>
      </w:r>
      <w:r>
        <w:rPr>
          <w:i/>
          <w:color w:val="454D4B"/>
          <w:w w:val="136"/>
          <w:sz w:val="21"/>
          <w:szCs w:val="21"/>
        </w:rPr>
        <w:t>t</w:t>
      </w:r>
      <w:r>
        <w:rPr>
          <w:i/>
          <w:color w:val="454D4B"/>
          <w:spacing w:val="-24"/>
          <w:sz w:val="21"/>
          <w:szCs w:val="21"/>
        </w:rPr>
        <w:t xml:space="preserve"> </w:t>
      </w:r>
      <w:r>
        <w:rPr>
          <w:i/>
          <w:color w:val="454D4B"/>
          <w:w w:val="111"/>
          <w:sz w:val="21"/>
          <w:szCs w:val="21"/>
        </w:rPr>
        <w:t>L</w:t>
      </w:r>
      <w:r>
        <w:rPr>
          <w:i/>
          <w:color w:val="454D4B"/>
          <w:w w:val="136"/>
          <w:sz w:val="21"/>
          <w:szCs w:val="21"/>
        </w:rPr>
        <w:t>if</w:t>
      </w:r>
      <w:r>
        <w:rPr>
          <w:i/>
          <w:color w:val="5A615E"/>
          <w:w w:val="62"/>
          <w:sz w:val="21"/>
          <w:szCs w:val="21"/>
        </w:rPr>
        <w:t>e</w:t>
      </w:r>
      <w:r>
        <w:rPr>
          <w:i/>
          <w:color w:val="5A615E"/>
          <w:w w:val="108"/>
          <w:sz w:val="21"/>
          <w:szCs w:val="21"/>
        </w:rPr>
        <w:t>cy</w:t>
      </w:r>
      <w:r>
        <w:rPr>
          <w:i/>
          <w:color w:val="454D4B"/>
          <w:w w:val="105"/>
          <w:sz w:val="21"/>
          <w:szCs w:val="21"/>
        </w:rPr>
        <w:t>cl</w:t>
      </w:r>
      <w:r>
        <w:rPr>
          <w:i/>
          <w:color w:val="5A615E"/>
          <w:w w:val="93"/>
          <w:sz w:val="21"/>
          <w:szCs w:val="21"/>
        </w:rPr>
        <w:t>e</w:t>
      </w:r>
      <w:r>
        <w:rPr>
          <w:i/>
          <w:color w:val="5A615E"/>
          <w:spacing w:val="-9"/>
          <w:sz w:val="21"/>
          <w:szCs w:val="21"/>
        </w:rPr>
        <w:t xml:space="preserve"> </w:t>
      </w:r>
      <w:r>
        <w:rPr>
          <w:i/>
          <w:color w:val="5A615E"/>
          <w:w w:val="119"/>
          <w:sz w:val="21"/>
          <w:szCs w:val="21"/>
        </w:rPr>
        <w:t>M</w:t>
      </w:r>
      <w:r>
        <w:rPr>
          <w:i/>
          <w:color w:val="454D4B"/>
          <w:w w:val="89"/>
          <w:sz w:val="21"/>
          <w:szCs w:val="21"/>
        </w:rPr>
        <w:t>a</w:t>
      </w:r>
      <w:r>
        <w:rPr>
          <w:i/>
          <w:color w:val="454D4B"/>
          <w:w w:val="116"/>
          <w:sz w:val="21"/>
          <w:szCs w:val="21"/>
        </w:rPr>
        <w:t>n</w:t>
      </w:r>
      <w:r>
        <w:rPr>
          <w:i/>
          <w:color w:val="5A615E"/>
          <w:w w:val="102"/>
          <w:sz w:val="21"/>
          <w:szCs w:val="21"/>
        </w:rPr>
        <w:t>a</w:t>
      </w:r>
      <w:r>
        <w:rPr>
          <w:i/>
          <w:color w:val="454D4B"/>
          <w:w w:val="109"/>
          <w:sz w:val="21"/>
          <w:szCs w:val="21"/>
        </w:rPr>
        <w:t>g</w:t>
      </w:r>
      <w:r>
        <w:rPr>
          <w:i/>
          <w:color w:val="5A615E"/>
          <w:w w:val="108"/>
          <w:sz w:val="21"/>
          <w:szCs w:val="21"/>
        </w:rPr>
        <w:t>e</w:t>
      </w:r>
      <w:r>
        <w:rPr>
          <w:i/>
          <w:color w:val="454D4B"/>
          <w:w w:val="114"/>
          <w:sz w:val="21"/>
          <w:szCs w:val="21"/>
        </w:rPr>
        <w:t>m</w:t>
      </w:r>
      <w:r>
        <w:rPr>
          <w:i/>
          <w:color w:val="5A615E"/>
          <w:w w:val="108"/>
          <w:sz w:val="21"/>
          <w:szCs w:val="21"/>
        </w:rPr>
        <w:t>e</w:t>
      </w:r>
      <w:r>
        <w:rPr>
          <w:i/>
          <w:color w:val="454D4B"/>
          <w:w w:val="109"/>
          <w:sz w:val="21"/>
          <w:szCs w:val="21"/>
        </w:rPr>
        <w:t>n</w:t>
      </w:r>
      <w:r>
        <w:rPr>
          <w:i/>
          <w:color w:val="454D4B"/>
          <w:w w:val="148"/>
          <w:sz w:val="21"/>
          <w:szCs w:val="21"/>
        </w:rPr>
        <w:t>t</w:t>
      </w:r>
      <w:r>
        <w:rPr>
          <w:i/>
          <w:color w:val="454D4B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5A615E"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color w:val="5A615E"/>
          <w:sz w:val="19"/>
          <w:szCs w:val="19"/>
        </w:rPr>
        <w:t>P</w:t>
      </w:r>
      <w:r>
        <w:rPr>
          <w:rFonts w:ascii="Arial" w:eastAsia="Arial" w:hAnsi="Arial" w:cs="Arial"/>
          <w:color w:val="454D4B"/>
          <w:sz w:val="19"/>
          <w:szCs w:val="19"/>
        </w:rPr>
        <w:t>LM</w:t>
      </w:r>
      <w:r>
        <w:rPr>
          <w:rFonts w:ascii="Arial" w:eastAsia="Arial" w:hAnsi="Arial" w:cs="Arial"/>
          <w:color w:val="5A615E"/>
          <w:sz w:val="19"/>
          <w:szCs w:val="19"/>
        </w:rPr>
        <w:t xml:space="preserve">)   </w:t>
      </w:r>
      <w:proofErr w:type="gramEnd"/>
      <w:r>
        <w:rPr>
          <w:rFonts w:ascii="Arial" w:eastAsia="Arial" w:hAnsi="Arial" w:cs="Arial"/>
          <w:color w:val="5A615E"/>
          <w:sz w:val="19"/>
          <w:szCs w:val="19"/>
        </w:rPr>
        <w:t xml:space="preserve">                  </w:t>
      </w:r>
      <w:r>
        <w:rPr>
          <w:rFonts w:ascii="Arial" w:eastAsia="Arial" w:hAnsi="Arial" w:cs="Arial"/>
          <w:color w:val="5A615E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color w:val="747978"/>
          <w:w w:val="68"/>
          <w:sz w:val="19"/>
          <w:szCs w:val="19"/>
        </w:rPr>
        <w:t>.</w:t>
      </w:r>
    </w:p>
    <w:p w:rsidR="00F50420" w:rsidRDefault="00020352">
      <w:pPr>
        <w:spacing w:before="32"/>
        <w:ind w:left="2553"/>
        <w:rPr>
          <w:sz w:val="16"/>
          <w:szCs w:val="16"/>
        </w:rPr>
      </w:pPr>
      <w:r>
        <w:rPr>
          <w:color w:val="5A615E"/>
        </w:rPr>
        <w:t xml:space="preserve">8.5.3       </w:t>
      </w:r>
      <w:r>
        <w:rPr>
          <w:color w:val="5A615E"/>
          <w:spacing w:val="27"/>
        </w:rPr>
        <w:t xml:space="preserve"> </w:t>
      </w:r>
      <w:proofErr w:type="gramStart"/>
      <w:r>
        <w:rPr>
          <w:i/>
          <w:color w:val="5A615E"/>
          <w:sz w:val="21"/>
          <w:szCs w:val="21"/>
        </w:rPr>
        <w:t>S</w:t>
      </w:r>
      <w:r>
        <w:rPr>
          <w:i/>
          <w:color w:val="454D4B"/>
          <w:sz w:val="21"/>
          <w:szCs w:val="21"/>
        </w:rPr>
        <w:t xml:space="preserve">upply </w:t>
      </w:r>
      <w:r>
        <w:rPr>
          <w:i/>
          <w:color w:val="454D4B"/>
          <w:spacing w:val="5"/>
          <w:sz w:val="21"/>
          <w:szCs w:val="21"/>
        </w:rPr>
        <w:t xml:space="preserve"> </w:t>
      </w:r>
      <w:r>
        <w:rPr>
          <w:i/>
          <w:color w:val="5A615E"/>
          <w:sz w:val="21"/>
          <w:szCs w:val="21"/>
        </w:rPr>
        <w:t>C</w:t>
      </w:r>
      <w:r>
        <w:rPr>
          <w:i/>
          <w:color w:val="454D4B"/>
          <w:sz w:val="21"/>
          <w:szCs w:val="21"/>
        </w:rPr>
        <w:t>hai</w:t>
      </w:r>
      <w:r>
        <w:rPr>
          <w:i/>
          <w:color w:val="353B39"/>
          <w:sz w:val="21"/>
          <w:szCs w:val="21"/>
        </w:rPr>
        <w:t>n</w:t>
      </w:r>
      <w:proofErr w:type="gramEnd"/>
      <w:r>
        <w:rPr>
          <w:i/>
          <w:color w:val="353B39"/>
          <w:spacing w:val="-6"/>
          <w:sz w:val="21"/>
          <w:szCs w:val="21"/>
        </w:rPr>
        <w:t xml:space="preserve"> </w:t>
      </w:r>
      <w:r>
        <w:rPr>
          <w:i/>
          <w:color w:val="454D4B"/>
          <w:w w:val="123"/>
          <w:sz w:val="21"/>
          <w:szCs w:val="21"/>
        </w:rPr>
        <w:t>M</w:t>
      </w:r>
      <w:r>
        <w:rPr>
          <w:i/>
          <w:color w:val="5A615E"/>
          <w:w w:val="89"/>
          <w:sz w:val="21"/>
          <w:szCs w:val="21"/>
        </w:rPr>
        <w:t>a</w:t>
      </w:r>
      <w:r>
        <w:rPr>
          <w:i/>
          <w:color w:val="454D4B"/>
          <w:w w:val="116"/>
          <w:sz w:val="21"/>
          <w:szCs w:val="21"/>
        </w:rPr>
        <w:t>n</w:t>
      </w:r>
      <w:r>
        <w:rPr>
          <w:i/>
          <w:color w:val="454D4B"/>
          <w:w w:val="109"/>
          <w:sz w:val="21"/>
          <w:szCs w:val="21"/>
        </w:rPr>
        <w:t>a</w:t>
      </w:r>
      <w:r>
        <w:rPr>
          <w:i/>
          <w:color w:val="454D4B"/>
          <w:w w:val="102"/>
          <w:sz w:val="21"/>
          <w:szCs w:val="21"/>
        </w:rPr>
        <w:t>g</w:t>
      </w:r>
      <w:r>
        <w:rPr>
          <w:i/>
          <w:color w:val="5A615E"/>
          <w:w w:val="108"/>
          <w:sz w:val="21"/>
          <w:szCs w:val="21"/>
        </w:rPr>
        <w:t>e</w:t>
      </w:r>
      <w:r>
        <w:rPr>
          <w:i/>
          <w:color w:val="454D4B"/>
          <w:w w:val="114"/>
          <w:sz w:val="21"/>
          <w:szCs w:val="21"/>
        </w:rPr>
        <w:t>m</w:t>
      </w:r>
      <w:r>
        <w:rPr>
          <w:i/>
          <w:color w:val="5A615E"/>
          <w:w w:val="108"/>
          <w:sz w:val="21"/>
          <w:szCs w:val="21"/>
        </w:rPr>
        <w:t>e</w:t>
      </w:r>
      <w:r>
        <w:rPr>
          <w:i/>
          <w:color w:val="353B39"/>
          <w:w w:val="109"/>
          <w:sz w:val="21"/>
          <w:szCs w:val="21"/>
        </w:rPr>
        <w:t>n</w:t>
      </w:r>
      <w:r>
        <w:rPr>
          <w:i/>
          <w:color w:val="454D4B"/>
          <w:w w:val="136"/>
          <w:sz w:val="21"/>
          <w:szCs w:val="21"/>
        </w:rPr>
        <w:t>t</w:t>
      </w:r>
      <w:r>
        <w:rPr>
          <w:i/>
          <w:color w:val="454D4B"/>
          <w:spacing w:val="-2"/>
          <w:sz w:val="21"/>
          <w:szCs w:val="21"/>
        </w:rPr>
        <w:t xml:space="preserve"> </w:t>
      </w:r>
      <w:r>
        <w:rPr>
          <w:color w:val="5A615E"/>
          <w:sz w:val="21"/>
          <w:szCs w:val="21"/>
        </w:rPr>
        <w:t>(</w:t>
      </w:r>
      <w:r>
        <w:rPr>
          <w:color w:val="454D4B"/>
          <w:sz w:val="21"/>
          <w:szCs w:val="21"/>
        </w:rPr>
        <w:t>SC</w:t>
      </w:r>
      <w:r>
        <w:rPr>
          <w:color w:val="5A615E"/>
          <w:sz w:val="21"/>
          <w:szCs w:val="21"/>
        </w:rPr>
        <w:t>M</w:t>
      </w:r>
      <w:r>
        <w:rPr>
          <w:color w:val="454D4B"/>
          <w:sz w:val="21"/>
          <w:szCs w:val="21"/>
        </w:rPr>
        <w:t xml:space="preserve">)                               </w:t>
      </w:r>
      <w:r>
        <w:rPr>
          <w:color w:val="454D4B"/>
          <w:spacing w:val="30"/>
          <w:sz w:val="21"/>
          <w:szCs w:val="21"/>
        </w:rPr>
        <w:t xml:space="preserve"> </w:t>
      </w:r>
      <w:r>
        <w:rPr>
          <w:color w:val="353B39"/>
          <w:w w:val="81"/>
          <w:sz w:val="16"/>
          <w:szCs w:val="16"/>
        </w:rPr>
        <w:t>1</w:t>
      </w:r>
    </w:p>
    <w:p w:rsidR="00F50420" w:rsidRDefault="00020352">
      <w:pPr>
        <w:spacing w:before="39"/>
        <w:ind w:left="2553"/>
      </w:pPr>
      <w:r>
        <w:rPr>
          <w:color w:val="5A615E"/>
        </w:rPr>
        <w:t>8.5</w:t>
      </w:r>
      <w:r>
        <w:rPr>
          <w:color w:val="454D4B"/>
        </w:rPr>
        <w:t xml:space="preserve">-4       </w:t>
      </w:r>
      <w:r>
        <w:rPr>
          <w:color w:val="454D4B"/>
          <w:spacing w:val="2"/>
        </w:rPr>
        <w:t xml:space="preserve"> </w:t>
      </w:r>
      <w:r>
        <w:rPr>
          <w:i/>
          <w:color w:val="454D4B"/>
          <w:sz w:val="21"/>
          <w:szCs w:val="21"/>
        </w:rPr>
        <w:t>B</w:t>
      </w:r>
      <w:r>
        <w:rPr>
          <w:i/>
          <w:color w:val="5A615E"/>
          <w:sz w:val="21"/>
          <w:szCs w:val="21"/>
        </w:rPr>
        <w:t>us</w:t>
      </w:r>
      <w:r>
        <w:rPr>
          <w:i/>
          <w:color w:val="454D4B"/>
          <w:sz w:val="21"/>
          <w:szCs w:val="21"/>
        </w:rPr>
        <w:t>in</w:t>
      </w:r>
      <w:r>
        <w:rPr>
          <w:i/>
          <w:color w:val="5A615E"/>
          <w:sz w:val="21"/>
          <w:szCs w:val="21"/>
        </w:rPr>
        <w:t>ess</w:t>
      </w:r>
      <w:r>
        <w:rPr>
          <w:i/>
          <w:color w:val="5A615E"/>
          <w:spacing w:val="36"/>
          <w:sz w:val="21"/>
          <w:szCs w:val="21"/>
        </w:rPr>
        <w:t xml:space="preserve"> </w:t>
      </w:r>
      <w:r>
        <w:rPr>
          <w:i/>
          <w:color w:val="454D4B"/>
          <w:w w:val="144"/>
          <w:sz w:val="21"/>
          <w:szCs w:val="21"/>
        </w:rPr>
        <w:t>I</w:t>
      </w:r>
      <w:r>
        <w:rPr>
          <w:i/>
          <w:color w:val="454D4B"/>
          <w:w w:val="96"/>
          <w:sz w:val="21"/>
          <w:szCs w:val="21"/>
        </w:rPr>
        <w:t>n</w:t>
      </w:r>
      <w:r>
        <w:rPr>
          <w:i/>
          <w:color w:val="353B39"/>
          <w:w w:val="136"/>
          <w:sz w:val="21"/>
          <w:szCs w:val="21"/>
        </w:rPr>
        <w:t>t</w:t>
      </w:r>
      <w:r>
        <w:rPr>
          <w:i/>
          <w:color w:val="5A615E"/>
          <w:w w:val="93"/>
          <w:sz w:val="21"/>
          <w:szCs w:val="21"/>
        </w:rPr>
        <w:t>e</w:t>
      </w:r>
      <w:r>
        <w:rPr>
          <w:i/>
          <w:color w:val="454D4B"/>
          <w:w w:val="99"/>
          <w:sz w:val="21"/>
          <w:szCs w:val="21"/>
        </w:rPr>
        <w:t>ll</w:t>
      </w:r>
      <w:r>
        <w:rPr>
          <w:i/>
          <w:color w:val="454D4B"/>
          <w:spacing w:val="-1"/>
          <w:w w:val="99"/>
          <w:sz w:val="21"/>
          <w:szCs w:val="21"/>
        </w:rPr>
        <w:t>i</w:t>
      </w:r>
      <w:r>
        <w:rPr>
          <w:i/>
          <w:color w:val="454D4B"/>
          <w:w w:val="102"/>
          <w:sz w:val="21"/>
          <w:szCs w:val="21"/>
        </w:rPr>
        <w:t>g</w:t>
      </w:r>
      <w:r>
        <w:rPr>
          <w:i/>
          <w:color w:val="5A615E"/>
          <w:w w:val="108"/>
          <w:sz w:val="21"/>
          <w:szCs w:val="21"/>
        </w:rPr>
        <w:t>e</w:t>
      </w:r>
      <w:r>
        <w:rPr>
          <w:i/>
          <w:color w:val="454D4B"/>
          <w:w w:val="109"/>
          <w:sz w:val="21"/>
          <w:szCs w:val="21"/>
        </w:rPr>
        <w:t>n</w:t>
      </w:r>
      <w:r>
        <w:rPr>
          <w:i/>
          <w:color w:val="5A615E"/>
          <w:w w:val="108"/>
          <w:sz w:val="21"/>
          <w:szCs w:val="21"/>
        </w:rPr>
        <w:t>c</w:t>
      </w:r>
      <w:r>
        <w:rPr>
          <w:i/>
          <w:color w:val="5A615E"/>
          <w:sz w:val="21"/>
          <w:szCs w:val="21"/>
        </w:rPr>
        <w:t>e</w:t>
      </w:r>
      <w:r>
        <w:rPr>
          <w:i/>
          <w:color w:val="5A615E"/>
          <w:spacing w:val="5"/>
          <w:sz w:val="21"/>
          <w:szCs w:val="21"/>
        </w:rPr>
        <w:t xml:space="preserve"> </w:t>
      </w:r>
      <w:r>
        <w:rPr>
          <w:color w:val="454D4B"/>
          <w:w w:val="82"/>
          <w:sz w:val="21"/>
          <w:szCs w:val="21"/>
        </w:rPr>
        <w:t>(</w:t>
      </w:r>
      <w:proofErr w:type="gramStart"/>
      <w:r>
        <w:rPr>
          <w:color w:val="454D4B"/>
          <w:w w:val="92"/>
          <w:sz w:val="21"/>
          <w:szCs w:val="21"/>
        </w:rPr>
        <w:t>B</w:t>
      </w:r>
      <w:r>
        <w:rPr>
          <w:color w:val="454D4B"/>
          <w:w w:val="123"/>
          <w:sz w:val="21"/>
          <w:szCs w:val="21"/>
        </w:rPr>
        <w:t>I</w:t>
      </w:r>
      <w:r>
        <w:rPr>
          <w:color w:val="454D4B"/>
          <w:w w:val="92"/>
          <w:sz w:val="21"/>
          <w:szCs w:val="21"/>
        </w:rPr>
        <w:t>)</w:t>
      </w:r>
      <w:r>
        <w:rPr>
          <w:color w:val="454D4B"/>
          <w:sz w:val="21"/>
          <w:szCs w:val="21"/>
        </w:rPr>
        <w:t xml:space="preserve">   </w:t>
      </w:r>
      <w:proofErr w:type="gramEnd"/>
      <w:r>
        <w:rPr>
          <w:color w:val="454D4B"/>
          <w:sz w:val="21"/>
          <w:szCs w:val="21"/>
        </w:rPr>
        <w:t xml:space="preserve">                                             </w:t>
      </w:r>
      <w:r>
        <w:rPr>
          <w:color w:val="454D4B"/>
          <w:spacing w:val="-23"/>
          <w:sz w:val="21"/>
          <w:szCs w:val="21"/>
        </w:rPr>
        <w:t xml:space="preserve"> </w:t>
      </w:r>
      <w:r>
        <w:rPr>
          <w:color w:val="353B39"/>
          <w:w w:val="64"/>
        </w:rPr>
        <w:t>1</w:t>
      </w:r>
    </w:p>
    <w:p w:rsidR="00F50420" w:rsidRDefault="00F50420">
      <w:pPr>
        <w:spacing w:before="7" w:line="120" w:lineRule="exact"/>
        <w:rPr>
          <w:sz w:val="12"/>
          <w:szCs w:val="12"/>
        </w:rPr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020352">
      <w:pPr>
        <w:ind w:left="2013"/>
        <w:rPr>
          <w:rFonts w:ascii="Arial" w:eastAsia="Arial" w:hAnsi="Arial" w:cs="Arial"/>
          <w:sz w:val="15"/>
          <w:szCs w:val="15"/>
        </w:rPr>
        <w:sectPr w:rsidR="00F50420">
          <w:type w:val="continuous"/>
          <w:pgSz w:w="10600" w:h="14780"/>
          <w:pgMar w:top="1360" w:right="440" w:bottom="280" w:left="1480" w:header="720" w:footer="720" w:gutter="0"/>
          <w:cols w:space="720"/>
        </w:sectPr>
      </w:pPr>
      <w:r>
        <w:rPr>
          <w:b/>
          <w:color w:val="454D4B"/>
          <w:w w:val="156"/>
          <w:sz w:val="19"/>
          <w:szCs w:val="19"/>
        </w:rPr>
        <w:t xml:space="preserve">d                   </w:t>
      </w:r>
      <w:r>
        <w:rPr>
          <w:b/>
          <w:color w:val="454D4B"/>
          <w:spacing w:val="73"/>
          <w:w w:val="156"/>
          <w:sz w:val="19"/>
          <w:szCs w:val="19"/>
        </w:rPr>
        <w:t xml:space="preserve"> </w:t>
      </w:r>
      <w:r>
        <w:rPr>
          <w:rFonts w:ascii="Arial" w:eastAsia="Arial" w:hAnsi="Arial" w:cs="Arial"/>
          <w:color w:val="353B39"/>
          <w:sz w:val="15"/>
          <w:szCs w:val="15"/>
        </w:rPr>
        <w:t>E</w:t>
      </w:r>
      <w:r>
        <w:rPr>
          <w:rFonts w:ascii="Arial" w:eastAsia="Arial" w:hAnsi="Arial" w:cs="Arial"/>
          <w:color w:val="454D4B"/>
          <w:sz w:val="15"/>
          <w:szCs w:val="15"/>
        </w:rPr>
        <w:t>R</w:t>
      </w:r>
      <w:r>
        <w:rPr>
          <w:rFonts w:ascii="Arial" w:eastAsia="Arial" w:hAnsi="Arial" w:cs="Arial"/>
          <w:color w:val="353B39"/>
          <w:sz w:val="15"/>
          <w:szCs w:val="15"/>
        </w:rPr>
        <w:t>P</w:t>
      </w:r>
      <w:r>
        <w:rPr>
          <w:rFonts w:ascii="Arial" w:eastAsia="Arial" w:hAnsi="Arial" w:cs="Arial"/>
          <w:color w:val="353B39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747978"/>
          <w:w w:val="187"/>
          <w:sz w:val="15"/>
          <w:szCs w:val="15"/>
        </w:rPr>
        <w:t>-</w:t>
      </w:r>
      <w:r>
        <w:rPr>
          <w:rFonts w:ascii="Arial" w:eastAsia="Arial" w:hAnsi="Arial" w:cs="Arial"/>
          <w:color w:val="747978"/>
          <w:spacing w:val="-27"/>
          <w:w w:val="187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5A615E"/>
          <w:w w:val="105"/>
          <w:sz w:val="15"/>
          <w:szCs w:val="15"/>
        </w:rPr>
        <w:t>Me</w:t>
      </w:r>
      <w:r>
        <w:rPr>
          <w:rFonts w:ascii="Arial" w:eastAsia="Arial" w:hAnsi="Arial" w:cs="Arial"/>
          <w:color w:val="454D4B"/>
          <w:w w:val="105"/>
          <w:sz w:val="15"/>
          <w:szCs w:val="15"/>
        </w:rPr>
        <w:t>n</w:t>
      </w:r>
      <w:r>
        <w:rPr>
          <w:rFonts w:ascii="Arial" w:eastAsia="Arial" w:hAnsi="Arial" w:cs="Arial"/>
          <w:color w:val="5A615E"/>
          <w:w w:val="105"/>
          <w:sz w:val="15"/>
          <w:szCs w:val="15"/>
        </w:rPr>
        <w:t>ye</w:t>
      </w:r>
      <w:r>
        <w:rPr>
          <w:rFonts w:ascii="Arial" w:eastAsia="Arial" w:hAnsi="Arial" w:cs="Arial"/>
          <w:color w:val="353B39"/>
          <w:w w:val="105"/>
          <w:sz w:val="15"/>
          <w:szCs w:val="15"/>
        </w:rPr>
        <w:t>l</w:t>
      </w:r>
      <w:r>
        <w:rPr>
          <w:rFonts w:ascii="Arial" w:eastAsia="Arial" w:hAnsi="Arial" w:cs="Arial"/>
          <w:color w:val="5A615E"/>
          <w:w w:val="105"/>
          <w:sz w:val="15"/>
          <w:szCs w:val="15"/>
        </w:rPr>
        <w:t>a</w:t>
      </w:r>
      <w:r>
        <w:rPr>
          <w:rFonts w:ascii="Arial" w:eastAsia="Arial" w:hAnsi="Arial" w:cs="Arial"/>
          <w:color w:val="454D4B"/>
          <w:w w:val="105"/>
          <w:sz w:val="15"/>
          <w:szCs w:val="15"/>
        </w:rPr>
        <w:t>r</w:t>
      </w:r>
      <w:r>
        <w:rPr>
          <w:rFonts w:ascii="Arial" w:eastAsia="Arial" w:hAnsi="Arial" w:cs="Arial"/>
          <w:color w:val="5A615E"/>
          <w:w w:val="105"/>
          <w:sz w:val="15"/>
          <w:szCs w:val="15"/>
        </w:rPr>
        <w:t>aska</w:t>
      </w:r>
      <w:r>
        <w:rPr>
          <w:rFonts w:ascii="Arial" w:eastAsia="Arial" w:hAnsi="Arial" w:cs="Arial"/>
          <w:color w:val="454D4B"/>
          <w:w w:val="105"/>
          <w:sz w:val="15"/>
          <w:szCs w:val="15"/>
        </w:rPr>
        <w:t>n</w:t>
      </w:r>
      <w:proofErr w:type="spellEnd"/>
      <w:r>
        <w:rPr>
          <w:rFonts w:ascii="Arial" w:eastAsia="Arial" w:hAnsi="Arial" w:cs="Arial"/>
          <w:color w:val="454D4B"/>
          <w:spacing w:val="8"/>
          <w:w w:val="10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54D4B"/>
          <w:sz w:val="15"/>
          <w:szCs w:val="15"/>
        </w:rPr>
        <w:t>Te</w:t>
      </w:r>
      <w:r>
        <w:rPr>
          <w:rFonts w:ascii="Arial" w:eastAsia="Arial" w:hAnsi="Arial" w:cs="Arial"/>
          <w:color w:val="5A615E"/>
          <w:sz w:val="15"/>
          <w:szCs w:val="15"/>
        </w:rPr>
        <w:t>k</w:t>
      </w:r>
      <w:r>
        <w:rPr>
          <w:rFonts w:ascii="Arial" w:eastAsia="Arial" w:hAnsi="Arial" w:cs="Arial"/>
          <w:color w:val="454D4B"/>
          <w:sz w:val="15"/>
          <w:szCs w:val="15"/>
        </w:rPr>
        <w:t>n</w:t>
      </w:r>
      <w:r>
        <w:rPr>
          <w:rFonts w:ascii="Arial" w:eastAsia="Arial" w:hAnsi="Arial" w:cs="Arial"/>
          <w:color w:val="5A615E"/>
          <w:sz w:val="15"/>
          <w:szCs w:val="15"/>
        </w:rPr>
        <w:t>olo</w:t>
      </w:r>
      <w:r>
        <w:rPr>
          <w:rFonts w:ascii="Arial" w:eastAsia="Arial" w:hAnsi="Arial" w:cs="Arial"/>
          <w:color w:val="454D4B"/>
          <w:sz w:val="15"/>
          <w:szCs w:val="15"/>
        </w:rPr>
        <w:t>g</w:t>
      </w:r>
      <w:r>
        <w:rPr>
          <w:rFonts w:ascii="Arial" w:eastAsia="Arial" w:hAnsi="Arial" w:cs="Arial"/>
          <w:color w:val="5A615E"/>
          <w:sz w:val="15"/>
          <w:szCs w:val="15"/>
        </w:rPr>
        <w:t>i</w:t>
      </w:r>
      <w:proofErr w:type="spellEnd"/>
      <w:r>
        <w:rPr>
          <w:rFonts w:ascii="Arial" w:eastAsia="Arial" w:hAnsi="Arial" w:cs="Arial"/>
          <w:color w:val="5A615E"/>
          <w:sz w:val="15"/>
          <w:szCs w:val="15"/>
        </w:rPr>
        <w:t xml:space="preserve"> </w:t>
      </w:r>
      <w:r>
        <w:rPr>
          <w:rFonts w:ascii="Arial" w:eastAsia="Arial" w:hAnsi="Arial" w:cs="Arial"/>
          <w:color w:val="5A615E"/>
          <w:spacing w:val="20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54D4B"/>
          <w:w w:val="64"/>
          <w:sz w:val="15"/>
          <w:szCs w:val="15"/>
        </w:rPr>
        <w:t>l</w:t>
      </w:r>
      <w:r>
        <w:rPr>
          <w:rFonts w:ascii="Arial" w:eastAsia="Arial" w:hAnsi="Arial" w:cs="Arial"/>
          <w:color w:val="454D4B"/>
          <w:w w:val="112"/>
          <w:sz w:val="15"/>
          <w:szCs w:val="15"/>
        </w:rPr>
        <w:t>n</w:t>
      </w:r>
      <w:r>
        <w:rPr>
          <w:rFonts w:ascii="Arial" w:eastAsia="Arial" w:hAnsi="Arial" w:cs="Arial"/>
          <w:color w:val="454D4B"/>
          <w:w w:val="109"/>
          <w:sz w:val="15"/>
          <w:szCs w:val="15"/>
        </w:rPr>
        <w:t>fo</w:t>
      </w:r>
      <w:r>
        <w:rPr>
          <w:rFonts w:ascii="Arial" w:eastAsia="Arial" w:hAnsi="Arial" w:cs="Arial"/>
          <w:color w:val="454D4B"/>
          <w:w w:val="115"/>
          <w:sz w:val="15"/>
          <w:szCs w:val="15"/>
        </w:rPr>
        <w:t>r</w:t>
      </w:r>
      <w:r>
        <w:rPr>
          <w:rFonts w:ascii="Arial" w:eastAsia="Arial" w:hAnsi="Arial" w:cs="Arial"/>
          <w:color w:val="5A615E"/>
          <w:w w:val="103"/>
          <w:sz w:val="15"/>
          <w:szCs w:val="15"/>
        </w:rPr>
        <w:t>m</w:t>
      </w:r>
      <w:r>
        <w:rPr>
          <w:rFonts w:ascii="Arial" w:eastAsia="Arial" w:hAnsi="Arial" w:cs="Arial"/>
          <w:color w:val="5A615E"/>
          <w:w w:val="112"/>
          <w:sz w:val="15"/>
          <w:szCs w:val="15"/>
        </w:rPr>
        <w:t>a</w:t>
      </w:r>
      <w:r>
        <w:rPr>
          <w:rFonts w:ascii="Arial" w:eastAsia="Arial" w:hAnsi="Arial" w:cs="Arial"/>
          <w:color w:val="5A615E"/>
          <w:w w:val="105"/>
          <w:sz w:val="15"/>
          <w:szCs w:val="15"/>
        </w:rPr>
        <w:t>s</w:t>
      </w:r>
      <w:r>
        <w:rPr>
          <w:rFonts w:ascii="Arial" w:eastAsia="Arial" w:hAnsi="Arial" w:cs="Arial"/>
          <w:color w:val="5A615E"/>
          <w:w w:val="108"/>
          <w:sz w:val="15"/>
          <w:szCs w:val="15"/>
        </w:rPr>
        <w:t>i</w:t>
      </w:r>
      <w:proofErr w:type="spellEnd"/>
      <w:r>
        <w:rPr>
          <w:rFonts w:ascii="Arial" w:eastAsia="Arial" w:hAnsi="Arial" w:cs="Arial"/>
          <w:color w:val="5A615E"/>
          <w:spacing w:val="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5A615E"/>
          <w:sz w:val="15"/>
          <w:szCs w:val="15"/>
        </w:rPr>
        <w:t>denga</w:t>
      </w:r>
      <w:r>
        <w:rPr>
          <w:rFonts w:ascii="Arial" w:eastAsia="Arial" w:hAnsi="Arial" w:cs="Arial"/>
          <w:color w:val="454D4B"/>
          <w:sz w:val="15"/>
          <w:szCs w:val="15"/>
        </w:rPr>
        <w:t>n</w:t>
      </w:r>
      <w:proofErr w:type="spellEnd"/>
      <w:r>
        <w:rPr>
          <w:rFonts w:ascii="Arial" w:eastAsia="Arial" w:hAnsi="Arial" w:cs="Arial"/>
          <w:color w:val="454D4B"/>
          <w:sz w:val="15"/>
          <w:szCs w:val="15"/>
        </w:rPr>
        <w:t xml:space="preserve"> </w:t>
      </w:r>
      <w:r>
        <w:rPr>
          <w:rFonts w:ascii="Arial" w:eastAsia="Arial" w:hAnsi="Arial" w:cs="Arial"/>
          <w:color w:val="454D4B"/>
          <w:spacing w:val="5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454D4B"/>
          <w:sz w:val="15"/>
          <w:szCs w:val="15"/>
        </w:rPr>
        <w:t>S</w:t>
      </w:r>
      <w:r>
        <w:rPr>
          <w:rFonts w:ascii="Arial" w:eastAsia="Arial" w:hAnsi="Arial" w:cs="Arial"/>
          <w:color w:val="5A615E"/>
          <w:sz w:val="15"/>
          <w:szCs w:val="15"/>
        </w:rPr>
        <w:t>t</w:t>
      </w:r>
      <w:r>
        <w:rPr>
          <w:rFonts w:ascii="Arial" w:eastAsia="Arial" w:hAnsi="Arial" w:cs="Arial"/>
          <w:color w:val="454D4B"/>
          <w:sz w:val="15"/>
          <w:szCs w:val="15"/>
        </w:rPr>
        <w:t>rat</w:t>
      </w:r>
      <w:r>
        <w:rPr>
          <w:rFonts w:ascii="Arial" w:eastAsia="Arial" w:hAnsi="Arial" w:cs="Arial"/>
          <w:color w:val="5A615E"/>
          <w:sz w:val="15"/>
          <w:szCs w:val="15"/>
        </w:rPr>
        <w:t>egi</w:t>
      </w:r>
      <w:proofErr w:type="spellEnd"/>
      <w:r>
        <w:rPr>
          <w:rFonts w:ascii="Arial" w:eastAsia="Arial" w:hAnsi="Arial" w:cs="Arial"/>
          <w:color w:val="5A615E"/>
          <w:spacing w:val="30"/>
          <w:sz w:val="15"/>
          <w:szCs w:val="15"/>
        </w:rPr>
        <w:t xml:space="preserve"> </w:t>
      </w:r>
      <w:r>
        <w:rPr>
          <w:rFonts w:ascii="Arial" w:eastAsia="Arial" w:hAnsi="Arial" w:cs="Arial"/>
          <w:color w:val="353B39"/>
          <w:sz w:val="15"/>
          <w:szCs w:val="15"/>
        </w:rPr>
        <w:t>B</w:t>
      </w:r>
      <w:r>
        <w:rPr>
          <w:rFonts w:ascii="Arial" w:eastAsia="Arial" w:hAnsi="Arial" w:cs="Arial"/>
          <w:color w:val="454D4B"/>
          <w:sz w:val="15"/>
          <w:szCs w:val="15"/>
        </w:rPr>
        <w:t>i</w:t>
      </w:r>
    </w:p>
    <w:p w:rsidR="00F50420" w:rsidRDefault="00F50420">
      <w:pPr>
        <w:spacing w:before="7" w:line="240" w:lineRule="exact"/>
        <w:rPr>
          <w:sz w:val="24"/>
          <w:szCs w:val="24"/>
        </w:rPr>
      </w:pPr>
    </w:p>
    <w:p w:rsidR="00F50420" w:rsidRDefault="00020352">
      <w:pPr>
        <w:ind w:left="189"/>
        <w:rPr>
          <w:sz w:val="21"/>
          <w:szCs w:val="21"/>
        </w:rPr>
      </w:pPr>
      <w:r>
        <w:rPr>
          <w:color w:val="4D5453"/>
          <w:w w:val="102"/>
          <w:sz w:val="21"/>
          <w:szCs w:val="21"/>
        </w:rPr>
        <w:t>99</w:t>
      </w:r>
    </w:p>
    <w:p w:rsidR="00F50420" w:rsidRDefault="00020352">
      <w:pPr>
        <w:spacing w:before="3"/>
        <w:ind w:left="67" w:right="29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16"/>
          <w:sz w:val="21"/>
          <w:szCs w:val="21"/>
        </w:rPr>
        <w:t>00</w:t>
      </w:r>
    </w:p>
    <w:p w:rsidR="00F50420" w:rsidRDefault="00020352">
      <w:pPr>
        <w:spacing w:before="25"/>
        <w:ind w:left="153"/>
        <w:rPr>
          <w:sz w:val="21"/>
          <w:szCs w:val="21"/>
        </w:rPr>
      </w:pPr>
      <w:r>
        <w:rPr>
          <w:color w:val="616665"/>
          <w:w w:val="68"/>
          <w:sz w:val="21"/>
          <w:szCs w:val="21"/>
        </w:rPr>
        <w:t>1</w:t>
      </w:r>
      <w:r>
        <w:rPr>
          <w:color w:val="616665"/>
          <w:w w:val="109"/>
          <w:sz w:val="21"/>
          <w:szCs w:val="21"/>
        </w:rPr>
        <w:t>0</w:t>
      </w:r>
      <w:r>
        <w:rPr>
          <w:color w:val="4D5453"/>
          <w:w w:val="89"/>
          <w:sz w:val="21"/>
          <w:szCs w:val="21"/>
        </w:rPr>
        <w:t>1</w:t>
      </w:r>
    </w:p>
    <w:p w:rsidR="00F50420" w:rsidRDefault="00020352">
      <w:pPr>
        <w:spacing w:before="78"/>
        <w:ind w:left="13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5453"/>
          <w:w w:val="109"/>
          <w:sz w:val="16"/>
          <w:szCs w:val="16"/>
        </w:rPr>
        <w:t>10</w:t>
      </w:r>
      <w:r>
        <w:rPr>
          <w:rFonts w:ascii="Arial" w:eastAsia="Arial" w:hAnsi="Arial" w:cs="Arial"/>
          <w:color w:val="4D5453"/>
          <w:w w:val="129"/>
          <w:sz w:val="16"/>
          <w:szCs w:val="16"/>
        </w:rPr>
        <w:t>2</w:t>
      </w:r>
    </w:p>
    <w:p w:rsidR="00F50420" w:rsidRDefault="00F50420">
      <w:pPr>
        <w:spacing w:before="1" w:line="100" w:lineRule="exact"/>
        <w:rPr>
          <w:sz w:val="11"/>
          <w:szCs w:val="11"/>
        </w:rPr>
      </w:pPr>
    </w:p>
    <w:p w:rsidR="00F50420" w:rsidRDefault="00020352">
      <w:pPr>
        <w:ind w:left="1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5453"/>
          <w:w w:val="113"/>
          <w:sz w:val="16"/>
          <w:szCs w:val="16"/>
        </w:rPr>
        <w:t>10</w:t>
      </w:r>
      <w:r>
        <w:rPr>
          <w:rFonts w:ascii="Arial" w:eastAsia="Arial" w:hAnsi="Arial" w:cs="Arial"/>
          <w:color w:val="616665"/>
          <w:w w:val="113"/>
          <w:sz w:val="16"/>
          <w:szCs w:val="16"/>
        </w:rPr>
        <w:t>3</w:t>
      </w:r>
    </w:p>
    <w:p w:rsidR="00F50420" w:rsidRDefault="00020352">
      <w:pPr>
        <w:spacing w:before="22"/>
        <w:ind w:left="139" w:right="-23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16"/>
          <w:sz w:val="21"/>
          <w:szCs w:val="21"/>
        </w:rPr>
        <w:t>0</w:t>
      </w:r>
      <w:r>
        <w:rPr>
          <w:color w:val="4D5453"/>
          <w:w w:val="109"/>
          <w:sz w:val="21"/>
          <w:szCs w:val="21"/>
        </w:rPr>
        <w:t>8</w:t>
      </w:r>
    </w:p>
    <w:p w:rsidR="00F50420" w:rsidRDefault="00020352">
      <w:pPr>
        <w:spacing w:before="78"/>
        <w:ind w:left="182" w:right="-2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5453"/>
          <w:w w:val="105"/>
          <w:sz w:val="16"/>
          <w:szCs w:val="16"/>
        </w:rPr>
        <w:t>110</w:t>
      </w:r>
    </w:p>
    <w:p w:rsidR="00F50420" w:rsidRDefault="00F50420">
      <w:pPr>
        <w:spacing w:before="4" w:line="100" w:lineRule="exact"/>
        <w:rPr>
          <w:sz w:val="10"/>
          <w:szCs w:val="10"/>
        </w:rPr>
      </w:pPr>
    </w:p>
    <w:p w:rsidR="00F50420" w:rsidRDefault="00020352">
      <w:pPr>
        <w:ind w:left="179" w:right="-1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5453"/>
          <w:w w:val="97"/>
          <w:sz w:val="16"/>
          <w:szCs w:val="16"/>
        </w:rPr>
        <w:t>11</w:t>
      </w:r>
      <w:r>
        <w:rPr>
          <w:rFonts w:ascii="Arial" w:eastAsia="Arial" w:hAnsi="Arial" w:cs="Arial"/>
          <w:color w:val="616665"/>
          <w:w w:val="97"/>
          <w:sz w:val="16"/>
          <w:szCs w:val="16"/>
        </w:rPr>
        <w:t>5</w:t>
      </w:r>
    </w:p>
    <w:p w:rsidR="00F50420" w:rsidRDefault="00020352">
      <w:pPr>
        <w:spacing w:before="75" w:line="180" w:lineRule="exact"/>
        <w:ind w:left="179" w:right="-32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5453"/>
          <w:w w:val="89"/>
          <w:position w:val="-1"/>
          <w:sz w:val="16"/>
          <w:szCs w:val="16"/>
        </w:rPr>
        <w:t>11</w:t>
      </w:r>
      <w:r>
        <w:rPr>
          <w:rFonts w:ascii="Arial" w:eastAsia="Arial" w:hAnsi="Arial" w:cs="Arial"/>
          <w:color w:val="4D5453"/>
          <w:w w:val="129"/>
          <w:position w:val="-1"/>
          <w:sz w:val="16"/>
          <w:szCs w:val="16"/>
        </w:rPr>
        <w:t>6</w:t>
      </w:r>
    </w:p>
    <w:p w:rsidR="00F50420" w:rsidRDefault="00020352">
      <w:pPr>
        <w:spacing w:before="81"/>
        <w:ind w:left="245"/>
        <w:rPr>
          <w:sz w:val="21"/>
          <w:szCs w:val="21"/>
        </w:rPr>
      </w:pPr>
      <w:r>
        <w:rPr>
          <w:color w:val="4D5453"/>
          <w:sz w:val="21"/>
          <w:szCs w:val="21"/>
        </w:rPr>
        <w:t>8.</w:t>
      </w:r>
      <w:r>
        <w:rPr>
          <w:color w:val="616665"/>
          <w:sz w:val="21"/>
          <w:szCs w:val="21"/>
        </w:rPr>
        <w:t xml:space="preserve">6   </w:t>
      </w:r>
      <w:r>
        <w:rPr>
          <w:color w:val="616665"/>
          <w:spacing w:val="15"/>
          <w:sz w:val="21"/>
          <w:szCs w:val="21"/>
        </w:rPr>
        <w:t xml:space="preserve"> </w:t>
      </w:r>
      <w:r>
        <w:rPr>
          <w:i/>
          <w:color w:val="4D5453"/>
          <w:w w:val="110"/>
          <w:sz w:val="21"/>
          <w:szCs w:val="21"/>
        </w:rPr>
        <w:t>Advanc</w:t>
      </w:r>
      <w:r>
        <w:rPr>
          <w:i/>
          <w:color w:val="616665"/>
          <w:w w:val="110"/>
          <w:sz w:val="21"/>
          <w:szCs w:val="21"/>
        </w:rPr>
        <w:t>e</w:t>
      </w:r>
      <w:r>
        <w:rPr>
          <w:i/>
          <w:color w:val="4D5453"/>
          <w:w w:val="110"/>
          <w:sz w:val="21"/>
          <w:szCs w:val="21"/>
        </w:rPr>
        <w:t>d</w:t>
      </w:r>
      <w:r>
        <w:rPr>
          <w:i/>
          <w:color w:val="4D5453"/>
          <w:spacing w:val="-7"/>
          <w:w w:val="110"/>
          <w:sz w:val="21"/>
          <w:szCs w:val="21"/>
        </w:rPr>
        <w:t xml:space="preserve"> </w:t>
      </w:r>
      <w:r>
        <w:rPr>
          <w:i/>
          <w:color w:val="4D5453"/>
          <w:sz w:val="21"/>
          <w:szCs w:val="21"/>
        </w:rPr>
        <w:t>Planning</w:t>
      </w:r>
      <w:r>
        <w:rPr>
          <w:i/>
          <w:color w:val="4D5453"/>
          <w:spacing w:val="52"/>
          <w:sz w:val="21"/>
          <w:szCs w:val="21"/>
        </w:rPr>
        <w:t xml:space="preserve"> </w:t>
      </w:r>
      <w:r>
        <w:rPr>
          <w:i/>
          <w:color w:val="4D5453"/>
          <w:w w:val="110"/>
          <w:sz w:val="21"/>
          <w:szCs w:val="21"/>
        </w:rPr>
        <w:t>Sy</w:t>
      </w:r>
      <w:r>
        <w:rPr>
          <w:i/>
          <w:color w:val="616665"/>
          <w:w w:val="110"/>
          <w:sz w:val="21"/>
          <w:szCs w:val="21"/>
        </w:rPr>
        <w:t>s</w:t>
      </w:r>
      <w:r>
        <w:rPr>
          <w:i/>
          <w:color w:val="4D5453"/>
          <w:w w:val="110"/>
          <w:sz w:val="21"/>
          <w:szCs w:val="21"/>
        </w:rPr>
        <w:t>t</w:t>
      </w:r>
      <w:r>
        <w:rPr>
          <w:i/>
          <w:color w:val="616665"/>
          <w:w w:val="110"/>
          <w:sz w:val="21"/>
          <w:szCs w:val="21"/>
        </w:rPr>
        <w:t>e</w:t>
      </w:r>
      <w:r>
        <w:rPr>
          <w:i/>
          <w:color w:val="4D5453"/>
          <w:w w:val="110"/>
          <w:sz w:val="21"/>
          <w:szCs w:val="21"/>
        </w:rPr>
        <w:t>m</w:t>
      </w:r>
      <w:r>
        <w:rPr>
          <w:i/>
          <w:color w:val="4D5453"/>
          <w:spacing w:val="4"/>
          <w:w w:val="110"/>
          <w:sz w:val="21"/>
          <w:szCs w:val="21"/>
        </w:rPr>
        <w:t xml:space="preserve"> </w:t>
      </w:r>
      <w:r>
        <w:rPr>
          <w:color w:val="616665"/>
          <w:sz w:val="21"/>
          <w:szCs w:val="21"/>
        </w:rPr>
        <w:t>(</w:t>
      </w:r>
      <w:r>
        <w:rPr>
          <w:color w:val="4D5453"/>
          <w:sz w:val="21"/>
          <w:szCs w:val="21"/>
        </w:rPr>
        <w:t>APS</w:t>
      </w:r>
      <w:r>
        <w:rPr>
          <w:color w:val="616665"/>
          <w:sz w:val="21"/>
          <w:szCs w:val="21"/>
        </w:rPr>
        <w:t>)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..</w:t>
      </w:r>
      <w:r>
        <w:rPr>
          <w:color w:val="323736"/>
          <w:sz w:val="21"/>
          <w:szCs w:val="21"/>
        </w:rPr>
        <w:t>..</w:t>
      </w:r>
      <w:r>
        <w:rPr>
          <w:color w:val="4D5453"/>
          <w:sz w:val="21"/>
          <w:szCs w:val="21"/>
        </w:rPr>
        <w:t>..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.....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</w:t>
      </w:r>
      <w:r>
        <w:rPr>
          <w:color w:val="616665"/>
          <w:sz w:val="21"/>
          <w:szCs w:val="21"/>
        </w:rPr>
        <w:t>.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</w:t>
      </w:r>
      <w:r>
        <w:rPr>
          <w:color w:val="616665"/>
          <w:sz w:val="21"/>
          <w:szCs w:val="21"/>
        </w:rPr>
        <w:t>.</w:t>
      </w:r>
      <w:r>
        <w:rPr>
          <w:color w:val="4D5453"/>
          <w:sz w:val="21"/>
          <w:szCs w:val="21"/>
        </w:rPr>
        <w:t>.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</w:t>
      </w:r>
      <w:r>
        <w:rPr>
          <w:color w:val="616665"/>
          <w:sz w:val="21"/>
          <w:szCs w:val="21"/>
        </w:rPr>
        <w:t>.</w:t>
      </w:r>
      <w:r>
        <w:rPr>
          <w:color w:val="323736"/>
          <w:sz w:val="21"/>
          <w:szCs w:val="21"/>
        </w:rPr>
        <w:t>.</w:t>
      </w:r>
      <w:r>
        <w:rPr>
          <w:color w:val="4D5453"/>
          <w:sz w:val="21"/>
          <w:szCs w:val="21"/>
        </w:rPr>
        <w:t>.</w:t>
      </w:r>
      <w:r>
        <w:rPr>
          <w:color w:val="323736"/>
          <w:sz w:val="21"/>
          <w:szCs w:val="21"/>
        </w:rPr>
        <w:t>.</w:t>
      </w:r>
      <w:r>
        <w:rPr>
          <w:color w:val="616665"/>
          <w:sz w:val="21"/>
          <w:szCs w:val="21"/>
        </w:rPr>
        <w:t>.</w:t>
      </w:r>
      <w:r>
        <w:rPr>
          <w:color w:val="4D5453"/>
          <w:sz w:val="21"/>
          <w:szCs w:val="21"/>
        </w:rPr>
        <w:t>.....</w:t>
      </w:r>
      <w:r>
        <w:rPr>
          <w:color w:val="616665"/>
          <w:sz w:val="21"/>
          <w:szCs w:val="21"/>
        </w:rPr>
        <w:t>..</w:t>
      </w:r>
      <w:r>
        <w:rPr>
          <w:color w:val="4D5453"/>
          <w:sz w:val="21"/>
          <w:szCs w:val="21"/>
        </w:rPr>
        <w:t>.</w:t>
      </w:r>
      <w:r>
        <w:rPr>
          <w:color w:val="323736"/>
          <w:sz w:val="21"/>
          <w:szCs w:val="21"/>
        </w:rPr>
        <w:t>.</w:t>
      </w:r>
      <w:r>
        <w:rPr>
          <w:color w:val="616665"/>
          <w:sz w:val="21"/>
          <w:szCs w:val="21"/>
        </w:rPr>
        <w:t>..</w:t>
      </w:r>
      <w:r>
        <w:rPr>
          <w:color w:val="4D5453"/>
          <w:sz w:val="21"/>
          <w:szCs w:val="21"/>
        </w:rPr>
        <w:t>.</w:t>
      </w:r>
      <w:r>
        <w:rPr>
          <w:color w:val="616665"/>
          <w:sz w:val="21"/>
          <w:szCs w:val="21"/>
        </w:rPr>
        <w:t>...</w:t>
      </w:r>
      <w:r>
        <w:rPr>
          <w:color w:val="323736"/>
          <w:sz w:val="21"/>
          <w:szCs w:val="21"/>
        </w:rPr>
        <w:t xml:space="preserve">.   </w:t>
      </w:r>
      <w:r>
        <w:rPr>
          <w:color w:val="323736"/>
          <w:spacing w:val="32"/>
          <w:sz w:val="21"/>
          <w:szCs w:val="21"/>
        </w:rPr>
        <w:t xml:space="preserve"> </w:t>
      </w:r>
      <w:r>
        <w:rPr>
          <w:color w:val="4D5453"/>
          <w:w w:val="68"/>
          <w:sz w:val="21"/>
          <w:szCs w:val="21"/>
        </w:rPr>
        <w:t>1</w:t>
      </w:r>
      <w:r>
        <w:rPr>
          <w:color w:val="616665"/>
          <w:w w:val="109"/>
          <w:sz w:val="21"/>
          <w:szCs w:val="21"/>
        </w:rPr>
        <w:t>6</w:t>
      </w:r>
      <w:r>
        <w:rPr>
          <w:color w:val="616665"/>
          <w:w w:val="102"/>
          <w:sz w:val="21"/>
          <w:szCs w:val="21"/>
        </w:rPr>
        <w:t>3</w:t>
      </w: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"/>
        <w:gridCol w:w="5696"/>
        <w:gridCol w:w="447"/>
      </w:tblGrid>
      <w:tr w:rsidR="00F50420">
        <w:trPr>
          <w:trHeight w:hRule="exact" w:val="30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2"/>
              <w:ind w:left="40"/>
              <w:rPr>
                <w:sz w:val="21"/>
                <w:szCs w:val="21"/>
              </w:rPr>
            </w:pPr>
            <w:r>
              <w:rPr>
                <w:color w:val="4D5453"/>
                <w:w w:val="102"/>
                <w:sz w:val="21"/>
                <w:szCs w:val="21"/>
              </w:rPr>
              <w:t>8</w:t>
            </w:r>
            <w:r>
              <w:rPr>
                <w:color w:val="4D5453"/>
                <w:w w:val="95"/>
                <w:sz w:val="21"/>
                <w:szCs w:val="21"/>
              </w:rPr>
              <w:t>.</w:t>
            </w:r>
            <w:r>
              <w:rPr>
                <w:color w:val="616665"/>
                <w:w w:val="109"/>
                <w:sz w:val="21"/>
                <w:szCs w:val="21"/>
              </w:rPr>
              <w:t>7</w:t>
            </w: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2"/>
              <w:ind w:left="115"/>
              <w:rPr>
                <w:sz w:val="21"/>
                <w:szCs w:val="21"/>
              </w:rPr>
            </w:pPr>
            <w:r>
              <w:rPr>
                <w:i/>
                <w:color w:val="4D5453"/>
                <w:sz w:val="21"/>
                <w:szCs w:val="21"/>
              </w:rPr>
              <w:t>L</w:t>
            </w:r>
            <w:r>
              <w:rPr>
                <w:i/>
                <w:color w:val="616665"/>
                <w:sz w:val="21"/>
                <w:szCs w:val="21"/>
              </w:rPr>
              <w:t>e</w:t>
            </w:r>
            <w:r>
              <w:rPr>
                <w:i/>
                <w:color w:val="4D5453"/>
                <w:sz w:val="21"/>
                <w:szCs w:val="21"/>
              </w:rPr>
              <w:t>an</w:t>
            </w:r>
            <w:r>
              <w:rPr>
                <w:i/>
                <w:color w:val="4D5453"/>
                <w:spacing w:val="22"/>
                <w:sz w:val="21"/>
                <w:szCs w:val="21"/>
              </w:rPr>
              <w:t xml:space="preserve"> </w:t>
            </w:r>
            <w:r>
              <w:rPr>
                <w:i/>
                <w:color w:val="4D5453"/>
                <w:w w:val="119"/>
                <w:sz w:val="21"/>
                <w:szCs w:val="21"/>
              </w:rPr>
              <w:t>M</w:t>
            </w:r>
            <w:r>
              <w:rPr>
                <w:i/>
                <w:color w:val="4D5453"/>
                <w:w w:val="95"/>
                <w:sz w:val="21"/>
                <w:szCs w:val="21"/>
              </w:rPr>
              <w:t>a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nu</w:t>
            </w:r>
            <w:r>
              <w:rPr>
                <w:i/>
                <w:color w:val="4D5453"/>
                <w:w w:val="198"/>
                <w:sz w:val="21"/>
                <w:szCs w:val="21"/>
              </w:rPr>
              <w:t>f</w:t>
            </w:r>
            <w:r>
              <w:rPr>
                <w:i/>
                <w:color w:val="4D5453"/>
                <w:w w:val="68"/>
                <w:sz w:val="21"/>
                <w:szCs w:val="21"/>
              </w:rPr>
              <w:t>a</w:t>
            </w:r>
            <w:r>
              <w:rPr>
                <w:i/>
                <w:color w:val="616665"/>
                <w:w w:val="108"/>
                <w:sz w:val="21"/>
                <w:szCs w:val="21"/>
              </w:rPr>
              <w:t>c</w:t>
            </w:r>
            <w:r>
              <w:rPr>
                <w:i/>
                <w:color w:val="4D5453"/>
                <w:w w:val="105"/>
                <w:sz w:val="21"/>
                <w:szCs w:val="21"/>
              </w:rPr>
              <w:t>tu</w:t>
            </w:r>
            <w:r>
              <w:rPr>
                <w:i/>
                <w:color w:val="4D5453"/>
                <w:w w:val="123"/>
                <w:sz w:val="21"/>
                <w:szCs w:val="21"/>
              </w:rPr>
              <w:t>r</w:t>
            </w:r>
            <w:r>
              <w:rPr>
                <w:i/>
                <w:color w:val="4D5453"/>
                <w:w w:val="111"/>
                <w:sz w:val="21"/>
                <w:szCs w:val="21"/>
              </w:rPr>
              <w:t>i</w:t>
            </w:r>
            <w:r>
              <w:rPr>
                <w:i/>
                <w:color w:val="4D5453"/>
                <w:w w:val="102"/>
                <w:sz w:val="21"/>
                <w:szCs w:val="21"/>
              </w:rPr>
              <w:t>n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g</w:t>
            </w:r>
            <w:r>
              <w:rPr>
                <w:i/>
                <w:color w:val="323736"/>
                <w:w w:val="137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32"/>
              <w:ind w:left="97"/>
              <w:rPr>
                <w:sz w:val="21"/>
                <w:szCs w:val="21"/>
              </w:rPr>
            </w:pPr>
            <w:r>
              <w:rPr>
                <w:color w:val="4D5453"/>
                <w:w w:val="68"/>
                <w:sz w:val="21"/>
                <w:szCs w:val="21"/>
              </w:rPr>
              <w:t>1</w:t>
            </w:r>
            <w:r>
              <w:rPr>
                <w:color w:val="616665"/>
                <w:w w:val="109"/>
                <w:sz w:val="21"/>
                <w:szCs w:val="21"/>
              </w:rPr>
              <w:t>6</w:t>
            </w:r>
            <w:r>
              <w:rPr>
                <w:color w:val="616665"/>
                <w:w w:val="102"/>
                <w:sz w:val="21"/>
                <w:szCs w:val="21"/>
              </w:rPr>
              <w:t>3</w:t>
            </w:r>
          </w:p>
        </w:tc>
      </w:tr>
      <w:tr w:rsidR="00F50420">
        <w:trPr>
          <w:trHeight w:hRule="exact" w:val="275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40"/>
              <w:rPr>
                <w:sz w:val="21"/>
                <w:szCs w:val="21"/>
              </w:rPr>
            </w:pPr>
            <w:r>
              <w:rPr>
                <w:color w:val="4D5453"/>
                <w:w w:val="95"/>
                <w:sz w:val="21"/>
                <w:szCs w:val="21"/>
              </w:rPr>
              <w:t>8</w:t>
            </w:r>
            <w:r>
              <w:rPr>
                <w:color w:val="4D5453"/>
                <w:w w:val="109"/>
                <w:sz w:val="21"/>
                <w:szCs w:val="21"/>
              </w:rPr>
              <w:t>.</w:t>
            </w:r>
            <w:r>
              <w:rPr>
                <w:color w:val="616665"/>
                <w:w w:val="116"/>
                <w:sz w:val="21"/>
                <w:szCs w:val="21"/>
              </w:rPr>
              <w:t>8</w:t>
            </w: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108"/>
              <w:rPr>
                <w:sz w:val="21"/>
                <w:szCs w:val="21"/>
              </w:rPr>
            </w:pPr>
            <w:r>
              <w:rPr>
                <w:i/>
                <w:color w:val="4D5453"/>
                <w:w w:val="119"/>
                <w:sz w:val="21"/>
                <w:szCs w:val="21"/>
              </w:rPr>
              <w:t>M</w:t>
            </w:r>
            <w:r>
              <w:rPr>
                <w:i/>
                <w:color w:val="4D5453"/>
                <w:w w:val="86"/>
                <w:sz w:val="21"/>
                <w:szCs w:val="21"/>
              </w:rPr>
              <w:t>i</w:t>
            </w:r>
            <w:r>
              <w:rPr>
                <w:i/>
                <w:color w:val="4D5453"/>
                <w:w w:val="116"/>
                <w:sz w:val="21"/>
                <w:szCs w:val="21"/>
              </w:rPr>
              <w:t>d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d</w:t>
            </w:r>
            <w:r>
              <w:rPr>
                <w:i/>
                <w:color w:val="4D5453"/>
                <w:w w:val="99"/>
                <w:sz w:val="21"/>
                <w:szCs w:val="21"/>
              </w:rPr>
              <w:t>l</w:t>
            </w:r>
            <w:r>
              <w:rPr>
                <w:i/>
                <w:color w:val="4D5453"/>
                <w:w w:val="93"/>
                <w:sz w:val="21"/>
                <w:szCs w:val="21"/>
              </w:rPr>
              <w:t>e</w:t>
            </w:r>
            <w:r>
              <w:rPr>
                <w:i/>
                <w:color w:val="616665"/>
                <w:w w:val="118"/>
                <w:sz w:val="21"/>
                <w:szCs w:val="21"/>
              </w:rPr>
              <w:t>w</w:t>
            </w:r>
            <w:r>
              <w:rPr>
                <w:i/>
                <w:color w:val="4D5453"/>
                <w:w w:val="102"/>
                <w:sz w:val="21"/>
                <w:szCs w:val="21"/>
              </w:rPr>
              <w:t>a</w:t>
            </w:r>
            <w:r>
              <w:rPr>
                <w:i/>
                <w:color w:val="616665"/>
                <w:w w:val="132"/>
                <w:sz w:val="21"/>
                <w:szCs w:val="21"/>
              </w:rPr>
              <w:t>r</w:t>
            </w:r>
            <w:r>
              <w:rPr>
                <w:i/>
                <w:color w:val="616665"/>
                <w:sz w:val="21"/>
                <w:szCs w:val="21"/>
              </w:rPr>
              <w:t>e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97"/>
              <w:rPr>
                <w:sz w:val="21"/>
                <w:szCs w:val="21"/>
              </w:rPr>
            </w:pPr>
            <w:r>
              <w:rPr>
                <w:color w:val="616665"/>
                <w:w w:val="68"/>
                <w:sz w:val="21"/>
                <w:szCs w:val="21"/>
              </w:rPr>
              <w:t>1</w:t>
            </w:r>
            <w:r>
              <w:rPr>
                <w:color w:val="616665"/>
                <w:w w:val="102"/>
                <w:sz w:val="21"/>
                <w:szCs w:val="21"/>
              </w:rPr>
              <w:t>6</w:t>
            </w:r>
            <w:r>
              <w:rPr>
                <w:color w:val="616665"/>
                <w:w w:val="116"/>
                <w:sz w:val="21"/>
                <w:szCs w:val="21"/>
              </w:rPr>
              <w:t>4</w:t>
            </w:r>
          </w:p>
        </w:tc>
      </w:tr>
      <w:tr w:rsidR="00F50420">
        <w:trPr>
          <w:trHeight w:hRule="exact" w:val="27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40"/>
              <w:rPr>
                <w:sz w:val="21"/>
                <w:szCs w:val="21"/>
              </w:rPr>
            </w:pPr>
            <w:r>
              <w:rPr>
                <w:color w:val="4D5453"/>
                <w:w w:val="95"/>
                <w:sz w:val="21"/>
                <w:szCs w:val="21"/>
              </w:rPr>
              <w:t>8</w:t>
            </w:r>
            <w:r>
              <w:rPr>
                <w:color w:val="4D5453"/>
                <w:w w:val="109"/>
                <w:sz w:val="21"/>
                <w:szCs w:val="21"/>
              </w:rPr>
              <w:t>.9</w:t>
            </w: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22"/>
              <w:rPr>
                <w:sz w:val="21"/>
                <w:szCs w:val="21"/>
              </w:rPr>
            </w:pPr>
            <w:proofErr w:type="spellStart"/>
            <w:r>
              <w:rPr>
                <w:color w:val="4D5453"/>
                <w:sz w:val="21"/>
                <w:szCs w:val="21"/>
              </w:rPr>
              <w:t>I</w:t>
            </w:r>
            <w:r>
              <w:rPr>
                <w:color w:val="616665"/>
                <w:sz w:val="21"/>
                <w:szCs w:val="21"/>
              </w:rPr>
              <w:t>s</w:t>
            </w:r>
            <w:r>
              <w:rPr>
                <w:color w:val="4D5453"/>
                <w:sz w:val="21"/>
                <w:szCs w:val="21"/>
              </w:rPr>
              <w:t>u</w:t>
            </w:r>
            <w:proofErr w:type="spellEnd"/>
            <w:r>
              <w:rPr>
                <w:color w:val="4D5453"/>
                <w:spacing w:val="2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w w:val="86"/>
                <w:sz w:val="21"/>
                <w:szCs w:val="21"/>
              </w:rPr>
              <w:t>S</w:t>
            </w:r>
            <w:r>
              <w:rPr>
                <w:color w:val="4D5453"/>
                <w:w w:val="136"/>
                <w:sz w:val="21"/>
                <w:szCs w:val="21"/>
              </w:rPr>
              <w:t>t</w:t>
            </w:r>
            <w:r>
              <w:rPr>
                <w:color w:val="4D5453"/>
                <w:sz w:val="21"/>
                <w:szCs w:val="21"/>
              </w:rPr>
              <w:t>a</w:t>
            </w:r>
            <w:r>
              <w:rPr>
                <w:color w:val="4D5453"/>
                <w:w w:val="116"/>
                <w:sz w:val="21"/>
                <w:szCs w:val="21"/>
              </w:rPr>
              <w:t>n</w:t>
            </w:r>
            <w:r>
              <w:rPr>
                <w:color w:val="4D5453"/>
                <w:w w:val="109"/>
                <w:sz w:val="21"/>
                <w:szCs w:val="21"/>
              </w:rPr>
              <w:t>d</w:t>
            </w:r>
            <w:r>
              <w:rPr>
                <w:color w:val="616665"/>
                <w:w w:val="108"/>
                <w:sz w:val="21"/>
                <w:szCs w:val="21"/>
              </w:rPr>
              <w:t>a</w:t>
            </w:r>
            <w:r>
              <w:rPr>
                <w:color w:val="4D5453"/>
                <w:w w:val="123"/>
                <w:sz w:val="21"/>
                <w:szCs w:val="21"/>
              </w:rPr>
              <w:t>r</w:t>
            </w:r>
            <w:r>
              <w:rPr>
                <w:color w:val="4D5453"/>
                <w:w w:val="109"/>
                <w:sz w:val="21"/>
                <w:szCs w:val="21"/>
              </w:rPr>
              <w:t>d</w:t>
            </w:r>
            <w:r>
              <w:rPr>
                <w:color w:val="4D5453"/>
                <w:w w:val="99"/>
                <w:sz w:val="21"/>
                <w:szCs w:val="21"/>
              </w:rPr>
              <w:t>i</w:t>
            </w:r>
            <w:r>
              <w:rPr>
                <w:color w:val="616665"/>
                <w:w w:val="105"/>
                <w:sz w:val="21"/>
                <w:szCs w:val="21"/>
              </w:rPr>
              <w:t>s</w:t>
            </w:r>
            <w:r>
              <w:rPr>
                <w:color w:val="616665"/>
                <w:w w:val="108"/>
                <w:sz w:val="21"/>
                <w:szCs w:val="21"/>
              </w:rPr>
              <w:t>a</w:t>
            </w:r>
            <w:r>
              <w:rPr>
                <w:color w:val="616665"/>
                <w:w w:val="105"/>
                <w:sz w:val="21"/>
                <w:szCs w:val="21"/>
              </w:rPr>
              <w:t>s</w:t>
            </w:r>
            <w:r>
              <w:rPr>
                <w:color w:val="4D5453"/>
                <w:w w:val="99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04"/>
              <w:rPr>
                <w:sz w:val="21"/>
                <w:szCs w:val="21"/>
              </w:rPr>
            </w:pPr>
            <w:r>
              <w:rPr>
                <w:color w:val="4D5453"/>
                <w:w w:val="68"/>
                <w:sz w:val="21"/>
                <w:szCs w:val="21"/>
              </w:rPr>
              <w:t>1</w:t>
            </w:r>
            <w:r>
              <w:rPr>
                <w:color w:val="616665"/>
                <w:w w:val="109"/>
                <w:sz w:val="21"/>
                <w:szCs w:val="21"/>
              </w:rPr>
              <w:t>6</w:t>
            </w:r>
            <w:r>
              <w:rPr>
                <w:color w:val="616665"/>
                <w:w w:val="102"/>
                <w:sz w:val="21"/>
                <w:szCs w:val="21"/>
              </w:rPr>
              <w:t>6</w:t>
            </w:r>
          </w:p>
        </w:tc>
      </w:tr>
      <w:tr w:rsidR="00F50420">
        <w:trPr>
          <w:trHeight w:hRule="exact" w:val="27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22"/>
              <w:rPr>
                <w:sz w:val="21"/>
                <w:szCs w:val="21"/>
              </w:rPr>
            </w:pPr>
            <w:r>
              <w:rPr>
                <w:color w:val="4D5453"/>
                <w:w w:val="102"/>
                <w:sz w:val="21"/>
                <w:szCs w:val="21"/>
              </w:rPr>
              <w:t>8</w:t>
            </w:r>
            <w:r>
              <w:rPr>
                <w:color w:val="4D5453"/>
                <w:w w:val="95"/>
                <w:sz w:val="21"/>
                <w:szCs w:val="21"/>
              </w:rPr>
              <w:t>.</w:t>
            </w:r>
            <w:r>
              <w:rPr>
                <w:color w:val="4D5453"/>
                <w:w w:val="116"/>
                <w:sz w:val="21"/>
                <w:szCs w:val="21"/>
              </w:rPr>
              <w:t>9</w:t>
            </w:r>
            <w:r>
              <w:rPr>
                <w:color w:val="4D5453"/>
                <w:w w:val="82"/>
                <w:sz w:val="21"/>
                <w:szCs w:val="21"/>
              </w:rPr>
              <w:t>.</w:t>
            </w:r>
            <w:r>
              <w:rPr>
                <w:color w:val="4D5453"/>
                <w:w w:val="95"/>
                <w:sz w:val="21"/>
                <w:szCs w:val="21"/>
              </w:rPr>
              <w:t>1</w:t>
            </w:r>
            <w:r>
              <w:rPr>
                <w:color w:val="4D5453"/>
                <w:sz w:val="21"/>
                <w:szCs w:val="21"/>
              </w:rPr>
              <w:t xml:space="preserve">       </w:t>
            </w:r>
            <w:r>
              <w:rPr>
                <w:color w:val="4D5453"/>
                <w:spacing w:val="-1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w w:val="109"/>
                <w:sz w:val="21"/>
                <w:szCs w:val="21"/>
              </w:rPr>
              <w:t>Stand</w:t>
            </w:r>
            <w:r>
              <w:rPr>
                <w:color w:val="616665"/>
                <w:w w:val="109"/>
                <w:sz w:val="21"/>
                <w:szCs w:val="21"/>
              </w:rPr>
              <w:t>ar</w:t>
            </w:r>
            <w:proofErr w:type="spellEnd"/>
            <w:r>
              <w:rPr>
                <w:color w:val="616665"/>
                <w:spacing w:val="5"/>
                <w:w w:val="10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sz w:val="21"/>
                <w:szCs w:val="21"/>
              </w:rPr>
              <w:t>Lapi</w:t>
            </w:r>
            <w:r>
              <w:rPr>
                <w:color w:val="616665"/>
                <w:sz w:val="21"/>
                <w:szCs w:val="21"/>
              </w:rPr>
              <w:t>sa</w:t>
            </w:r>
            <w:r>
              <w:rPr>
                <w:color w:val="4D5453"/>
                <w:sz w:val="21"/>
                <w:szCs w:val="21"/>
              </w:rPr>
              <w:t>n</w:t>
            </w:r>
            <w:proofErr w:type="spellEnd"/>
            <w:r>
              <w:rPr>
                <w:color w:val="4D5453"/>
                <w:spacing w:val="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sz w:val="21"/>
                <w:szCs w:val="21"/>
              </w:rPr>
              <w:t>Pr</w:t>
            </w:r>
            <w:r>
              <w:rPr>
                <w:color w:val="616665"/>
                <w:sz w:val="21"/>
                <w:szCs w:val="21"/>
              </w:rPr>
              <w:t>ese</w:t>
            </w:r>
            <w:r>
              <w:rPr>
                <w:color w:val="4D5453"/>
                <w:sz w:val="21"/>
                <w:szCs w:val="21"/>
              </w:rPr>
              <w:t>n</w:t>
            </w:r>
            <w:r>
              <w:rPr>
                <w:color w:val="616665"/>
                <w:sz w:val="21"/>
                <w:szCs w:val="21"/>
              </w:rPr>
              <w:t>tas</w:t>
            </w:r>
            <w:r>
              <w:rPr>
                <w:color w:val="4D5453"/>
                <w:sz w:val="21"/>
                <w:szCs w:val="21"/>
              </w:rPr>
              <w:t>i</w:t>
            </w:r>
            <w:proofErr w:type="spellEnd"/>
            <w:r>
              <w:rPr>
                <w:color w:val="4D5453"/>
                <w:sz w:val="21"/>
                <w:szCs w:val="21"/>
              </w:rPr>
              <w:t xml:space="preserve"> </w:t>
            </w:r>
            <w:r>
              <w:rPr>
                <w:color w:val="4D5453"/>
                <w:spacing w:val="19"/>
                <w:sz w:val="21"/>
                <w:szCs w:val="21"/>
              </w:rPr>
              <w:t xml:space="preserve"> </w:t>
            </w:r>
            <w:r>
              <w:rPr>
                <w:i/>
                <w:color w:val="4D5453"/>
                <w:w w:val="115"/>
                <w:sz w:val="21"/>
                <w:szCs w:val="21"/>
              </w:rPr>
              <w:t>W</w:t>
            </w:r>
            <w:r>
              <w:rPr>
                <w:i/>
                <w:color w:val="616665"/>
                <w:w w:val="69"/>
                <w:sz w:val="21"/>
                <w:szCs w:val="21"/>
              </w:rPr>
              <w:t>e</w:t>
            </w:r>
            <w:r>
              <w:rPr>
                <w:i/>
                <w:color w:val="4D5453"/>
                <w:w w:val="102"/>
                <w:sz w:val="21"/>
                <w:szCs w:val="21"/>
              </w:rPr>
              <w:t>b</w:t>
            </w:r>
            <w:r>
              <w:rPr>
                <w:i/>
                <w:color w:val="4D5453"/>
                <w:spacing w:val="-2"/>
                <w:sz w:val="21"/>
                <w:szCs w:val="21"/>
              </w:rPr>
              <w:t xml:space="preserve"> </w:t>
            </w:r>
            <w:r>
              <w:rPr>
                <w:i/>
                <w:color w:val="4D5453"/>
                <w:w w:val="116"/>
                <w:sz w:val="21"/>
                <w:szCs w:val="21"/>
              </w:rPr>
              <w:t>S</w:t>
            </w:r>
            <w:r>
              <w:rPr>
                <w:i/>
                <w:color w:val="616665"/>
                <w:w w:val="93"/>
                <w:sz w:val="21"/>
                <w:szCs w:val="21"/>
              </w:rPr>
              <w:t>e</w:t>
            </w:r>
            <w:r>
              <w:rPr>
                <w:i/>
                <w:color w:val="616665"/>
                <w:w w:val="115"/>
                <w:sz w:val="21"/>
                <w:szCs w:val="21"/>
              </w:rPr>
              <w:t>rv</w:t>
            </w:r>
            <w:r>
              <w:rPr>
                <w:i/>
                <w:color w:val="4D5453"/>
                <w:w w:val="111"/>
                <w:sz w:val="21"/>
                <w:szCs w:val="21"/>
              </w:rPr>
              <w:t>i</w:t>
            </w:r>
            <w:r>
              <w:rPr>
                <w:i/>
                <w:color w:val="616665"/>
                <w:sz w:val="21"/>
                <w:szCs w:val="21"/>
              </w:rPr>
              <w:t>c</w:t>
            </w:r>
            <w:r>
              <w:rPr>
                <w:i/>
                <w:color w:val="616665"/>
                <w:w w:val="93"/>
                <w:sz w:val="21"/>
                <w:szCs w:val="21"/>
              </w:rPr>
              <w:t>e</w:t>
            </w:r>
            <w:r>
              <w:rPr>
                <w:i/>
                <w:color w:val="616665"/>
                <w:w w:val="105"/>
                <w:sz w:val="21"/>
                <w:szCs w:val="21"/>
              </w:rPr>
              <w:t>s</w:t>
            </w:r>
            <w:r>
              <w:rPr>
                <w:i/>
                <w:color w:val="616665"/>
                <w:w w:val="137"/>
                <w:sz w:val="21"/>
                <w:szCs w:val="21"/>
              </w:rPr>
              <w:t>.</w:t>
            </w:r>
            <w:r>
              <w:rPr>
                <w:i/>
                <w:color w:val="616665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90"/>
              <w:rPr>
                <w:sz w:val="21"/>
                <w:szCs w:val="21"/>
              </w:rPr>
            </w:pPr>
            <w:r>
              <w:rPr>
                <w:color w:val="4D5453"/>
                <w:w w:val="75"/>
                <w:sz w:val="21"/>
                <w:szCs w:val="21"/>
              </w:rPr>
              <w:t>1</w:t>
            </w:r>
            <w:r>
              <w:rPr>
                <w:color w:val="616665"/>
                <w:w w:val="102"/>
                <w:sz w:val="21"/>
                <w:szCs w:val="21"/>
              </w:rPr>
              <w:t>6</w:t>
            </w:r>
            <w:r>
              <w:rPr>
                <w:color w:val="616665"/>
                <w:w w:val="109"/>
                <w:sz w:val="21"/>
                <w:szCs w:val="21"/>
              </w:rPr>
              <w:t>6</w:t>
            </w:r>
          </w:p>
        </w:tc>
      </w:tr>
      <w:tr w:rsidR="00F50420">
        <w:trPr>
          <w:trHeight w:hRule="exact" w:val="273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22"/>
              <w:rPr>
                <w:sz w:val="21"/>
                <w:szCs w:val="21"/>
              </w:rPr>
            </w:pPr>
            <w:r>
              <w:rPr>
                <w:color w:val="4D5453"/>
                <w:sz w:val="21"/>
                <w:szCs w:val="21"/>
              </w:rPr>
              <w:t>8.9</w:t>
            </w:r>
            <w:r>
              <w:rPr>
                <w:color w:val="323736"/>
                <w:sz w:val="21"/>
                <w:szCs w:val="21"/>
              </w:rPr>
              <w:t>.</w:t>
            </w:r>
            <w:r>
              <w:rPr>
                <w:color w:val="4D5453"/>
                <w:sz w:val="21"/>
                <w:szCs w:val="21"/>
              </w:rPr>
              <w:t xml:space="preserve">2      </w:t>
            </w:r>
            <w:r>
              <w:rPr>
                <w:color w:val="4D5453"/>
                <w:spacing w:val="3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sz w:val="21"/>
                <w:szCs w:val="21"/>
              </w:rPr>
              <w:t>Stand</w:t>
            </w:r>
            <w:r>
              <w:rPr>
                <w:color w:val="616665"/>
                <w:sz w:val="21"/>
                <w:szCs w:val="21"/>
              </w:rPr>
              <w:t>a</w:t>
            </w:r>
            <w:r>
              <w:rPr>
                <w:color w:val="4D5453"/>
                <w:sz w:val="21"/>
                <w:szCs w:val="21"/>
              </w:rPr>
              <w:t>r</w:t>
            </w:r>
            <w:proofErr w:type="spellEnd"/>
            <w:r>
              <w:rPr>
                <w:color w:val="4D5453"/>
                <w:sz w:val="21"/>
                <w:szCs w:val="21"/>
              </w:rPr>
              <w:t xml:space="preserve"> </w:t>
            </w:r>
            <w:r>
              <w:rPr>
                <w:color w:val="4D5453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sz w:val="21"/>
                <w:szCs w:val="21"/>
              </w:rPr>
              <w:t>Lapisan</w:t>
            </w:r>
            <w:proofErr w:type="spellEnd"/>
            <w:r>
              <w:rPr>
                <w:color w:val="4D5453"/>
                <w:spacing w:val="2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w w:val="94"/>
                <w:sz w:val="21"/>
                <w:szCs w:val="21"/>
              </w:rPr>
              <w:t>A</w:t>
            </w:r>
            <w:r>
              <w:rPr>
                <w:color w:val="4D5453"/>
                <w:w w:val="95"/>
                <w:sz w:val="21"/>
                <w:szCs w:val="21"/>
              </w:rPr>
              <w:t>p</w:t>
            </w:r>
            <w:r>
              <w:rPr>
                <w:color w:val="323736"/>
                <w:w w:val="99"/>
                <w:sz w:val="21"/>
                <w:szCs w:val="21"/>
              </w:rPr>
              <w:t>l</w:t>
            </w:r>
            <w:r>
              <w:rPr>
                <w:color w:val="4D5453"/>
                <w:w w:val="110"/>
                <w:sz w:val="21"/>
                <w:szCs w:val="21"/>
              </w:rPr>
              <w:t>ik</w:t>
            </w:r>
            <w:r>
              <w:rPr>
                <w:color w:val="4D5453"/>
                <w:sz w:val="21"/>
                <w:szCs w:val="21"/>
              </w:rPr>
              <w:t>a</w:t>
            </w:r>
            <w:r>
              <w:rPr>
                <w:color w:val="616665"/>
                <w:w w:val="105"/>
                <w:sz w:val="21"/>
                <w:szCs w:val="21"/>
              </w:rPr>
              <w:t>s</w:t>
            </w:r>
            <w:r>
              <w:rPr>
                <w:color w:val="4D5453"/>
                <w:w w:val="99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1"/>
              <w:ind w:left="112"/>
              <w:rPr>
                <w:sz w:val="21"/>
                <w:szCs w:val="21"/>
              </w:rPr>
            </w:pPr>
            <w:r>
              <w:rPr>
                <w:color w:val="4D5453"/>
                <w:w w:val="68"/>
                <w:sz w:val="21"/>
                <w:szCs w:val="21"/>
              </w:rPr>
              <w:t>1</w:t>
            </w:r>
            <w:r>
              <w:rPr>
                <w:color w:val="4D5453"/>
                <w:w w:val="102"/>
                <w:sz w:val="21"/>
                <w:szCs w:val="21"/>
              </w:rPr>
              <w:t>6</w:t>
            </w:r>
            <w:r>
              <w:rPr>
                <w:color w:val="616665"/>
                <w:w w:val="109"/>
                <w:sz w:val="21"/>
                <w:szCs w:val="21"/>
              </w:rPr>
              <w:t>7</w:t>
            </w:r>
          </w:p>
        </w:tc>
      </w:tr>
      <w:tr w:rsidR="00F50420">
        <w:trPr>
          <w:trHeight w:hRule="exact" w:val="344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F50420"/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122"/>
              <w:rPr>
                <w:sz w:val="21"/>
                <w:szCs w:val="21"/>
              </w:rPr>
            </w:pPr>
            <w:r>
              <w:rPr>
                <w:color w:val="4D5453"/>
                <w:sz w:val="21"/>
                <w:szCs w:val="21"/>
              </w:rPr>
              <w:t>8.9</w:t>
            </w:r>
            <w:r>
              <w:rPr>
                <w:color w:val="323736"/>
                <w:sz w:val="21"/>
                <w:szCs w:val="21"/>
              </w:rPr>
              <w:t>.</w:t>
            </w:r>
            <w:r>
              <w:rPr>
                <w:color w:val="616665"/>
                <w:sz w:val="21"/>
                <w:szCs w:val="21"/>
              </w:rPr>
              <w:t xml:space="preserve">3      </w:t>
            </w:r>
            <w:r>
              <w:rPr>
                <w:color w:val="616665"/>
                <w:spacing w:val="3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sz w:val="21"/>
                <w:szCs w:val="21"/>
              </w:rPr>
              <w:t>Stand</w:t>
            </w:r>
            <w:r>
              <w:rPr>
                <w:color w:val="616665"/>
                <w:sz w:val="21"/>
                <w:szCs w:val="21"/>
              </w:rPr>
              <w:t>ar</w:t>
            </w:r>
            <w:proofErr w:type="spellEnd"/>
            <w:r>
              <w:rPr>
                <w:color w:val="616665"/>
                <w:sz w:val="21"/>
                <w:szCs w:val="21"/>
              </w:rPr>
              <w:t xml:space="preserve"> </w:t>
            </w:r>
            <w:r>
              <w:rPr>
                <w:color w:val="616665"/>
                <w:spacing w:val="7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D5453"/>
                <w:sz w:val="21"/>
                <w:szCs w:val="21"/>
              </w:rPr>
              <w:t>Lapi</w:t>
            </w:r>
            <w:r>
              <w:rPr>
                <w:color w:val="616665"/>
                <w:sz w:val="21"/>
                <w:szCs w:val="21"/>
              </w:rPr>
              <w:t>s</w:t>
            </w:r>
            <w:r>
              <w:rPr>
                <w:color w:val="4D5453"/>
                <w:sz w:val="21"/>
                <w:szCs w:val="21"/>
              </w:rPr>
              <w:t>an</w:t>
            </w:r>
            <w:proofErr w:type="spellEnd"/>
            <w:r>
              <w:rPr>
                <w:color w:val="4D5453"/>
                <w:spacing w:val="21"/>
                <w:sz w:val="21"/>
                <w:szCs w:val="21"/>
              </w:rPr>
              <w:t xml:space="preserve"> </w:t>
            </w:r>
            <w:r>
              <w:rPr>
                <w:i/>
                <w:color w:val="4D5453"/>
                <w:w w:val="104"/>
                <w:sz w:val="21"/>
                <w:szCs w:val="21"/>
              </w:rPr>
              <w:t>D</w:t>
            </w:r>
            <w:r>
              <w:rPr>
                <w:i/>
                <w:color w:val="4D5453"/>
                <w:w w:val="102"/>
                <w:sz w:val="21"/>
                <w:szCs w:val="21"/>
              </w:rPr>
              <w:t>a</w:t>
            </w:r>
            <w:r>
              <w:rPr>
                <w:i/>
                <w:color w:val="4D5453"/>
                <w:w w:val="136"/>
                <w:sz w:val="21"/>
                <w:szCs w:val="21"/>
              </w:rPr>
              <w:t>t</w:t>
            </w:r>
            <w:r>
              <w:rPr>
                <w:i/>
                <w:color w:val="616665"/>
                <w:w w:val="95"/>
                <w:sz w:val="21"/>
                <w:szCs w:val="21"/>
              </w:rPr>
              <w:t>a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b</w:t>
            </w:r>
            <w:r>
              <w:rPr>
                <w:i/>
                <w:color w:val="616665"/>
                <w:w w:val="102"/>
                <w:sz w:val="21"/>
                <w:szCs w:val="21"/>
              </w:rPr>
              <w:t>a</w:t>
            </w:r>
            <w:r>
              <w:rPr>
                <w:i/>
                <w:color w:val="616665"/>
                <w:w w:val="114"/>
                <w:sz w:val="21"/>
                <w:szCs w:val="21"/>
              </w:rPr>
              <w:t>s</w:t>
            </w:r>
            <w:r>
              <w:rPr>
                <w:i/>
                <w:color w:val="616665"/>
                <w:sz w:val="21"/>
                <w:szCs w:val="21"/>
              </w:rPr>
              <w:t>e</w:t>
            </w:r>
            <w:r>
              <w:rPr>
                <w:i/>
                <w:color w:val="4D5453"/>
                <w:w w:val="123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82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...</w:t>
            </w:r>
            <w:r>
              <w:rPr>
                <w:i/>
                <w:color w:val="616665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616665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95"/>
                <w:sz w:val="21"/>
                <w:szCs w:val="21"/>
              </w:rPr>
              <w:t>.</w:t>
            </w:r>
            <w:r>
              <w:rPr>
                <w:i/>
                <w:color w:val="323736"/>
                <w:w w:val="109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  <w:r>
              <w:rPr>
                <w:i/>
                <w:color w:val="323736"/>
                <w:w w:val="95"/>
                <w:sz w:val="21"/>
                <w:szCs w:val="21"/>
              </w:rPr>
              <w:t>.</w:t>
            </w:r>
            <w:r>
              <w:rPr>
                <w:i/>
                <w:color w:val="4D5453"/>
                <w:w w:val="109"/>
                <w:sz w:val="21"/>
                <w:szCs w:val="21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F50420" w:rsidRDefault="00020352">
            <w:pPr>
              <w:spacing w:before="2"/>
              <w:ind w:left="90"/>
              <w:rPr>
                <w:sz w:val="21"/>
                <w:szCs w:val="21"/>
              </w:rPr>
            </w:pPr>
            <w:r>
              <w:rPr>
                <w:color w:val="4D5453"/>
                <w:w w:val="68"/>
                <w:sz w:val="21"/>
                <w:szCs w:val="21"/>
              </w:rPr>
              <w:t>1</w:t>
            </w:r>
            <w:r>
              <w:rPr>
                <w:color w:val="616665"/>
                <w:w w:val="109"/>
                <w:sz w:val="21"/>
                <w:szCs w:val="21"/>
              </w:rPr>
              <w:t>68</w:t>
            </w:r>
          </w:p>
        </w:tc>
      </w:tr>
    </w:tbl>
    <w:p w:rsidR="00F50420" w:rsidRDefault="00F50420">
      <w:pPr>
        <w:spacing w:before="7" w:line="180" w:lineRule="exact"/>
        <w:rPr>
          <w:sz w:val="19"/>
          <w:szCs w:val="19"/>
        </w:rPr>
      </w:pPr>
    </w:p>
    <w:p w:rsidR="00F50420" w:rsidRDefault="00020352">
      <w:pPr>
        <w:rPr>
          <w:sz w:val="21"/>
          <w:szCs w:val="21"/>
        </w:rPr>
      </w:pPr>
      <w:r>
        <w:pict>
          <v:shape id="_x0000_s1026" type="#_x0000_t202" style="position:absolute;margin-left:0;margin-top:0;width:340.45pt;height:331.25pt;z-index:251658752;mso-position-horizontal-relative:margin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3"/>
                    <w:gridCol w:w="759"/>
                    <w:gridCol w:w="1741"/>
                    <w:gridCol w:w="1087"/>
                    <w:gridCol w:w="2109"/>
                    <w:gridCol w:w="450"/>
                  </w:tblGrid>
                  <w:tr w:rsidR="00F50420">
                    <w:trPr>
                      <w:trHeight w:hRule="exact" w:val="301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33"/>
                          <w:ind w:left="27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9.1</w:t>
                        </w:r>
                      </w:p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33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4"/>
                            <w:sz w:val="21"/>
                            <w:szCs w:val="21"/>
                          </w:rPr>
                          <w:t>SAP</w:t>
                        </w:r>
                        <w:r>
                          <w:rPr>
                            <w:color w:val="4D5453"/>
                            <w:spacing w:val="4"/>
                            <w:w w:val="9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94"/>
                            <w:sz w:val="21"/>
                            <w:szCs w:val="21"/>
                          </w:rPr>
                          <w:t>AG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33"/>
                          <w:ind w:left="14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8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8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color w:val="4D5453"/>
                            <w:w w:val="84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F50420">
                    <w:trPr>
                      <w:trHeight w:hRule="exact" w:val="275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27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9.</w:t>
                        </w:r>
                        <w:r>
                          <w:rPr>
                            <w:color w:val="4D5453"/>
                            <w:w w:val="116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D5453"/>
                            <w:w w:val="94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616665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04"/>
                            <w:sz w:val="21"/>
                            <w:szCs w:val="21"/>
                          </w:rPr>
                          <w:t>cl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616665"/>
                            <w:w w:val="161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i/>
                            <w:color w:val="4D5453"/>
                            <w:w w:val="106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616665"/>
                            <w:w w:val="8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4D5453"/>
                            <w:w w:val="99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616665"/>
                            <w:w w:val="116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24"/>
                            <w:sz w:val="21"/>
                            <w:szCs w:val="21"/>
                          </w:rPr>
                          <w:t>ft</w:t>
                        </w:r>
                        <w:r>
                          <w:rPr>
                            <w:i/>
                            <w:color w:val="616665"/>
                            <w:w w:val="136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i/>
                            <w:color w:val="4D5453"/>
                            <w:w w:val="139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i/>
                            <w:color w:val="4D5453"/>
                            <w:w w:val="41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23736"/>
                            <w:w w:val="8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616665"/>
                            <w:w w:val="113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104"/>
                            <w:sz w:val="21"/>
                            <w:szCs w:val="21"/>
                          </w:rPr>
                          <w:t>ds</w:t>
                        </w:r>
                        <w:r>
                          <w:rPr>
                            <w:i/>
                            <w:color w:val="4D5453"/>
                            <w:w w:val="137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33"/>
                          <w:ind w:left="11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616665"/>
                            <w:sz w:val="18"/>
                            <w:szCs w:val="18"/>
                          </w:rPr>
                          <w:t>178</w:t>
                        </w:r>
                      </w:p>
                    </w:tc>
                  </w:tr>
                  <w:tr w:rsidR="00F50420">
                    <w:trPr>
                      <w:trHeight w:hRule="exact" w:val="273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32373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 xml:space="preserve">1      </w:t>
                        </w:r>
                        <w:r>
                          <w:rPr>
                            <w:color w:val="4D5453"/>
                            <w:spacing w:val="4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Oracl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616665"/>
                            <w:spacing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323736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Bu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ine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ss</w:t>
                        </w:r>
                        <w:r>
                          <w:rPr>
                            <w:i/>
                            <w:color w:val="616665"/>
                            <w:spacing w:val="4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10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color w:val="4D5453"/>
                            <w:w w:val="124"/>
                            <w:sz w:val="21"/>
                            <w:szCs w:val="21"/>
                          </w:rPr>
                          <w:t>it</w:t>
                        </w:r>
                        <w:r>
                          <w:rPr>
                            <w:color w:val="616665"/>
                            <w:w w:val="93"/>
                            <w:sz w:val="21"/>
                            <w:szCs w:val="21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115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102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9.2.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 xml:space="preserve">2      </w:t>
                        </w:r>
                        <w:r>
                          <w:rPr>
                            <w:color w:val="616665"/>
                            <w:spacing w:val="3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06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616665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4D5453"/>
                            <w:w w:val="12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616665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16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w w:val="8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30"/>
                            <w:sz w:val="21"/>
                            <w:szCs w:val="21"/>
                          </w:rPr>
                          <w:t>ft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</w:tr>
                  <w:tr w:rsidR="00F50420">
                    <w:trPr>
                      <w:trHeight w:hRule="exact" w:val="271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32373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32373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 xml:space="preserve">3      </w:t>
                        </w:r>
                        <w:r>
                          <w:rPr>
                            <w:color w:val="616665"/>
                            <w:spacing w:val="3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39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i/>
                            <w:color w:val="4D5453"/>
                            <w:w w:val="90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4D5453"/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1"/>
                            <w:sz w:val="21"/>
                            <w:szCs w:val="21"/>
                          </w:rPr>
                          <w:t>Edwar</w:t>
                        </w:r>
                        <w:r>
                          <w:rPr>
                            <w:i/>
                            <w:color w:val="616665"/>
                            <w:w w:val="111"/>
                            <w:sz w:val="21"/>
                            <w:szCs w:val="21"/>
                          </w:rPr>
                          <w:t>ds</w:t>
                        </w:r>
                        <w:r>
                          <w:rPr>
                            <w:i/>
                            <w:color w:val="616665"/>
                            <w:spacing w:val="-12"/>
                            <w:w w:val="11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616665"/>
                            <w:w w:val="11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D5453"/>
                            <w:w w:val="136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616665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4D545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99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D5453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9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616665"/>
                            <w:w w:val="108"/>
                            <w:sz w:val="21"/>
                            <w:szCs w:val="21"/>
                          </w:rPr>
                          <w:t>e</w:t>
                        </w:r>
                        <w:proofErr w:type="spellEnd"/>
                        <w:r>
                          <w:rPr>
                            <w:i/>
                            <w:color w:val="616665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dan</w:t>
                        </w:r>
                        <w:proofErr w:type="spellEnd"/>
                        <w:r>
                          <w:rPr>
                            <w:i/>
                            <w:color w:val="4D5453"/>
                            <w:spacing w:val="1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39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i/>
                            <w:color w:val="4D5453"/>
                            <w:w w:val="85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4D5453"/>
                            <w:spacing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616665"/>
                            <w:w w:val="11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616665"/>
                            <w:w w:val="113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616665"/>
                            <w:w w:val="104"/>
                            <w:sz w:val="21"/>
                            <w:szCs w:val="21"/>
                          </w:rPr>
                          <w:t>ds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3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11"/>
                          <w:ind w:left="975"/>
                        </w:pPr>
                        <w:r>
                          <w:rPr>
                            <w:color w:val="4D5453"/>
                            <w:w w:val="106"/>
                          </w:rPr>
                          <w:t>W</w:t>
                        </w:r>
                        <w:r>
                          <w:rPr>
                            <w:color w:val="4D5453"/>
                            <w:w w:val="86"/>
                          </w:rPr>
                          <w:t>o</w:t>
                        </w:r>
                        <w:r>
                          <w:rPr>
                            <w:color w:val="4D5453"/>
                            <w:w w:val="140"/>
                          </w:rPr>
                          <w:t>r</w:t>
                        </w:r>
                        <w:r>
                          <w:rPr>
                            <w:color w:val="4D5453"/>
                            <w:w w:val="104"/>
                          </w:rPr>
                          <w:t>l</w:t>
                        </w:r>
                        <w:r>
                          <w:rPr>
                            <w:color w:val="4D5453"/>
                            <w:w w:val="122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1"/>
                          <w:ind w:left="9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116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10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9.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 xml:space="preserve">-4      </w:t>
                        </w:r>
                        <w:r>
                          <w:rPr>
                            <w:color w:val="4D5453"/>
                            <w:spacing w:val="2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94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04"/>
                            <w:sz w:val="21"/>
                            <w:szCs w:val="21"/>
                          </w:rPr>
                          <w:t>cl</w:t>
                        </w:r>
                        <w:r>
                          <w:rPr>
                            <w:i/>
                            <w:color w:val="616665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616665"/>
                            <w:w w:val="129"/>
                            <w:sz w:val="21"/>
                            <w:szCs w:val="21"/>
                          </w:rPr>
                          <w:t>'</w:t>
                        </w:r>
                        <w:r>
                          <w:rPr>
                            <w:i/>
                            <w:color w:val="4D5453"/>
                            <w:w w:val="88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spacing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Si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4D5453"/>
                            <w:spacing w:val="2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97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616665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36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4D5453"/>
                            <w:w w:val="8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18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spacing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1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17"/>
                            <w:sz w:val="21"/>
                            <w:szCs w:val="21"/>
                          </w:rPr>
                          <w:t>ti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16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616665"/>
                            <w:w w:val="96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4D5453"/>
                            <w:w w:val="11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p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"/>
                          <w:ind w:left="94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Manag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nt</w:t>
                        </w:r>
                        <w:r>
                          <w:rPr>
                            <w:i/>
                            <w:color w:val="4D5453"/>
                            <w:spacing w:val="8"/>
                            <w:w w:val="10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(C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RM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75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color w:val="616665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F50420">
                    <w:trPr>
                      <w:trHeight w:hRule="exact" w:val="288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31"/>
                          <w:ind w:left="27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11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color w:val="4D5453"/>
                            <w:w w:val="119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D5453"/>
                            <w:w w:val="86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w w:val="10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30"/>
                            <w:sz w:val="21"/>
                            <w:szCs w:val="21"/>
                          </w:rPr>
                          <w:t>ft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Busin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spacing w:val="4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lutions</w:t>
                        </w:r>
                        <w:proofErr w:type="gramStart"/>
                        <w:r>
                          <w:rPr>
                            <w:i/>
                            <w:color w:val="4D5453"/>
                            <w:spacing w:val="4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proofErr w:type="gramEnd"/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616665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616665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616665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616665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 xml:space="preserve">.     </w:t>
                        </w:r>
                        <w:r>
                          <w:rPr>
                            <w:i/>
                            <w:color w:val="323736"/>
                            <w:spacing w:val="17"/>
                            <w:w w:val="5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 xml:space="preserve">.     </w:t>
                        </w:r>
                        <w:r>
                          <w:rPr>
                            <w:i/>
                            <w:color w:val="4D5453"/>
                            <w:spacing w:val="17"/>
                            <w:w w:val="5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68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23736"/>
                            <w:w w:val="54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9"/>
                          <w:ind w:left="94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color w:val="616665"/>
                            <w:w w:val="116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F50420">
                    <w:trPr>
                      <w:trHeight w:hRule="exact" w:val="263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line="220" w:lineRule="exact"/>
                          <w:ind w:left="126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323736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 xml:space="preserve">.1     </w:t>
                        </w:r>
                        <w:r>
                          <w:rPr>
                            <w:color w:val="4D5453"/>
                            <w:spacing w:val="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9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D5453"/>
                            <w:w w:val="86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616665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24"/>
                            <w:sz w:val="21"/>
                            <w:szCs w:val="21"/>
                          </w:rPr>
                          <w:t>ft</w:t>
                        </w:r>
                        <w:r>
                          <w:rPr>
                            <w:i/>
                            <w:color w:val="4D5453"/>
                            <w:spacing w:val="-1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Dynami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616665"/>
                            <w:spacing w:val="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4D5453"/>
                            <w:w w:val="125"/>
                            <w:sz w:val="19"/>
                            <w:szCs w:val="19"/>
                          </w:rPr>
                          <w:t>AX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line="220" w:lineRule="exact"/>
                          <w:ind w:left="8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4D5453"/>
                            <w:w w:val="116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.3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 xml:space="preserve">.2     </w:t>
                        </w:r>
                        <w:r>
                          <w:rPr>
                            <w:color w:val="4D5453"/>
                            <w:spacing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9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D5453"/>
                            <w:w w:val="86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616665"/>
                            <w:w w:val="8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616665"/>
                            <w:w w:val="11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24"/>
                            <w:sz w:val="21"/>
                            <w:szCs w:val="21"/>
                          </w:rPr>
                          <w:t>ft</w:t>
                        </w:r>
                        <w:r>
                          <w:rPr>
                            <w:i/>
                            <w:color w:val="4D5453"/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08"/>
                            <w:sz w:val="21"/>
                            <w:szCs w:val="21"/>
                          </w:rPr>
                          <w:t>Dynami</w:t>
                        </w:r>
                        <w:r>
                          <w:rPr>
                            <w:i/>
                            <w:color w:val="616665"/>
                            <w:w w:val="108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616665"/>
                            <w:spacing w:val="7"/>
                            <w:w w:val="10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GP</w:t>
                        </w:r>
                        <w:r>
                          <w:rPr>
                            <w:i/>
                            <w:color w:val="4D5453"/>
                            <w:spacing w:val="-16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3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i/>
                            <w:color w:val="616665"/>
                            <w:w w:val="9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4D5453"/>
                            <w:w w:val="105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48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4D5453"/>
                            <w:spacing w:val="-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4D5453"/>
                            <w:w w:val="86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1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616665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616665"/>
                            <w:w w:val="102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26"/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 xml:space="preserve">3     </w:t>
                        </w:r>
                        <w:r>
                          <w:rPr>
                            <w:color w:val="616665"/>
                            <w:spacing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9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D5453"/>
                            <w:w w:val="86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616665"/>
                            <w:w w:val="8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616665"/>
                            <w:w w:val="11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i/>
                            <w:color w:val="4D5453"/>
                            <w:w w:val="124"/>
                            <w:sz w:val="21"/>
                            <w:szCs w:val="21"/>
                          </w:rPr>
                          <w:t>ft</w:t>
                        </w:r>
                        <w:r>
                          <w:rPr>
                            <w:i/>
                            <w:color w:val="4D5453"/>
                            <w:spacing w:val="-1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08"/>
                            <w:sz w:val="21"/>
                            <w:szCs w:val="21"/>
                          </w:rPr>
                          <w:t>Dynami</w:t>
                        </w:r>
                        <w:r>
                          <w:rPr>
                            <w:i/>
                            <w:color w:val="616665"/>
                            <w:w w:val="108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616665"/>
                            <w:spacing w:val="-7"/>
                            <w:w w:val="10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28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D5453"/>
                            <w:w w:val="8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99"/>
                          </w:rPr>
                          <w:t>V</w:t>
                        </w:r>
                        <w:r>
                          <w:rPr>
                            <w:color w:val="323736"/>
                            <w:w w:val="86"/>
                          </w:rPr>
                          <w:t>.</w:t>
                        </w:r>
                        <w:r>
                          <w:rPr>
                            <w:color w:val="4D5453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..</w:t>
                        </w:r>
                        <w:r>
                          <w:rPr>
                            <w:color w:val="323736"/>
                          </w:rPr>
                          <w:t>..</w:t>
                        </w:r>
                        <w:r>
                          <w:rPr>
                            <w:color w:val="4D5453"/>
                            <w:w w:val="115"/>
                          </w:rPr>
                          <w:t>..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..</w:t>
                        </w:r>
                        <w:r>
                          <w:rPr>
                            <w:color w:val="323736"/>
                          </w:rPr>
                          <w:t>..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4D5453"/>
                            <w:w w:val="115"/>
                          </w:rPr>
                          <w:t>.</w:t>
                        </w:r>
                        <w:r>
                          <w:rPr>
                            <w:color w:val="323736"/>
                          </w:rPr>
                          <w:t>.</w:t>
                        </w:r>
                        <w:r>
                          <w:rPr>
                            <w:color w:val="323736"/>
                            <w:w w:val="115"/>
                          </w:rPr>
                          <w:t>.</w:t>
                        </w:r>
                        <w:r>
                          <w:rPr>
                            <w:color w:val="4D5453"/>
                            <w:w w:val="86"/>
                          </w:rPr>
                          <w:t>..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 w:rsidR="00F50420">
                    <w:trPr>
                      <w:trHeight w:hRule="exact" w:val="275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2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.3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 xml:space="preserve">.4     </w:t>
                        </w:r>
                        <w:r>
                          <w:rPr>
                            <w:color w:val="4D5453"/>
                            <w:spacing w:val="3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D5453"/>
                            <w:w w:val="14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D5453"/>
                            <w:w w:val="116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4D5453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11"/>
                            <w:sz w:val="21"/>
                            <w:szCs w:val="21"/>
                          </w:rPr>
                          <w:t>ti</w:t>
                        </w:r>
                        <w:r>
                          <w:rPr>
                            <w:i/>
                            <w:color w:val="4D5453"/>
                            <w:w w:val="11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23736"/>
                            <w:w w:val="111"/>
                            <w:sz w:val="21"/>
                            <w:szCs w:val="21"/>
                          </w:rPr>
                          <w:t>l</w:t>
                        </w:r>
                        <w:proofErr w:type="spellEnd"/>
                        <w:r>
                          <w:rPr>
                            <w:i/>
                            <w:color w:val="323736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and</w:t>
                        </w:r>
                        <w:r>
                          <w:rPr>
                            <w:i/>
                            <w:color w:val="4D5453"/>
                            <w:spacing w:val="1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i/>
                            <w:color w:val="4D5453"/>
                            <w:w w:val="7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D5453"/>
                            <w:w w:val="109"/>
                            <w:sz w:val="21"/>
                            <w:szCs w:val="21"/>
                          </w:rPr>
                          <w:t>nan</w:t>
                        </w:r>
                        <w:r>
                          <w:rPr>
                            <w:i/>
                            <w:color w:val="4D5453"/>
                            <w:w w:val="104"/>
                            <w:sz w:val="21"/>
                            <w:szCs w:val="21"/>
                          </w:rPr>
                          <w:t>ci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4D5453"/>
                            <w:w w:val="12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4D5453"/>
                            <w:spacing w:val="-1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0"/>
                            <w:sz w:val="21"/>
                            <w:szCs w:val="21"/>
                          </w:rPr>
                          <w:t>Sy</w:t>
                        </w:r>
                        <w:r>
                          <w:rPr>
                            <w:i/>
                            <w:color w:val="616665"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11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616665"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10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i/>
                            <w:color w:val="4D5453"/>
                            <w:spacing w:val="4"/>
                            <w:w w:val="11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3"/>
                            <w:sz w:val="21"/>
                            <w:szCs w:val="21"/>
                          </w:rPr>
                          <w:t>(I</w:t>
                        </w:r>
                        <w:r>
                          <w:rPr>
                            <w:i/>
                            <w:color w:val="4D5453"/>
                            <w:w w:val="10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i/>
                            <w:color w:val="4D5453"/>
                            <w:w w:val="9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w w:val="92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0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68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616665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F50420">
                    <w:trPr>
                      <w:trHeight w:hRule="exact" w:val="284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7"/>
                          <w:ind w:left="27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 w:line="260" w:lineRule="exact"/>
                          <w:ind w:left="126" w:right="-28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color w:val="4D5453"/>
                            <w:w w:val="92"/>
                            <w:position w:val="3"/>
                            <w:sz w:val="21"/>
                            <w:szCs w:val="21"/>
                          </w:rPr>
                          <w:t>QAD</w:t>
                        </w:r>
                        <w:r>
                          <w:rPr>
                            <w:color w:val="4D5453"/>
                            <w:spacing w:val="5"/>
                            <w:w w:val="92"/>
                            <w:position w:val="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92"/>
                            <w:position w:val="3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color w:val="4D5453"/>
                            <w:w w:val="110"/>
                            <w:position w:val="3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color w:val="4D5453"/>
                            <w:w w:val="94"/>
                            <w:position w:val="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color w:val="616665"/>
                            <w:w w:val="148"/>
                            <w:position w:val="3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color w:val="4D5453"/>
                            <w:w w:val="110"/>
                            <w:position w:val="3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color w:val="4D5453"/>
                            <w:w w:val="103"/>
                            <w:position w:val="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color w:val="4D5453"/>
                            <w:w w:val="94"/>
                            <w:position w:val="3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color w:val="323736"/>
                            <w:w w:val="150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position w:val="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spacing w:val="-38"/>
                            <w:position w:val="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616665"/>
                            <w:w w:val="32"/>
                            <w:position w:val="-8"/>
                            <w:sz w:val="32"/>
                            <w:szCs w:val="32"/>
                          </w:rPr>
                          <w:t>,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7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616665"/>
                            <w:w w:val="8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116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F50420">
                    <w:trPr>
                      <w:trHeight w:hRule="exact" w:val="261"/>
                    </w:trPr>
                    <w:tc>
                      <w:tcPr>
                        <w:tcW w:w="6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3" w:line="220" w:lineRule="exact"/>
                          <w:ind w:left="27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position w:val="-1"/>
                            <w:sz w:val="21"/>
                            <w:szCs w:val="21"/>
                          </w:rPr>
                          <w:t>9.</w:t>
                        </w:r>
                        <w:r>
                          <w:rPr>
                            <w:color w:val="4D5453"/>
                            <w:w w:val="109"/>
                            <w:position w:val="-1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569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line="240" w:lineRule="exact"/>
                          <w:ind w:left="126"/>
                          <w:rPr>
                            <w:sz w:val="25"/>
                            <w:szCs w:val="25"/>
                          </w:rPr>
                        </w:pPr>
                        <w:r>
                          <w:rPr>
                            <w:i/>
                            <w:color w:val="4D5453"/>
                            <w:position w:val="1"/>
                            <w:sz w:val="21"/>
                            <w:szCs w:val="21"/>
                          </w:rPr>
                          <w:t>Op</w:t>
                        </w:r>
                        <w:r>
                          <w:rPr>
                            <w:i/>
                            <w:color w:val="616665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D5453"/>
                            <w:spacing w:val="8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position w:val="1"/>
                            <w:sz w:val="21"/>
                            <w:szCs w:val="21"/>
                          </w:rPr>
                          <w:t>Sour</w:t>
                        </w:r>
                        <w:r>
                          <w:rPr>
                            <w:i/>
                            <w:color w:val="616665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spacing w:val="38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E</w:t>
                        </w:r>
                        <w:r>
                          <w:rPr>
                            <w:color w:val="4D5453"/>
                            <w:w w:val="84"/>
                            <w:position w:val="1"/>
                            <w:sz w:val="25"/>
                            <w:szCs w:val="25"/>
                          </w:rPr>
                          <w:t>RP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92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position w:val="1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323736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position w:val="1"/>
                            <w:sz w:val="25"/>
                            <w:szCs w:val="25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line="220" w:lineRule="exact"/>
                          <w:ind w:left="79" w:right="-2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616665"/>
                            <w:w w:val="8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123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color w:val="616665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F50420">
                    <w:trPr>
                      <w:trHeight w:hRule="exact" w:val="412"/>
                    </w:trPr>
                    <w:tc>
                      <w:tcPr>
                        <w:tcW w:w="6809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7"/>
                          <w:ind w:left="78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 xml:space="preserve">9.5.1      </w:t>
                        </w:r>
                        <w:r>
                          <w:rPr>
                            <w:color w:val="4D5453"/>
                            <w:spacing w:val="45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ompi</w:t>
                        </w:r>
                        <w:r>
                          <w:rPr>
                            <w:i/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re</w:t>
                        </w:r>
                        <w:proofErr w:type="spellEnd"/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 xml:space="preserve">                                                                           </w:t>
                        </w:r>
                        <w:r>
                          <w:rPr>
                            <w:i/>
                            <w:color w:val="4D5453"/>
                            <w:spacing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8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16"/>
                            <w:sz w:val="21"/>
                            <w:szCs w:val="21"/>
                          </w:rPr>
                          <w:t>0</w:t>
                        </w:r>
                      </w:p>
                      <w:p w:rsidR="00F50420" w:rsidRDefault="00020352">
                        <w:pPr>
                          <w:spacing w:before="32" w:line="120" w:lineRule="exact"/>
                          <w:ind w:left="78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position w:val="-9"/>
                            <w:sz w:val="21"/>
                            <w:szCs w:val="21"/>
                          </w:rPr>
                          <w:t xml:space="preserve">9.5.2      </w:t>
                        </w:r>
                        <w:r>
                          <w:rPr>
                            <w:color w:val="4D5453"/>
                            <w:spacing w:val="44"/>
                            <w:position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Op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nbravo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.....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.....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....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323736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i/>
                            <w:color w:val="4D5453"/>
                            <w:w w:val="103"/>
                            <w:position w:val="-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i/>
                            <w:color w:val="616665"/>
                            <w:w w:val="103"/>
                            <w:position w:val="-9"/>
                            <w:sz w:val="21"/>
                            <w:szCs w:val="21"/>
                          </w:rPr>
                          <w:t xml:space="preserve">.    </w:t>
                        </w:r>
                        <w:r>
                          <w:rPr>
                            <w:i/>
                            <w:color w:val="616665"/>
                            <w:spacing w:val="12"/>
                            <w:w w:val="103"/>
                            <w:position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616665"/>
                            <w:w w:val="95"/>
                            <w:position w:val="-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82"/>
                            <w:position w:val="-9"/>
                            <w:sz w:val="21"/>
                            <w:szCs w:val="21"/>
                          </w:rPr>
                          <w:t>11</w:t>
                        </w:r>
                      </w:p>
                    </w:tc>
                  </w:tr>
                  <w:tr w:rsidR="00F50420">
                    <w:trPr>
                      <w:trHeight w:hRule="exact" w:val="137"/>
                    </w:trPr>
                    <w:tc>
                      <w:tcPr>
                        <w:tcW w:w="14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493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275"/>
                    </w:trPr>
                    <w:tc>
                      <w:tcPr>
                        <w:tcW w:w="14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78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9.</w:t>
                        </w: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493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20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7"/>
                            <w:sz w:val="21"/>
                            <w:szCs w:val="21"/>
                          </w:rPr>
                          <w:t>GNU</w:t>
                        </w:r>
                        <w:r>
                          <w:rPr>
                            <w:color w:val="4D5453"/>
                            <w:spacing w:val="-6"/>
                            <w:w w:val="9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4D5453"/>
                            <w:w w:val="11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4D5453"/>
                            <w:w w:val="136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4D5453"/>
                            <w:w w:val="9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10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4D5453"/>
                            <w:w w:val="123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i/>
                            <w:color w:val="4D5453"/>
                            <w:w w:val="99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4D5453"/>
                            <w:w w:val="96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i/>
                            <w:color w:val="4D5453"/>
                            <w:spacing w:val="1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8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4D5453"/>
                            <w:w w:val="99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NU</w:t>
                        </w:r>
                        <w:r>
                          <w:rPr>
                            <w:color w:val="616665"/>
                            <w:w w:val="93"/>
                            <w:sz w:val="21"/>
                            <w:szCs w:val="21"/>
                          </w:rPr>
                          <w:t>e</w:t>
                        </w:r>
                        <w:proofErr w:type="spellEnd"/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6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3"/>
                            <w:sz w:val="21"/>
                            <w:szCs w:val="21"/>
                          </w:rPr>
                          <w:t>212</w:t>
                        </w:r>
                      </w:p>
                    </w:tc>
                  </w:tr>
                  <w:tr w:rsidR="00F50420">
                    <w:trPr>
                      <w:trHeight w:hRule="exact" w:val="274"/>
                    </w:trPr>
                    <w:tc>
                      <w:tcPr>
                        <w:tcW w:w="14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78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color w:val="4D5453"/>
                            <w:w w:val="8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16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493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202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0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color w:val="4D5453"/>
                            <w:w w:val="104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color w:val="4D5453"/>
                            <w:w w:val="92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color w:val="4D5453"/>
                            <w:w w:val="1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color w:val="616665"/>
                            <w:w w:val="93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color w:val="616665"/>
                            <w:w w:val="148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color w:val="4D5453"/>
                            <w:w w:val="9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color w:val="61666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color w:val="4D5453"/>
                            <w:w w:val="116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color w:val="4D5453"/>
                            <w:w w:val="12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color w:val="616665"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color w:val="616665"/>
                            <w:w w:val="137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323736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8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F50420">
                    <w:trPr>
                      <w:trHeight w:hRule="exact" w:val="258"/>
                    </w:trPr>
                    <w:tc>
                      <w:tcPr>
                        <w:tcW w:w="14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78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9.</w:t>
                        </w: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color w:val="616665"/>
                            <w:w w:val="109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493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202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4D5453"/>
                            <w:w w:val="90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color w:val="4D5453"/>
                            <w:w w:val="108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color w:val="4D5453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color w:val="4D5453"/>
                            <w:w w:val="110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color w:val="4D5453"/>
                            <w:w w:val="94"/>
                            <w:sz w:val="21"/>
                            <w:szCs w:val="21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"/>
                          <w:ind w:left="10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95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8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9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 w:rsidR="00F50420">
                    <w:trPr>
                      <w:trHeight w:hRule="exact" w:val="267"/>
                    </w:trPr>
                    <w:tc>
                      <w:tcPr>
                        <w:tcW w:w="14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1"/>
                          <w:ind w:left="78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9.5.6</w:t>
                        </w:r>
                      </w:p>
                    </w:tc>
                    <w:tc>
                      <w:tcPr>
                        <w:tcW w:w="493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line="260" w:lineRule="exact"/>
                          <w:ind w:left="202"/>
                          <w:rPr>
                            <w:sz w:val="25"/>
                            <w:szCs w:val="25"/>
                          </w:rPr>
                        </w:pPr>
                        <w:r>
                          <w:rPr>
                            <w:i/>
                            <w:color w:val="4D5453"/>
                            <w:sz w:val="21"/>
                            <w:szCs w:val="21"/>
                          </w:rPr>
                          <w:t>Tiny</w:t>
                        </w:r>
                        <w:r>
                          <w:rPr>
                            <w:i/>
                            <w:color w:val="4D5453"/>
                            <w:spacing w:val="3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4D5453"/>
                            <w:w w:val="85"/>
                            <w:sz w:val="25"/>
                            <w:szCs w:val="25"/>
                          </w:rPr>
                          <w:t>E</w:t>
                        </w:r>
                        <w:r>
                          <w:rPr>
                            <w:color w:val="4D5453"/>
                            <w:w w:val="84"/>
                            <w:sz w:val="25"/>
                            <w:szCs w:val="25"/>
                          </w:rPr>
                          <w:t>RP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323736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92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...</w:t>
                        </w:r>
                        <w:r>
                          <w:rPr>
                            <w:color w:val="616665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4D5453"/>
                            <w:w w:val="80"/>
                            <w:sz w:val="25"/>
                            <w:szCs w:val="25"/>
                          </w:rPr>
                          <w:t>.</w:t>
                        </w:r>
                        <w:r>
                          <w:rPr>
                            <w:color w:val="616665"/>
                            <w:w w:val="92"/>
                            <w:sz w:val="25"/>
                            <w:szCs w:val="25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21"/>
                          <w:ind w:left="115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616665"/>
                            <w:w w:val="93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93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616665"/>
                            <w:w w:val="93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F50420">
                    <w:trPr>
                      <w:trHeight w:hRule="exact" w:val="432"/>
                    </w:trPr>
                    <w:tc>
                      <w:tcPr>
                        <w:tcW w:w="6809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F50420" w:rsidRDefault="00F50420">
                        <w:pPr>
                          <w:spacing w:line="200" w:lineRule="exact"/>
                        </w:pPr>
                      </w:p>
                      <w:p w:rsidR="00F50420" w:rsidRDefault="00020352">
                        <w:pPr>
                          <w:spacing w:line="120" w:lineRule="exact"/>
                          <w:ind w:left="40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4D5453"/>
                            <w:w w:val="112"/>
                            <w:position w:val="-9"/>
                            <w:sz w:val="21"/>
                            <w:szCs w:val="21"/>
                          </w:rPr>
                          <w:t>Lampiran</w:t>
                        </w:r>
                        <w:proofErr w:type="spellEnd"/>
                        <w:r>
                          <w:rPr>
                            <w:b/>
                            <w:color w:val="4D5453"/>
                            <w:spacing w:val="-1"/>
                            <w:w w:val="112"/>
                            <w:position w:val="-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4D5453"/>
                            <w:position w:val="-9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4D5453"/>
                            <w:position w:val="-9"/>
                            <w:sz w:val="14"/>
                            <w:szCs w:val="14"/>
                          </w:rPr>
                          <w:t xml:space="preserve">                                                                                  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4D5453"/>
                            <w:spacing w:val="23"/>
                            <w:position w:val="-9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color w:val="616665"/>
                            <w:w w:val="95"/>
                            <w:position w:val="-9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82"/>
                            <w:position w:val="-9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color w:val="4D5453"/>
                            <w:w w:val="109"/>
                            <w:position w:val="-9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 w:rsidR="00F50420">
                    <w:trPr>
                      <w:trHeight w:hRule="exact" w:val="137"/>
                    </w:trPr>
                    <w:tc>
                      <w:tcPr>
                        <w:tcW w:w="316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10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2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F50420"/>
                    </w:tc>
                  </w:tr>
                  <w:tr w:rsidR="00F50420">
                    <w:trPr>
                      <w:trHeight w:hRule="exact" w:val="302"/>
                    </w:trPr>
                    <w:tc>
                      <w:tcPr>
                        <w:tcW w:w="316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7" w:line="280" w:lineRule="exact"/>
                          <w:ind w:left="47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b/>
                            <w:color w:val="4D5453"/>
                            <w:w w:val="92"/>
                            <w:position w:val="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b/>
                            <w:color w:val="4D5453"/>
                            <w:w w:val="113"/>
                            <w:position w:val="4"/>
                            <w:sz w:val="21"/>
                            <w:szCs w:val="21"/>
                          </w:rPr>
                          <w:t>am</w:t>
                        </w:r>
                        <w:r>
                          <w:rPr>
                            <w:b/>
                            <w:color w:val="4D5453"/>
                            <w:w w:val="110"/>
                            <w:position w:val="4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b/>
                            <w:color w:val="4D5453"/>
                            <w:w w:val="124"/>
                            <w:position w:val="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b/>
                            <w:color w:val="4D5453"/>
                            <w:w w:val="116"/>
                            <w:position w:val="4"/>
                            <w:sz w:val="21"/>
                            <w:szCs w:val="21"/>
                          </w:rPr>
                          <w:t>ran</w:t>
                        </w:r>
                        <w:proofErr w:type="spellEnd"/>
                        <w:r>
                          <w:rPr>
                            <w:b/>
                            <w:color w:val="4D5453"/>
                            <w:spacing w:val="5"/>
                            <w:position w:val="4"/>
                            <w:sz w:val="21"/>
                            <w:szCs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4D5453"/>
                            <w:w w:val="143"/>
                            <w:position w:val="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b/>
                            <w:color w:val="4D5453"/>
                            <w:spacing w:val="29"/>
                            <w:w w:val="143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107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  <w:r>
                          <w:rPr>
                            <w:b/>
                            <w:color w:val="323736"/>
                            <w:w w:val="161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125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w w:val="125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21"/>
                            <w:w w:val="125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107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w w:val="161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w w:val="107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w w:val="161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1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w w:val="89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89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5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89"/>
                            <w:position w:val="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position w:val="4"/>
                            <w:sz w:val="16"/>
                            <w:szCs w:val="16"/>
                          </w:rPr>
                          <w:t xml:space="preserve">.   </w:t>
                        </w:r>
                        <w:r>
                          <w:rPr>
                            <w:b/>
                            <w:color w:val="4D5453"/>
                            <w:spacing w:val="1"/>
                            <w:position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616665"/>
                            <w:w w:val="56"/>
                            <w:position w:val="-8"/>
                            <w:sz w:val="22"/>
                            <w:szCs w:val="22"/>
                          </w:rPr>
                          <w:t>•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4"/>
                          <w:ind w:left="34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4D5453"/>
                            <w:w w:val="12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w w:val="12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21"/>
                            <w:w w:val="12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 xml:space="preserve">.    </w:t>
                        </w:r>
                        <w:r>
                          <w:rPr>
                            <w:b/>
                            <w:color w:val="4D5453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107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54"/>
                          <w:ind w:left="30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8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8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73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323736"/>
                            <w:spacing w:val="-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616665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w w:val="1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8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w w:val="1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4D5453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w w:val="16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b/>
                            <w:color w:val="4D5453"/>
                            <w:spacing w:val="-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828383"/>
                            <w:w w:val="35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0420" w:rsidRDefault="00020352">
                        <w:pPr>
                          <w:spacing w:before="7"/>
                          <w:ind w:left="5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616665"/>
                            <w:w w:val="10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4D5453"/>
                            <w:w w:val="10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color w:val="616665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</w:tbl>
                <w:p w:rsidR="00F50420" w:rsidRDefault="00F50420"/>
              </w:txbxContent>
            </v:textbox>
            <w10:wrap type="topAndBottom" anchorx="margin"/>
          </v:shape>
        </w:pict>
      </w:r>
      <w:r>
        <w:rPr>
          <w:b/>
          <w:color w:val="4D5453"/>
          <w:sz w:val="22"/>
          <w:szCs w:val="22"/>
        </w:rPr>
        <w:t>9</w:t>
      </w:r>
      <w:r>
        <w:rPr>
          <w:b/>
          <w:color w:val="323736"/>
          <w:sz w:val="22"/>
          <w:szCs w:val="22"/>
        </w:rPr>
        <w:t>.</w:t>
      </w:r>
      <w:r>
        <w:rPr>
          <w:b/>
          <w:color w:val="323736"/>
          <w:spacing w:val="17"/>
          <w:sz w:val="22"/>
          <w:szCs w:val="22"/>
        </w:rPr>
        <w:t xml:space="preserve"> </w:t>
      </w:r>
      <w:r>
        <w:rPr>
          <w:b/>
          <w:i/>
          <w:color w:val="4D5453"/>
          <w:w w:val="126"/>
          <w:sz w:val="21"/>
          <w:szCs w:val="21"/>
        </w:rPr>
        <w:t>Software</w:t>
      </w:r>
      <w:r>
        <w:rPr>
          <w:b/>
          <w:i/>
          <w:color w:val="4D5453"/>
          <w:spacing w:val="-7"/>
          <w:w w:val="126"/>
          <w:sz w:val="21"/>
          <w:szCs w:val="21"/>
        </w:rPr>
        <w:t xml:space="preserve"> </w:t>
      </w:r>
      <w:r>
        <w:rPr>
          <w:b/>
          <w:color w:val="4D5453"/>
          <w:w w:val="93"/>
          <w:sz w:val="22"/>
          <w:szCs w:val="22"/>
        </w:rPr>
        <w:t>E</w:t>
      </w:r>
      <w:r>
        <w:rPr>
          <w:b/>
          <w:color w:val="4D5453"/>
          <w:w w:val="103"/>
          <w:sz w:val="22"/>
          <w:szCs w:val="22"/>
        </w:rPr>
        <w:t>RP</w:t>
      </w:r>
      <w:r>
        <w:rPr>
          <w:b/>
          <w:color w:val="4D5453"/>
          <w:w w:val="17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04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323736"/>
          <w:w w:val="130"/>
          <w:sz w:val="22"/>
          <w:szCs w:val="22"/>
        </w:rPr>
        <w:t>.</w:t>
      </w:r>
      <w:r>
        <w:rPr>
          <w:b/>
          <w:color w:val="4D5453"/>
          <w:w w:val="104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04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616665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616665"/>
          <w:w w:val="130"/>
          <w:sz w:val="22"/>
          <w:szCs w:val="22"/>
        </w:rPr>
        <w:t>.</w:t>
      </w:r>
      <w:r>
        <w:rPr>
          <w:b/>
          <w:color w:val="4D5453"/>
          <w:w w:val="104"/>
          <w:sz w:val="22"/>
          <w:szCs w:val="22"/>
        </w:rPr>
        <w:t>.</w:t>
      </w:r>
      <w:r>
        <w:rPr>
          <w:b/>
          <w:color w:val="323736"/>
          <w:w w:val="130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..</w:t>
      </w:r>
      <w:r>
        <w:rPr>
          <w:b/>
          <w:color w:val="323736"/>
          <w:w w:val="117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323736"/>
          <w:w w:val="117"/>
          <w:sz w:val="22"/>
          <w:szCs w:val="22"/>
        </w:rPr>
        <w:t>..</w:t>
      </w:r>
      <w:r>
        <w:rPr>
          <w:b/>
          <w:color w:val="4D5453"/>
          <w:w w:val="117"/>
          <w:sz w:val="22"/>
          <w:szCs w:val="22"/>
        </w:rPr>
        <w:t>..</w:t>
      </w:r>
      <w:r>
        <w:rPr>
          <w:b/>
          <w:color w:val="4D5453"/>
          <w:w w:val="130"/>
          <w:sz w:val="22"/>
          <w:szCs w:val="22"/>
        </w:rPr>
        <w:t>.</w:t>
      </w:r>
      <w:r>
        <w:rPr>
          <w:b/>
          <w:color w:val="4D5453"/>
          <w:w w:val="117"/>
          <w:sz w:val="22"/>
          <w:szCs w:val="22"/>
        </w:rPr>
        <w:t>..</w:t>
      </w:r>
      <w:r>
        <w:rPr>
          <w:b/>
          <w:color w:val="AEB3B2"/>
          <w:w w:val="78"/>
          <w:sz w:val="22"/>
          <w:szCs w:val="22"/>
        </w:rPr>
        <w:t>.</w:t>
      </w:r>
      <w:r>
        <w:rPr>
          <w:b/>
          <w:color w:val="AEB3B2"/>
          <w:sz w:val="22"/>
          <w:szCs w:val="22"/>
        </w:rPr>
        <w:t xml:space="preserve">  </w:t>
      </w:r>
      <w:r>
        <w:rPr>
          <w:b/>
          <w:color w:val="AEB3B2"/>
          <w:spacing w:val="-21"/>
          <w:sz w:val="22"/>
          <w:szCs w:val="22"/>
        </w:rPr>
        <w:t xml:space="preserve"> </w:t>
      </w:r>
      <w:r>
        <w:rPr>
          <w:color w:val="616665"/>
          <w:w w:val="75"/>
          <w:sz w:val="21"/>
          <w:szCs w:val="21"/>
        </w:rPr>
        <w:t>1</w:t>
      </w:r>
      <w:r>
        <w:rPr>
          <w:color w:val="616665"/>
          <w:w w:val="102"/>
          <w:sz w:val="21"/>
          <w:szCs w:val="21"/>
        </w:rPr>
        <w:t>6</w:t>
      </w:r>
      <w:r>
        <w:rPr>
          <w:color w:val="4D5453"/>
          <w:w w:val="109"/>
          <w:sz w:val="21"/>
          <w:szCs w:val="21"/>
        </w:rPr>
        <w:t>9</w:t>
      </w:r>
    </w:p>
    <w:p w:rsidR="00F50420" w:rsidRDefault="00F50420">
      <w:pPr>
        <w:spacing w:before="4" w:line="100" w:lineRule="exact"/>
        <w:rPr>
          <w:sz w:val="10"/>
          <w:szCs w:val="10"/>
        </w:rPr>
      </w:pPr>
    </w:p>
    <w:p w:rsidR="00F50420" w:rsidRDefault="00F50420">
      <w:pPr>
        <w:spacing w:line="200" w:lineRule="exact"/>
        <w:sectPr w:rsidR="00F50420">
          <w:type w:val="continuous"/>
          <w:pgSz w:w="10500" w:h="14740"/>
          <w:pgMar w:top="1360" w:right="1280" w:bottom="280" w:left="840" w:header="720" w:footer="720" w:gutter="0"/>
          <w:cols w:space="720"/>
        </w:sectPr>
      </w:pPr>
    </w:p>
    <w:p w:rsidR="00F50420" w:rsidRDefault="00020352">
      <w:pPr>
        <w:spacing w:before="40"/>
        <w:ind w:left="225"/>
      </w:pPr>
      <w:r>
        <w:rPr>
          <w:color w:val="4D5453"/>
          <w:w w:val="79"/>
        </w:rPr>
        <w:lastRenderedPageBreak/>
        <w:t>11</w:t>
      </w:r>
      <w:r>
        <w:rPr>
          <w:color w:val="4D5453"/>
          <w:w w:val="107"/>
        </w:rPr>
        <w:t>9</w:t>
      </w:r>
    </w:p>
    <w:p w:rsidR="00F50420" w:rsidRDefault="00020352">
      <w:pPr>
        <w:spacing w:before="43"/>
        <w:ind w:left="240"/>
      </w:pPr>
      <w:r>
        <w:rPr>
          <w:color w:val="4D5453"/>
          <w:w w:val="79"/>
        </w:rPr>
        <w:t>11</w:t>
      </w:r>
      <w:r>
        <w:rPr>
          <w:color w:val="4D5453"/>
          <w:w w:val="107"/>
        </w:rPr>
        <w:t>9</w:t>
      </w:r>
    </w:p>
    <w:p w:rsidR="00F50420" w:rsidRDefault="00020352">
      <w:pPr>
        <w:spacing w:before="20"/>
        <w:ind w:left="247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2</w:t>
      </w:r>
      <w:r>
        <w:rPr>
          <w:color w:val="4D5453"/>
          <w:w w:val="82"/>
          <w:sz w:val="21"/>
          <w:szCs w:val="21"/>
        </w:rPr>
        <w:t>1</w:t>
      </w:r>
    </w:p>
    <w:p w:rsidR="00F50420" w:rsidRDefault="00020352">
      <w:pPr>
        <w:spacing w:before="32"/>
        <w:ind w:left="225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616665"/>
          <w:w w:val="102"/>
          <w:sz w:val="21"/>
          <w:szCs w:val="21"/>
        </w:rPr>
        <w:t>2</w:t>
      </w:r>
      <w:r>
        <w:rPr>
          <w:color w:val="4D5453"/>
          <w:w w:val="109"/>
          <w:sz w:val="21"/>
          <w:szCs w:val="21"/>
        </w:rPr>
        <w:t>2</w:t>
      </w:r>
    </w:p>
    <w:p w:rsidR="00F50420" w:rsidRDefault="00020352">
      <w:pPr>
        <w:spacing w:before="46"/>
        <w:ind w:left="189" w:right="173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lastRenderedPageBreak/>
        <w:t>1</w:t>
      </w:r>
      <w:r>
        <w:rPr>
          <w:color w:val="4D5453"/>
          <w:w w:val="102"/>
          <w:sz w:val="21"/>
          <w:szCs w:val="21"/>
        </w:rPr>
        <w:t>3</w:t>
      </w:r>
      <w:r>
        <w:rPr>
          <w:color w:val="616665"/>
          <w:w w:val="116"/>
          <w:sz w:val="21"/>
          <w:szCs w:val="21"/>
        </w:rPr>
        <w:t>0</w:t>
      </w:r>
    </w:p>
    <w:p w:rsidR="00F50420" w:rsidRDefault="00020352">
      <w:pPr>
        <w:spacing w:before="46"/>
        <w:ind w:left="254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3</w:t>
      </w:r>
      <w:r>
        <w:rPr>
          <w:color w:val="4D5453"/>
          <w:w w:val="95"/>
          <w:sz w:val="21"/>
          <w:szCs w:val="21"/>
        </w:rPr>
        <w:t>5</w:t>
      </w:r>
    </w:p>
    <w:p w:rsidR="00F50420" w:rsidRDefault="00020352">
      <w:pPr>
        <w:spacing w:before="18"/>
        <w:ind w:left="254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3</w:t>
      </w:r>
      <w:r>
        <w:rPr>
          <w:color w:val="4D5453"/>
          <w:w w:val="109"/>
          <w:sz w:val="21"/>
          <w:szCs w:val="21"/>
        </w:rPr>
        <w:t>6</w:t>
      </w:r>
    </w:p>
    <w:p w:rsidR="00F50420" w:rsidRDefault="00F50420">
      <w:pPr>
        <w:spacing w:before="3" w:line="100" w:lineRule="exact"/>
        <w:rPr>
          <w:sz w:val="11"/>
          <w:szCs w:val="11"/>
        </w:rPr>
      </w:pPr>
    </w:p>
    <w:p w:rsidR="00F50420" w:rsidRDefault="00F50420">
      <w:pPr>
        <w:spacing w:line="200" w:lineRule="exact"/>
      </w:pPr>
    </w:p>
    <w:p w:rsidR="00F50420" w:rsidRDefault="00020352">
      <w:pPr>
        <w:ind w:left="283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3</w:t>
      </w:r>
      <w:r>
        <w:rPr>
          <w:color w:val="4D5453"/>
          <w:w w:val="95"/>
          <w:sz w:val="21"/>
          <w:szCs w:val="21"/>
        </w:rPr>
        <w:t>7</w:t>
      </w:r>
    </w:p>
    <w:p w:rsidR="00F50420" w:rsidRDefault="00020352">
      <w:pPr>
        <w:spacing w:before="32"/>
        <w:ind w:left="261" w:right="122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3</w:t>
      </w:r>
      <w:r>
        <w:rPr>
          <w:color w:val="4D5453"/>
          <w:w w:val="95"/>
          <w:sz w:val="21"/>
          <w:szCs w:val="21"/>
        </w:rPr>
        <w:t>7</w:t>
      </w:r>
    </w:p>
    <w:p w:rsidR="00F50420" w:rsidRDefault="00020352">
      <w:pPr>
        <w:spacing w:before="25"/>
        <w:ind w:left="247" w:right="122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3</w:t>
      </w:r>
      <w:r>
        <w:rPr>
          <w:color w:val="4D5453"/>
          <w:w w:val="116"/>
          <w:sz w:val="21"/>
          <w:szCs w:val="21"/>
        </w:rPr>
        <w:t>8</w:t>
      </w:r>
    </w:p>
    <w:p w:rsidR="00F50420" w:rsidRDefault="00020352">
      <w:pPr>
        <w:spacing w:before="46"/>
        <w:ind w:left="261" w:right="115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616665"/>
          <w:w w:val="109"/>
          <w:sz w:val="21"/>
          <w:szCs w:val="21"/>
        </w:rPr>
        <w:t>3</w:t>
      </w:r>
      <w:r>
        <w:rPr>
          <w:color w:val="4D5453"/>
          <w:w w:val="102"/>
          <w:sz w:val="21"/>
          <w:szCs w:val="21"/>
        </w:rPr>
        <w:t>9</w:t>
      </w:r>
    </w:p>
    <w:p w:rsidR="00F50420" w:rsidRDefault="00020352">
      <w:pPr>
        <w:spacing w:before="18"/>
        <w:ind w:left="311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4</w:t>
      </w:r>
      <w:r>
        <w:rPr>
          <w:color w:val="4D5453"/>
          <w:w w:val="102"/>
          <w:sz w:val="21"/>
          <w:szCs w:val="21"/>
        </w:rPr>
        <w:t>2</w:t>
      </w:r>
    </w:p>
    <w:p w:rsidR="00F50420" w:rsidRDefault="00020352">
      <w:pPr>
        <w:spacing w:before="46"/>
        <w:ind w:left="283" w:right="94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4</w:t>
      </w:r>
      <w:r>
        <w:rPr>
          <w:color w:val="4D5453"/>
          <w:w w:val="95"/>
          <w:sz w:val="21"/>
          <w:szCs w:val="21"/>
        </w:rPr>
        <w:t>3</w:t>
      </w:r>
    </w:p>
    <w:p w:rsidR="00F50420" w:rsidRDefault="00020352">
      <w:pPr>
        <w:spacing w:before="18"/>
        <w:ind w:left="290" w:right="79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323736"/>
          <w:w w:val="109"/>
          <w:sz w:val="21"/>
          <w:szCs w:val="21"/>
        </w:rPr>
        <w:t>4</w:t>
      </w:r>
      <w:r>
        <w:rPr>
          <w:color w:val="4D5453"/>
          <w:w w:val="109"/>
          <w:sz w:val="21"/>
          <w:szCs w:val="21"/>
        </w:rPr>
        <w:t>6</w:t>
      </w:r>
    </w:p>
    <w:p w:rsidR="00F50420" w:rsidRDefault="00020352">
      <w:pPr>
        <w:spacing w:before="39"/>
        <w:ind w:left="347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4</w:t>
      </w:r>
      <w:r>
        <w:rPr>
          <w:color w:val="4D5453"/>
          <w:w w:val="95"/>
          <w:sz w:val="21"/>
          <w:szCs w:val="21"/>
        </w:rPr>
        <w:t>7</w:t>
      </w:r>
    </w:p>
    <w:p w:rsidR="00F50420" w:rsidRDefault="00020352">
      <w:pPr>
        <w:spacing w:before="32"/>
        <w:ind w:left="304" w:right="65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09"/>
          <w:sz w:val="21"/>
          <w:szCs w:val="21"/>
        </w:rPr>
        <w:t>4</w:t>
      </w:r>
      <w:r>
        <w:rPr>
          <w:color w:val="4D5453"/>
          <w:w w:val="102"/>
          <w:sz w:val="21"/>
          <w:szCs w:val="21"/>
        </w:rPr>
        <w:t>9</w:t>
      </w:r>
    </w:p>
    <w:p w:rsidR="00F50420" w:rsidRDefault="00020352">
      <w:pPr>
        <w:spacing w:before="25"/>
        <w:ind w:left="347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95"/>
          <w:sz w:val="21"/>
          <w:szCs w:val="21"/>
        </w:rPr>
        <w:t>5</w:t>
      </w:r>
      <w:r>
        <w:rPr>
          <w:color w:val="4D5453"/>
          <w:w w:val="116"/>
          <w:sz w:val="21"/>
          <w:szCs w:val="21"/>
        </w:rPr>
        <w:t>0</w:t>
      </w:r>
    </w:p>
    <w:p w:rsidR="00F50420" w:rsidRDefault="00F50420">
      <w:pPr>
        <w:spacing w:before="6" w:line="100" w:lineRule="exact"/>
        <w:rPr>
          <w:sz w:val="10"/>
          <w:szCs w:val="10"/>
        </w:rPr>
      </w:pPr>
    </w:p>
    <w:p w:rsidR="00F50420" w:rsidRDefault="00F50420">
      <w:pPr>
        <w:spacing w:line="200" w:lineRule="exact"/>
      </w:pPr>
    </w:p>
    <w:p w:rsidR="00F50420" w:rsidRDefault="00020352">
      <w:pPr>
        <w:ind w:left="362" w:right="36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5</w:t>
      </w:r>
      <w:r>
        <w:rPr>
          <w:color w:val="4D5453"/>
          <w:w w:val="82"/>
          <w:sz w:val="21"/>
          <w:szCs w:val="21"/>
        </w:rPr>
        <w:t>1</w:t>
      </w:r>
    </w:p>
    <w:p w:rsidR="00F50420" w:rsidRDefault="00020352">
      <w:pPr>
        <w:spacing w:before="32"/>
        <w:ind w:left="348" w:right="36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5</w:t>
      </w:r>
      <w:r>
        <w:rPr>
          <w:color w:val="4D5453"/>
          <w:w w:val="95"/>
          <w:sz w:val="21"/>
          <w:szCs w:val="21"/>
        </w:rPr>
        <w:t>2</w:t>
      </w:r>
    </w:p>
    <w:p w:rsidR="00F50420" w:rsidRDefault="00020352">
      <w:pPr>
        <w:spacing w:before="46"/>
        <w:ind w:left="362" w:right="22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53</w:t>
      </w:r>
    </w:p>
    <w:p w:rsidR="00F50420" w:rsidRDefault="00020352">
      <w:pPr>
        <w:spacing w:before="32"/>
        <w:ind w:left="376" w:right="14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5</w:t>
      </w:r>
      <w:r>
        <w:rPr>
          <w:color w:val="4D5453"/>
          <w:w w:val="95"/>
          <w:sz w:val="21"/>
          <w:szCs w:val="21"/>
        </w:rPr>
        <w:t>5</w:t>
      </w:r>
    </w:p>
    <w:p w:rsidR="00F50420" w:rsidRDefault="00020352">
      <w:pPr>
        <w:spacing w:before="32"/>
        <w:ind w:left="384" w:right="7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95"/>
          <w:sz w:val="21"/>
          <w:szCs w:val="21"/>
        </w:rPr>
        <w:t>55</w:t>
      </w:r>
    </w:p>
    <w:p w:rsidR="00F50420" w:rsidRDefault="00020352">
      <w:pPr>
        <w:spacing w:before="18"/>
        <w:ind w:left="384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95"/>
          <w:sz w:val="21"/>
          <w:szCs w:val="21"/>
        </w:rPr>
        <w:t>5</w:t>
      </w:r>
      <w:r>
        <w:rPr>
          <w:color w:val="4D5453"/>
          <w:w w:val="102"/>
          <w:sz w:val="21"/>
          <w:szCs w:val="21"/>
        </w:rPr>
        <w:t>6</w:t>
      </w:r>
    </w:p>
    <w:p w:rsidR="00F50420" w:rsidRDefault="00020352">
      <w:pPr>
        <w:spacing w:before="32"/>
        <w:ind w:left="391" w:right="-7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95"/>
          <w:sz w:val="21"/>
          <w:szCs w:val="21"/>
        </w:rPr>
        <w:t>5</w:t>
      </w:r>
      <w:r>
        <w:rPr>
          <w:color w:val="4D5453"/>
          <w:w w:val="102"/>
          <w:sz w:val="21"/>
          <w:szCs w:val="21"/>
        </w:rPr>
        <w:t>8</w:t>
      </w:r>
    </w:p>
    <w:p w:rsidR="00F50420" w:rsidRDefault="00020352">
      <w:pPr>
        <w:spacing w:before="39"/>
        <w:ind w:left="405" w:right="-22"/>
        <w:jc w:val="center"/>
        <w:rPr>
          <w:sz w:val="21"/>
          <w:szCs w:val="21"/>
        </w:rPr>
      </w:pPr>
      <w:r>
        <w:rPr>
          <w:color w:val="4D5453"/>
          <w:w w:val="75"/>
          <w:sz w:val="21"/>
          <w:szCs w:val="21"/>
        </w:rPr>
        <w:t>1</w:t>
      </w:r>
      <w:r>
        <w:rPr>
          <w:color w:val="4D5453"/>
          <w:w w:val="95"/>
          <w:sz w:val="21"/>
          <w:szCs w:val="21"/>
        </w:rPr>
        <w:t>5</w:t>
      </w:r>
      <w:r>
        <w:rPr>
          <w:color w:val="4D5453"/>
          <w:w w:val="102"/>
          <w:sz w:val="21"/>
          <w:szCs w:val="21"/>
        </w:rPr>
        <w:t>9</w:t>
      </w:r>
    </w:p>
    <w:p w:rsidR="00F50420" w:rsidRDefault="00020352">
      <w:pPr>
        <w:spacing w:before="10"/>
        <w:ind w:left="405" w:right="-29"/>
        <w:jc w:val="center"/>
        <w:rPr>
          <w:sz w:val="21"/>
          <w:szCs w:val="21"/>
        </w:rPr>
      </w:pPr>
      <w:r>
        <w:rPr>
          <w:color w:val="4D5453"/>
          <w:w w:val="68"/>
          <w:sz w:val="21"/>
          <w:szCs w:val="21"/>
        </w:rPr>
        <w:t>1</w:t>
      </w:r>
      <w:r>
        <w:rPr>
          <w:color w:val="4D5453"/>
          <w:w w:val="102"/>
          <w:sz w:val="21"/>
          <w:szCs w:val="21"/>
        </w:rPr>
        <w:t>6</w:t>
      </w:r>
      <w:r>
        <w:rPr>
          <w:color w:val="4D5453"/>
          <w:w w:val="109"/>
          <w:sz w:val="21"/>
          <w:szCs w:val="21"/>
        </w:rPr>
        <w:t>0</w:t>
      </w:r>
    </w:p>
    <w:p w:rsidR="00F50420" w:rsidRDefault="00020352">
      <w:pPr>
        <w:spacing w:before="32" w:line="220" w:lineRule="exact"/>
        <w:ind w:left="455" w:right="-52"/>
        <w:rPr>
          <w:sz w:val="21"/>
          <w:szCs w:val="21"/>
        </w:rPr>
      </w:pPr>
      <w:r>
        <w:rPr>
          <w:color w:val="4D5453"/>
          <w:w w:val="75"/>
          <w:position w:val="-1"/>
          <w:sz w:val="21"/>
          <w:szCs w:val="21"/>
        </w:rPr>
        <w:t>1</w:t>
      </w:r>
      <w:r>
        <w:rPr>
          <w:color w:val="4D5453"/>
          <w:w w:val="102"/>
          <w:position w:val="-1"/>
          <w:sz w:val="21"/>
          <w:szCs w:val="21"/>
        </w:rPr>
        <w:t>6</w:t>
      </w:r>
      <w:r>
        <w:rPr>
          <w:color w:val="4D5453"/>
          <w:w w:val="95"/>
          <w:position w:val="-1"/>
          <w:sz w:val="21"/>
          <w:szCs w:val="21"/>
        </w:rPr>
        <w:t>2</w:t>
      </w:r>
    </w:p>
    <w:p w:rsidR="00F50420" w:rsidRDefault="00F50420">
      <w:pPr>
        <w:spacing w:before="4" w:line="180" w:lineRule="exact"/>
        <w:rPr>
          <w:sz w:val="18"/>
          <w:szCs w:val="18"/>
        </w:rPr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F50420">
      <w:pPr>
        <w:spacing w:line="200" w:lineRule="exact"/>
      </w:pPr>
    </w:p>
    <w:p w:rsidR="00F50420" w:rsidRDefault="00020352">
      <w:pPr>
        <w:rPr>
          <w:sz w:val="21"/>
          <w:szCs w:val="21"/>
        </w:rPr>
      </w:pPr>
      <w:proofErr w:type="spellStart"/>
      <w:proofErr w:type="gramStart"/>
      <w:r>
        <w:rPr>
          <w:b/>
          <w:color w:val="4D5453"/>
          <w:sz w:val="21"/>
          <w:szCs w:val="21"/>
        </w:rPr>
        <w:lastRenderedPageBreak/>
        <w:t>Daftar</w:t>
      </w:r>
      <w:proofErr w:type="spellEnd"/>
      <w:r>
        <w:rPr>
          <w:b/>
          <w:color w:val="4D5453"/>
          <w:sz w:val="21"/>
          <w:szCs w:val="21"/>
        </w:rPr>
        <w:t xml:space="preserve"> </w:t>
      </w:r>
      <w:r>
        <w:rPr>
          <w:b/>
          <w:color w:val="4D5453"/>
          <w:spacing w:val="2"/>
          <w:sz w:val="21"/>
          <w:szCs w:val="21"/>
        </w:rPr>
        <w:t xml:space="preserve"> </w:t>
      </w:r>
      <w:proofErr w:type="spellStart"/>
      <w:r>
        <w:rPr>
          <w:b/>
          <w:color w:val="4D5453"/>
          <w:w w:val="114"/>
          <w:sz w:val="21"/>
          <w:szCs w:val="21"/>
        </w:rPr>
        <w:t>Pustaka</w:t>
      </w:r>
      <w:proofErr w:type="spellEnd"/>
      <w:proofErr w:type="gramEnd"/>
      <w:r>
        <w:rPr>
          <w:b/>
          <w:color w:val="4D5453"/>
          <w:spacing w:val="11"/>
          <w:w w:val="114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323736"/>
          <w:w w:val="68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323736"/>
          <w:w w:val="68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323736"/>
          <w:w w:val="109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323736"/>
          <w:w w:val="123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323736"/>
          <w:w w:val="109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616665"/>
          <w:w w:val="82"/>
          <w:sz w:val="21"/>
          <w:szCs w:val="21"/>
        </w:rPr>
        <w:t>.</w:t>
      </w:r>
      <w:r>
        <w:rPr>
          <w:b/>
          <w:color w:val="616665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323736"/>
          <w:w w:val="68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616665"/>
          <w:w w:val="82"/>
          <w:sz w:val="21"/>
          <w:szCs w:val="21"/>
        </w:rPr>
        <w:t>.</w:t>
      </w:r>
      <w:r>
        <w:rPr>
          <w:b/>
          <w:color w:val="616665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323736"/>
          <w:w w:val="68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w w:val="123"/>
          <w:sz w:val="21"/>
          <w:szCs w:val="21"/>
        </w:rPr>
        <w:t>....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w w:val="109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w w:val="123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616665"/>
          <w:w w:val="82"/>
          <w:sz w:val="21"/>
          <w:szCs w:val="21"/>
        </w:rPr>
        <w:t>.</w:t>
      </w:r>
      <w:r>
        <w:rPr>
          <w:b/>
          <w:color w:val="616665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w w:val="123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24"/>
          <w:sz w:val="21"/>
          <w:szCs w:val="21"/>
        </w:rPr>
        <w:t xml:space="preserve"> </w:t>
      </w:r>
      <w:r>
        <w:rPr>
          <w:b/>
          <w:color w:val="323736"/>
          <w:w w:val="68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616665"/>
          <w:w w:val="82"/>
          <w:sz w:val="21"/>
          <w:szCs w:val="21"/>
        </w:rPr>
        <w:t>.</w:t>
      </w:r>
      <w:r>
        <w:rPr>
          <w:b/>
          <w:color w:val="323736"/>
          <w:w w:val="123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w w:val="123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4D5453"/>
          <w:w w:val="123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323736"/>
          <w:w w:val="68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323736"/>
          <w:w w:val="82"/>
          <w:sz w:val="21"/>
          <w:szCs w:val="21"/>
        </w:rPr>
        <w:t>.</w:t>
      </w:r>
      <w:r>
        <w:rPr>
          <w:b/>
          <w:color w:val="323736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w w:val="123"/>
          <w:sz w:val="21"/>
          <w:szCs w:val="21"/>
        </w:rPr>
        <w:t>.</w:t>
      </w:r>
      <w:r>
        <w:rPr>
          <w:b/>
          <w:color w:val="4D5453"/>
          <w:spacing w:val="-31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spacing w:val="-24"/>
          <w:sz w:val="21"/>
          <w:szCs w:val="21"/>
        </w:rPr>
        <w:t xml:space="preserve"> </w:t>
      </w:r>
      <w:r>
        <w:rPr>
          <w:b/>
          <w:color w:val="4D5453"/>
          <w:w w:val="82"/>
          <w:sz w:val="21"/>
          <w:szCs w:val="21"/>
        </w:rPr>
        <w:t>.</w:t>
      </w:r>
      <w:r>
        <w:rPr>
          <w:b/>
          <w:color w:val="4D5453"/>
          <w:w w:val="123"/>
          <w:sz w:val="21"/>
          <w:szCs w:val="21"/>
        </w:rPr>
        <w:t>..</w:t>
      </w:r>
      <w:r>
        <w:rPr>
          <w:b/>
          <w:color w:val="323736"/>
          <w:w w:val="123"/>
          <w:sz w:val="21"/>
          <w:szCs w:val="21"/>
        </w:rPr>
        <w:t>.</w:t>
      </w:r>
      <w:r>
        <w:rPr>
          <w:b/>
          <w:color w:val="323736"/>
          <w:sz w:val="21"/>
          <w:szCs w:val="21"/>
        </w:rPr>
        <w:t xml:space="preserve">  </w:t>
      </w:r>
      <w:r>
        <w:rPr>
          <w:b/>
          <w:color w:val="323736"/>
          <w:spacing w:val="-6"/>
          <w:sz w:val="21"/>
          <w:szCs w:val="21"/>
        </w:rPr>
        <w:t xml:space="preserve"> </w:t>
      </w:r>
      <w:r>
        <w:rPr>
          <w:color w:val="616665"/>
          <w:sz w:val="21"/>
          <w:szCs w:val="21"/>
        </w:rPr>
        <w:t>233</w:t>
      </w:r>
    </w:p>
    <w:p w:rsidR="00F50420" w:rsidRDefault="00020352">
      <w:pPr>
        <w:spacing w:line="1020" w:lineRule="exact"/>
        <w:ind w:left="1513"/>
        <w:rPr>
          <w:rFonts w:ascii="Arial" w:eastAsia="Arial" w:hAnsi="Arial" w:cs="Arial"/>
          <w:sz w:val="100"/>
          <w:szCs w:val="100"/>
        </w:rPr>
      </w:pPr>
      <w:proofErr w:type="spellStart"/>
      <w:r>
        <w:rPr>
          <w:rFonts w:ascii="Arial" w:eastAsia="Arial" w:hAnsi="Arial" w:cs="Arial"/>
          <w:b/>
          <w:color w:val="323736"/>
          <w:w w:val="94"/>
          <w:position w:val="5"/>
          <w:sz w:val="16"/>
          <w:szCs w:val="16"/>
        </w:rPr>
        <w:t>Da</w:t>
      </w:r>
      <w:r>
        <w:rPr>
          <w:rFonts w:ascii="Arial" w:eastAsia="Arial" w:hAnsi="Arial" w:cs="Arial"/>
          <w:b/>
          <w:color w:val="4D5453"/>
          <w:w w:val="94"/>
          <w:position w:val="5"/>
          <w:sz w:val="16"/>
          <w:szCs w:val="16"/>
        </w:rPr>
        <w:t>ftar</w:t>
      </w:r>
      <w:proofErr w:type="spellEnd"/>
      <w:r>
        <w:rPr>
          <w:rFonts w:ascii="Arial" w:eastAsia="Arial" w:hAnsi="Arial" w:cs="Arial"/>
          <w:b/>
          <w:color w:val="4D5453"/>
          <w:spacing w:val="11"/>
          <w:w w:val="94"/>
          <w:position w:val="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D5453"/>
          <w:w w:val="86"/>
          <w:position w:val="5"/>
          <w:sz w:val="15"/>
          <w:szCs w:val="15"/>
        </w:rPr>
        <w:t>l</w:t>
      </w:r>
      <w:r>
        <w:rPr>
          <w:rFonts w:ascii="Arial" w:eastAsia="Arial" w:hAnsi="Arial" w:cs="Arial"/>
          <w:color w:val="4D5453"/>
          <w:w w:val="124"/>
          <w:position w:val="5"/>
          <w:sz w:val="15"/>
          <w:szCs w:val="15"/>
        </w:rPr>
        <w:t>s</w:t>
      </w:r>
      <w:r>
        <w:rPr>
          <w:rFonts w:ascii="Arial" w:eastAsia="Arial" w:hAnsi="Arial" w:cs="Arial"/>
          <w:color w:val="4D5453"/>
          <w:w w:val="129"/>
          <w:position w:val="5"/>
          <w:sz w:val="15"/>
          <w:szCs w:val="15"/>
        </w:rPr>
        <w:t>i</w:t>
      </w:r>
      <w:proofErr w:type="spellEnd"/>
      <w:r>
        <w:rPr>
          <w:rFonts w:ascii="Arial" w:eastAsia="Arial" w:hAnsi="Arial" w:cs="Arial"/>
          <w:color w:val="4D5453"/>
          <w:position w:val="5"/>
          <w:sz w:val="15"/>
          <w:szCs w:val="15"/>
        </w:rPr>
        <w:t xml:space="preserve">                                                                                                                                      </w:t>
      </w:r>
      <w:proofErr w:type="gramStart"/>
      <w:r>
        <w:rPr>
          <w:rFonts w:ascii="Arial" w:eastAsia="Arial" w:hAnsi="Arial" w:cs="Arial"/>
          <w:color w:val="4D5453"/>
          <w:spacing w:val="-17"/>
          <w:position w:val="5"/>
          <w:sz w:val="15"/>
          <w:szCs w:val="15"/>
        </w:rPr>
        <w:t xml:space="preserve"> </w:t>
      </w:r>
      <w:r>
        <w:rPr>
          <w:rFonts w:ascii="Arial" w:eastAsia="Arial" w:hAnsi="Arial" w:cs="Arial"/>
          <w:color w:val="4D5453"/>
          <w:w w:val="37"/>
          <w:sz w:val="100"/>
          <w:szCs w:val="100"/>
        </w:rPr>
        <w:t>..</w:t>
      </w:r>
      <w:proofErr w:type="gramEnd"/>
    </w:p>
    <w:sectPr w:rsidR="00F50420">
      <w:type w:val="continuous"/>
      <w:pgSz w:w="10500" w:h="14740"/>
      <w:pgMar w:top="1360" w:right="12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60561"/>
    <w:multiLevelType w:val="multilevel"/>
    <w:tmpl w:val="20AA9F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20"/>
    <w:rsid w:val="00020352"/>
    <w:rsid w:val="00F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4FE0751-983B-40B1-85AB-86AA1C7B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GUNAWAN</dc:creator>
  <cp:lastModifiedBy>BAMBANG GUNAWAN</cp:lastModifiedBy>
  <cp:revision>2</cp:revision>
  <dcterms:created xsi:type="dcterms:W3CDTF">2017-06-14T07:22:00Z</dcterms:created>
  <dcterms:modified xsi:type="dcterms:W3CDTF">2017-06-14T07:22:00Z</dcterms:modified>
</cp:coreProperties>
</file>